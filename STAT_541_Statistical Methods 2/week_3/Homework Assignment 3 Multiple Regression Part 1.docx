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E74" w:rsidRDefault="002F4E74" w:rsidP="00CC72DD">
      <w:pPr>
        <w:pStyle w:val="Title"/>
        <w:rPr>
          <w:rFonts w:ascii="Times New Roman" w:hAnsi="Times New Roman"/>
          <w:sz w:val="24"/>
          <w:szCs w:val="28"/>
        </w:rPr>
      </w:pPr>
      <w:r>
        <w:rPr>
          <w:rFonts w:ascii="Times New Roman" w:hAnsi="Times New Roman"/>
          <w:sz w:val="24"/>
          <w:szCs w:val="28"/>
        </w:rPr>
        <w:t>STAT 441/541 Statistical Methods II</w:t>
      </w:r>
    </w:p>
    <w:p w:rsidR="00837429" w:rsidRPr="00066F7F" w:rsidRDefault="00574B61" w:rsidP="00CC72DD">
      <w:pPr>
        <w:pStyle w:val="Title"/>
        <w:rPr>
          <w:rFonts w:ascii="Times New Roman" w:hAnsi="Times New Roman"/>
          <w:sz w:val="24"/>
          <w:szCs w:val="28"/>
        </w:rPr>
      </w:pPr>
      <w:r w:rsidRPr="00066F7F">
        <w:rPr>
          <w:rFonts w:ascii="Times New Roman" w:hAnsi="Times New Roman"/>
          <w:sz w:val="24"/>
          <w:szCs w:val="28"/>
        </w:rPr>
        <w:t xml:space="preserve">Homework </w:t>
      </w:r>
      <w:r w:rsidR="004419DF" w:rsidRPr="00066F7F">
        <w:rPr>
          <w:rFonts w:ascii="Times New Roman" w:hAnsi="Times New Roman"/>
          <w:sz w:val="24"/>
          <w:szCs w:val="28"/>
        </w:rPr>
        <w:t>Assignment</w:t>
      </w:r>
      <w:r w:rsidR="00CF2072">
        <w:rPr>
          <w:rFonts w:ascii="Times New Roman" w:hAnsi="Times New Roman"/>
          <w:sz w:val="24"/>
          <w:szCs w:val="28"/>
        </w:rPr>
        <w:t xml:space="preserve"> </w:t>
      </w:r>
      <w:r w:rsidR="00C2507E">
        <w:rPr>
          <w:rFonts w:ascii="Times New Roman" w:hAnsi="Times New Roman"/>
          <w:sz w:val="24"/>
          <w:szCs w:val="28"/>
        </w:rPr>
        <w:t xml:space="preserve">3 Multiple </w:t>
      </w:r>
      <w:r w:rsidR="00AB2ED1">
        <w:rPr>
          <w:rFonts w:ascii="Times New Roman" w:hAnsi="Times New Roman"/>
          <w:sz w:val="24"/>
          <w:szCs w:val="28"/>
        </w:rPr>
        <w:t>Regression</w:t>
      </w:r>
      <w:r w:rsidR="00C2507E">
        <w:rPr>
          <w:rFonts w:ascii="Times New Roman" w:hAnsi="Times New Roman"/>
          <w:sz w:val="24"/>
          <w:szCs w:val="28"/>
        </w:rPr>
        <w:t xml:space="preserve"> Part 1</w:t>
      </w:r>
    </w:p>
    <w:p w:rsidR="00F858BA" w:rsidRPr="00066F7F" w:rsidRDefault="00F858BA" w:rsidP="00F858BA">
      <w:pPr>
        <w:pStyle w:val="Title"/>
        <w:jc w:val="left"/>
        <w:rPr>
          <w:rFonts w:ascii="Times New Roman" w:hAnsi="Times New Roman"/>
          <w:b w:val="0"/>
          <w:sz w:val="16"/>
          <w:szCs w:val="28"/>
        </w:rPr>
      </w:pPr>
    </w:p>
    <w:p w:rsidR="009129E7" w:rsidRPr="0047648B" w:rsidRDefault="009129E7" w:rsidP="009129E7">
      <w:pPr>
        <w:pStyle w:val="Title"/>
        <w:jc w:val="left"/>
        <w:rPr>
          <w:rFonts w:ascii="Times New Roman" w:hAnsi="Times New Roman"/>
          <w:sz w:val="24"/>
          <w:szCs w:val="28"/>
        </w:rPr>
      </w:pPr>
      <w:r w:rsidRPr="0047648B">
        <w:rPr>
          <w:rFonts w:ascii="Times New Roman" w:hAnsi="Times New Roman"/>
          <w:sz w:val="24"/>
          <w:szCs w:val="28"/>
        </w:rPr>
        <w:t xml:space="preserve">Submit a </w:t>
      </w:r>
      <w:r w:rsidR="00970F7E" w:rsidRPr="0047648B">
        <w:rPr>
          <w:rFonts w:ascii="Times New Roman" w:hAnsi="Times New Roman"/>
          <w:sz w:val="24"/>
          <w:szCs w:val="28"/>
        </w:rPr>
        <w:t>single pdf document to the Dropbox folder</w:t>
      </w:r>
      <w:r w:rsidR="0047648B" w:rsidRPr="0047648B">
        <w:rPr>
          <w:rFonts w:ascii="Times New Roman" w:hAnsi="Times New Roman"/>
          <w:sz w:val="24"/>
          <w:szCs w:val="28"/>
        </w:rPr>
        <w:t xml:space="preserve"> </w:t>
      </w:r>
      <w:r w:rsidR="0047648B" w:rsidRPr="0047648B">
        <w:rPr>
          <w:rFonts w:ascii="Times New Roman" w:hAnsi="Times New Roman"/>
          <w:i/>
          <w:sz w:val="24"/>
          <w:szCs w:val="28"/>
        </w:rPr>
        <w:t xml:space="preserve">Homework Assignment </w:t>
      </w:r>
      <w:r w:rsidR="00C2507E">
        <w:rPr>
          <w:rFonts w:ascii="Times New Roman" w:hAnsi="Times New Roman"/>
          <w:i/>
          <w:sz w:val="24"/>
          <w:szCs w:val="28"/>
        </w:rPr>
        <w:t xml:space="preserve">3 Multiple </w:t>
      </w:r>
      <w:r w:rsidR="0047648B" w:rsidRPr="0047648B">
        <w:rPr>
          <w:rFonts w:ascii="Times New Roman" w:hAnsi="Times New Roman"/>
          <w:i/>
          <w:sz w:val="24"/>
          <w:szCs w:val="28"/>
        </w:rPr>
        <w:t>Regression</w:t>
      </w:r>
      <w:r w:rsidR="00C2507E">
        <w:rPr>
          <w:rFonts w:ascii="Times New Roman" w:hAnsi="Times New Roman"/>
          <w:i/>
          <w:sz w:val="24"/>
          <w:szCs w:val="28"/>
        </w:rPr>
        <w:t xml:space="preserve"> Part 1</w:t>
      </w:r>
      <w:r w:rsidRPr="0047648B">
        <w:rPr>
          <w:rFonts w:ascii="Times New Roman" w:hAnsi="Times New Roman"/>
          <w:sz w:val="24"/>
          <w:szCs w:val="28"/>
        </w:rPr>
        <w:t>.</w:t>
      </w:r>
    </w:p>
    <w:p w:rsidR="009129E7" w:rsidRPr="00E8128E" w:rsidRDefault="009129E7" w:rsidP="009129E7">
      <w:pPr>
        <w:pStyle w:val="Title"/>
        <w:tabs>
          <w:tab w:val="left" w:pos="450"/>
        </w:tabs>
        <w:ind w:left="450" w:hanging="450"/>
        <w:jc w:val="left"/>
        <w:rPr>
          <w:rFonts w:ascii="Times New Roman" w:hAnsi="Times New Roman"/>
          <w:sz w:val="16"/>
        </w:rPr>
      </w:pPr>
    </w:p>
    <w:p w:rsidR="00A67ADA" w:rsidRPr="009C61B5" w:rsidRDefault="00E700A9" w:rsidP="003003D5">
      <w:pPr>
        <w:pStyle w:val="Title"/>
        <w:tabs>
          <w:tab w:val="left" w:pos="0"/>
        </w:tabs>
        <w:ind w:right="-36"/>
        <w:jc w:val="left"/>
        <w:rPr>
          <w:rFonts w:ascii="Times New Roman" w:hAnsi="Times New Roman"/>
          <w:sz w:val="24"/>
          <w:szCs w:val="32"/>
        </w:rPr>
      </w:pPr>
      <w:r w:rsidRPr="009C61B5">
        <w:rPr>
          <w:rFonts w:ascii="Times New Roman" w:hAnsi="Times New Roman"/>
          <w:sz w:val="24"/>
          <w:szCs w:val="32"/>
        </w:rPr>
        <w:t xml:space="preserve">Start </w:t>
      </w:r>
      <w:r w:rsidR="00CB1D98">
        <w:rPr>
          <w:rFonts w:ascii="Times New Roman" w:hAnsi="Times New Roman"/>
          <w:sz w:val="24"/>
          <w:szCs w:val="32"/>
        </w:rPr>
        <w:t>solution for each dataset</w:t>
      </w:r>
      <w:r w:rsidRPr="009C61B5">
        <w:rPr>
          <w:rFonts w:ascii="Times New Roman" w:hAnsi="Times New Roman"/>
          <w:sz w:val="24"/>
          <w:szCs w:val="32"/>
        </w:rPr>
        <w:t xml:space="preserve"> on a new page.</w:t>
      </w:r>
      <w:r w:rsidR="00162030">
        <w:rPr>
          <w:rFonts w:ascii="Times New Roman" w:hAnsi="Times New Roman"/>
          <w:sz w:val="24"/>
          <w:szCs w:val="32"/>
        </w:rPr>
        <w:t xml:space="preserve">  </w:t>
      </w:r>
    </w:p>
    <w:p w:rsidR="0047648B" w:rsidRPr="0047648B" w:rsidRDefault="0047648B" w:rsidP="0047648B">
      <w:pPr>
        <w:pStyle w:val="Title"/>
        <w:tabs>
          <w:tab w:val="left" w:pos="2880"/>
        </w:tabs>
        <w:ind w:left="2880" w:right="-36" w:hanging="2880"/>
        <w:jc w:val="left"/>
        <w:rPr>
          <w:rFonts w:ascii="Times New Roman" w:hAnsi="Times New Roman"/>
          <w:b w:val="0"/>
          <w:sz w:val="24"/>
          <w:szCs w:val="32"/>
        </w:rPr>
      </w:pPr>
    </w:p>
    <w:p w:rsidR="00B60219" w:rsidRDefault="00C2507E" w:rsidP="00B60219">
      <w:pPr>
        <w:pStyle w:val="Title"/>
        <w:tabs>
          <w:tab w:val="left" w:pos="2880"/>
        </w:tabs>
        <w:ind w:left="2880" w:right="-36" w:hanging="2880"/>
        <w:jc w:val="left"/>
        <w:rPr>
          <w:rFonts w:ascii="Times New Roman" w:hAnsi="Times New Roman"/>
          <w:sz w:val="24"/>
          <w:szCs w:val="32"/>
        </w:rPr>
      </w:pPr>
      <w:r>
        <w:rPr>
          <w:rFonts w:ascii="Times New Roman" w:hAnsi="Times New Roman"/>
          <w:sz w:val="24"/>
          <w:szCs w:val="32"/>
        </w:rPr>
        <w:t>Dataset 1</w:t>
      </w:r>
      <w:r w:rsidR="00B719D4">
        <w:rPr>
          <w:rFonts w:ascii="Times New Roman" w:hAnsi="Times New Roman"/>
          <w:sz w:val="24"/>
          <w:szCs w:val="32"/>
        </w:rPr>
        <w:t xml:space="preserve"> </w:t>
      </w:r>
    </w:p>
    <w:p w:rsidR="00C2507E" w:rsidRDefault="00C2507E" w:rsidP="00B60219">
      <w:pPr>
        <w:pStyle w:val="Title"/>
        <w:tabs>
          <w:tab w:val="left" w:pos="2880"/>
        </w:tabs>
        <w:ind w:left="2880" w:right="-36" w:hanging="2880"/>
        <w:jc w:val="left"/>
        <w:rPr>
          <w:rFonts w:ascii="Times New Roman" w:hAnsi="Times New Roman"/>
          <w:sz w:val="24"/>
          <w:szCs w:val="32"/>
        </w:rPr>
      </w:pPr>
      <w:r>
        <w:rPr>
          <w:rFonts w:ascii="Times New Roman" w:hAnsi="Times New Roman"/>
          <w:sz w:val="24"/>
          <w:szCs w:val="32"/>
        </w:rPr>
        <w:t>Scenario</w:t>
      </w: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 xml:space="preserve">Mercury contamination in freshwater fish has been a recognized problem in North America for over four decades.  High concentrations of mercury in fish can pose a serious health threat to humans and birds. The purpose of this assignment is to investigate the relationships between mercury concentrations and selected physical and chemical lake characteristics. Data has been collected to determine if these characteristics strongly influenced the bioaccumulation of mercury in largemouth bass. The study included 53 lakes of various sizes which are hydrologically diverse. </w:t>
      </w:r>
    </w:p>
    <w:p w:rsidR="00C2507E" w:rsidRPr="00B12DF1" w:rsidRDefault="00C2507E" w:rsidP="00C2507E">
      <w:pPr>
        <w:pStyle w:val="Title"/>
        <w:ind w:right="-36"/>
        <w:jc w:val="left"/>
        <w:rPr>
          <w:rFonts w:ascii="Times New Roman" w:hAnsi="Times New Roman"/>
          <w:b w:val="0"/>
          <w:sz w:val="12"/>
          <w:szCs w:val="32"/>
        </w:rPr>
      </w:pP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The data set contains the following variables:</w:t>
      </w: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ab/>
        <w:t>Lake</w:t>
      </w:r>
      <w:r>
        <w:rPr>
          <w:rFonts w:ascii="Times New Roman" w:hAnsi="Times New Roman"/>
          <w:b w:val="0"/>
          <w:sz w:val="24"/>
          <w:szCs w:val="32"/>
        </w:rPr>
        <w:tab/>
        <w:t>ID numbers of the 53 lakes</w:t>
      </w: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ab/>
        <w:t>EHg</w:t>
      </w:r>
      <w:r>
        <w:rPr>
          <w:rFonts w:ascii="Times New Roman" w:hAnsi="Times New Roman"/>
          <w:b w:val="0"/>
          <w:sz w:val="24"/>
          <w:szCs w:val="32"/>
        </w:rPr>
        <w:tab/>
        <w:t>Estimated mercury concentration (</w:t>
      </w:r>
      <m:oMath>
        <m:f>
          <m:fPr>
            <m:type m:val="lin"/>
            <m:ctrlPr>
              <w:rPr>
                <w:rFonts w:ascii="Cambria Math" w:hAnsi="Cambria Math"/>
                <w:b w:val="0"/>
                <w:i/>
                <w:sz w:val="24"/>
                <w:szCs w:val="32"/>
              </w:rPr>
            </m:ctrlPr>
          </m:fPr>
          <m:num>
            <m:r>
              <m:rPr>
                <m:sty m:val="bi"/>
              </m:rPr>
              <w:rPr>
                <w:rFonts w:ascii="Cambria Math" w:hAnsi="Cambria Math"/>
                <w:sz w:val="24"/>
                <w:szCs w:val="32"/>
              </w:rPr>
              <m:t>μg</m:t>
            </m:r>
          </m:num>
          <m:den>
            <m:r>
              <m:rPr>
                <m:sty m:val="bi"/>
              </m:rPr>
              <w:rPr>
                <w:rFonts w:ascii="Cambria Math" w:hAnsi="Cambria Math"/>
                <w:sz w:val="24"/>
                <w:szCs w:val="32"/>
              </w:rPr>
              <m:t>g</m:t>
            </m:r>
          </m:den>
        </m:f>
      </m:oMath>
      <w:r>
        <w:rPr>
          <w:rFonts w:ascii="Times New Roman" w:hAnsi="Times New Roman"/>
          <w:b w:val="0"/>
          <w:sz w:val="24"/>
          <w:szCs w:val="32"/>
        </w:rPr>
        <w:t>) for a three-year-old fish</w:t>
      </w: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ab/>
        <w:t>Alk</w:t>
      </w:r>
      <w:r>
        <w:rPr>
          <w:rFonts w:ascii="Times New Roman" w:hAnsi="Times New Roman"/>
          <w:b w:val="0"/>
          <w:sz w:val="24"/>
          <w:szCs w:val="32"/>
        </w:rPr>
        <w:tab/>
        <w:t>Alkalinity level of lake (</w:t>
      </w:r>
      <m:oMath>
        <m:f>
          <m:fPr>
            <m:type m:val="lin"/>
            <m:ctrlPr>
              <w:rPr>
                <w:rFonts w:ascii="Cambria Math" w:hAnsi="Cambria Math"/>
                <w:b w:val="0"/>
                <w:i/>
                <w:sz w:val="24"/>
                <w:szCs w:val="32"/>
              </w:rPr>
            </m:ctrlPr>
          </m:fPr>
          <m:num>
            <m:r>
              <m:rPr>
                <m:sty m:val="bi"/>
              </m:rPr>
              <w:rPr>
                <w:rFonts w:ascii="Cambria Math" w:hAnsi="Cambria Math"/>
                <w:sz w:val="24"/>
                <w:szCs w:val="32"/>
              </w:rPr>
              <m:t>mg</m:t>
            </m:r>
          </m:num>
          <m:den>
            <m:r>
              <m:rPr>
                <m:sty m:val="bi"/>
              </m:rPr>
              <w:rPr>
                <w:rFonts w:ascii="Cambria Math" w:hAnsi="Cambria Math"/>
                <w:sz w:val="24"/>
                <w:szCs w:val="32"/>
              </w:rPr>
              <m:t xml:space="preserve">L </m:t>
            </m:r>
            <m:r>
              <m:rPr>
                <m:sty m:val="b"/>
              </m:rPr>
              <w:rPr>
                <w:rFonts w:ascii="Cambria Math" w:hAnsi="Cambria Math"/>
                <w:sz w:val="24"/>
                <w:szCs w:val="32"/>
              </w:rPr>
              <m:t xml:space="preserve">as </m:t>
            </m:r>
            <m:sSub>
              <m:sSubPr>
                <m:ctrlPr>
                  <w:rPr>
                    <w:rFonts w:ascii="Cambria Math" w:hAnsi="Cambria Math"/>
                    <w:b w:val="0"/>
                    <w:sz w:val="24"/>
                    <w:szCs w:val="32"/>
                  </w:rPr>
                </m:ctrlPr>
              </m:sSubPr>
              <m:e>
                <m:r>
                  <m:rPr>
                    <m:sty m:val="b"/>
                  </m:rPr>
                  <w:rPr>
                    <w:rFonts w:ascii="Cambria Math" w:hAnsi="Cambria Math"/>
                    <w:sz w:val="24"/>
                    <w:szCs w:val="32"/>
                  </w:rPr>
                  <m:t>CaCO</m:t>
                </m:r>
              </m:e>
              <m:sub>
                <m:r>
                  <m:rPr>
                    <m:sty m:val="b"/>
                  </m:rPr>
                  <w:rPr>
                    <w:rFonts w:ascii="Cambria Math" w:hAnsi="Cambria Math"/>
                    <w:sz w:val="24"/>
                    <w:szCs w:val="32"/>
                  </w:rPr>
                  <m:t>3</m:t>
                </m:r>
              </m:sub>
            </m:sSub>
          </m:den>
        </m:f>
      </m:oMath>
      <w:r>
        <w:rPr>
          <w:rFonts w:ascii="Times New Roman" w:hAnsi="Times New Roman"/>
          <w:b w:val="0"/>
          <w:sz w:val="24"/>
          <w:szCs w:val="32"/>
        </w:rPr>
        <w:t>)</w:t>
      </w: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ab/>
        <w:t>pH</w:t>
      </w:r>
      <w:r>
        <w:rPr>
          <w:rFonts w:ascii="Times New Roman" w:hAnsi="Times New Roman"/>
          <w:b w:val="0"/>
          <w:sz w:val="24"/>
          <w:szCs w:val="32"/>
        </w:rPr>
        <w:tab/>
        <w:t>Degree of acidity (</w:t>
      </w:r>
      <m:oMath>
        <m:r>
          <m:rPr>
            <m:sty m:val="bi"/>
          </m:rPr>
          <w:rPr>
            <w:rFonts w:ascii="Cambria Math" w:hAnsi="Cambria Math"/>
            <w:sz w:val="24"/>
            <w:szCs w:val="32"/>
          </w:rPr>
          <m:t>0≤</m:t>
        </m:r>
        <m:r>
          <m:rPr>
            <m:sty m:val="b"/>
          </m:rPr>
          <w:rPr>
            <w:rFonts w:ascii="Cambria Math" w:hAnsi="Cambria Math"/>
            <w:sz w:val="24"/>
            <w:szCs w:val="32"/>
          </w:rPr>
          <m:t>pH</m:t>
        </m:r>
        <m:r>
          <m:rPr>
            <m:sty m:val="bi"/>
          </m:rPr>
          <w:rPr>
            <w:rFonts w:ascii="Cambria Math" w:hAnsi="Cambria Math"/>
            <w:sz w:val="24"/>
            <w:szCs w:val="32"/>
          </w:rPr>
          <m:t>≤7</m:t>
        </m:r>
      </m:oMath>
      <w:r>
        <w:rPr>
          <w:rFonts w:ascii="Times New Roman" w:hAnsi="Times New Roman"/>
          <w:b w:val="0"/>
          <w:sz w:val="24"/>
          <w:szCs w:val="32"/>
        </w:rPr>
        <w:t>) or alkalinity (</w:t>
      </w:r>
      <m:oMath>
        <m:r>
          <m:rPr>
            <m:sty m:val="bi"/>
          </m:rPr>
          <w:rPr>
            <w:rFonts w:ascii="Cambria Math" w:hAnsi="Cambria Math"/>
            <w:sz w:val="24"/>
            <w:szCs w:val="32"/>
          </w:rPr>
          <m:t>7&lt;</m:t>
        </m:r>
        <m:r>
          <m:rPr>
            <m:sty m:val="b"/>
          </m:rPr>
          <w:rPr>
            <w:rFonts w:ascii="Cambria Math" w:hAnsi="Cambria Math"/>
            <w:sz w:val="24"/>
            <w:szCs w:val="32"/>
          </w:rPr>
          <m:t>pH</m:t>
        </m:r>
        <m:r>
          <m:rPr>
            <m:sty m:val="bi"/>
          </m:rPr>
          <w:rPr>
            <w:rFonts w:ascii="Cambria Math" w:hAnsi="Cambria Math"/>
            <w:sz w:val="24"/>
            <w:szCs w:val="32"/>
          </w:rPr>
          <m:t>≤14</m:t>
        </m:r>
      </m:oMath>
      <w:r>
        <w:rPr>
          <w:rFonts w:ascii="Times New Roman" w:hAnsi="Times New Roman"/>
          <w:b w:val="0"/>
          <w:sz w:val="24"/>
          <w:szCs w:val="32"/>
        </w:rPr>
        <w:t>)</w:t>
      </w: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ab/>
        <w:t>Ca</w:t>
      </w:r>
      <w:r>
        <w:rPr>
          <w:rFonts w:ascii="Times New Roman" w:hAnsi="Times New Roman"/>
          <w:b w:val="0"/>
          <w:sz w:val="24"/>
          <w:szCs w:val="32"/>
        </w:rPr>
        <w:tab/>
        <w:t>Calcium level (</w:t>
      </w:r>
      <m:oMath>
        <m:f>
          <m:fPr>
            <m:type m:val="lin"/>
            <m:ctrlPr>
              <w:rPr>
                <w:rFonts w:ascii="Cambria Math" w:hAnsi="Cambria Math"/>
                <w:b w:val="0"/>
                <w:i/>
                <w:sz w:val="24"/>
                <w:szCs w:val="32"/>
              </w:rPr>
            </m:ctrlPr>
          </m:fPr>
          <m:num>
            <m:r>
              <m:rPr>
                <m:sty m:val="bi"/>
              </m:rPr>
              <w:rPr>
                <w:rFonts w:ascii="Cambria Math" w:hAnsi="Cambria Math"/>
                <w:sz w:val="24"/>
                <w:szCs w:val="32"/>
              </w:rPr>
              <m:t>mg</m:t>
            </m:r>
          </m:num>
          <m:den>
            <m:r>
              <m:rPr>
                <m:sty m:val="bi"/>
              </m:rPr>
              <w:rPr>
                <w:rFonts w:ascii="Cambria Math" w:hAnsi="Cambria Math"/>
                <w:sz w:val="24"/>
                <w:szCs w:val="32"/>
              </w:rPr>
              <m:t>L</m:t>
            </m:r>
          </m:den>
        </m:f>
      </m:oMath>
      <w:r>
        <w:rPr>
          <w:rFonts w:ascii="Times New Roman" w:hAnsi="Times New Roman"/>
          <w:b w:val="0"/>
          <w:sz w:val="24"/>
          <w:szCs w:val="32"/>
        </w:rPr>
        <w:t>)</w:t>
      </w:r>
    </w:p>
    <w:p w:rsidR="00C2507E" w:rsidRDefault="00C2507E" w:rsidP="00C2507E">
      <w:pPr>
        <w:pStyle w:val="Title"/>
        <w:ind w:right="-36"/>
        <w:jc w:val="left"/>
        <w:rPr>
          <w:rFonts w:ascii="Times New Roman" w:hAnsi="Times New Roman"/>
          <w:b w:val="0"/>
          <w:sz w:val="24"/>
          <w:szCs w:val="32"/>
        </w:rPr>
      </w:pPr>
      <w:r>
        <w:rPr>
          <w:rFonts w:ascii="Times New Roman" w:hAnsi="Times New Roman"/>
          <w:b w:val="0"/>
          <w:sz w:val="24"/>
          <w:szCs w:val="32"/>
        </w:rPr>
        <w:tab/>
        <w:t>Chlo</w:t>
      </w:r>
      <w:r>
        <w:rPr>
          <w:rFonts w:ascii="Times New Roman" w:hAnsi="Times New Roman"/>
          <w:b w:val="0"/>
          <w:sz w:val="24"/>
          <w:szCs w:val="32"/>
        </w:rPr>
        <w:tab/>
        <w:t>Chlorophyll (</w:t>
      </w:r>
      <m:oMath>
        <m:f>
          <m:fPr>
            <m:type m:val="lin"/>
            <m:ctrlPr>
              <w:rPr>
                <w:rFonts w:ascii="Cambria Math" w:hAnsi="Cambria Math"/>
                <w:b w:val="0"/>
                <w:i/>
                <w:sz w:val="24"/>
                <w:szCs w:val="32"/>
              </w:rPr>
            </m:ctrlPr>
          </m:fPr>
          <m:num>
            <m:r>
              <m:rPr>
                <m:sty m:val="bi"/>
              </m:rPr>
              <w:rPr>
                <w:rFonts w:ascii="Cambria Math" w:hAnsi="Cambria Math"/>
                <w:sz w:val="24"/>
                <w:szCs w:val="32"/>
              </w:rPr>
              <m:t>μg</m:t>
            </m:r>
          </m:num>
          <m:den>
            <m:r>
              <m:rPr>
                <m:sty m:val="bi"/>
              </m:rPr>
              <w:rPr>
                <w:rFonts w:ascii="Cambria Math" w:hAnsi="Cambria Math"/>
                <w:sz w:val="24"/>
                <w:szCs w:val="32"/>
              </w:rPr>
              <m:t>g</m:t>
            </m:r>
          </m:den>
        </m:f>
      </m:oMath>
      <w:r>
        <w:rPr>
          <w:rFonts w:ascii="Times New Roman" w:hAnsi="Times New Roman"/>
          <w:b w:val="0"/>
          <w:sz w:val="24"/>
          <w:szCs w:val="32"/>
        </w:rPr>
        <w:t>)</w:t>
      </w:r>
    </w:p>
    <w:p w:rsidR="00C2507E" w:rsidRPr="00B12DF1" w:rsidRDefault="00C2507E" w:rsidP="00C2507E">
      <w:pPr>
        <w:pStyle w:val="Title"/>
        <w:ind w:right="-36"/>
        <w:jc w:val="left"/>
        <w:rPr>
          <w:rFonts w:ascii="Times New Roman" w:hAnsi="Times New Roman"/>
          <w:b w:val="0"/>
          <w:sz w:val="12"/>
          <w:szCs w:val="32"/>
        </w:rPr>
      </w:pPr>
    </w:p>
    <w:p w:rsidR="00C2507E" w:rsidRPr="00C2507E" w:rsidRDefault="00C2507E" w:rsidP="00B60219">
      <w:pPr>
        <w:pStyle w:val="Title"/>
        <w:tabs>
          <w:tab w:val="left" w:pos="2880"/>
        </w:tabs>
        <w:ind w:left="2880" w:right="-36" w:hanging="2880"/>
        <w:jc w:val="left"/>
        <w:rPr>
          <w:rFonts w:ascii="Times New Roman" w:hAnsi="Times New Roman"/>
          <w:b w:val="0"/>
          <w:sz w:val="24"/>
          <w:szCs w:val="32"/>
        </w:rPr>
      </w:pPr>
    </w:p>
    <w:p w:rsidR="0047648B" w:rsidRDefault="0047648B" w:rsidP="0047648B">
      <w:pPr>
        <w:pStyle w:val="Title"/>
        <w:tabs>
          <w:tab w:val="left" w:pos="0"/>
        </w:tabs>
        <w:ind w:right="-36"/>
        <w:jc w:val="left"/>
        <w:rPr>
          <w:rFonts w:ascii="Times New Roman" w:hAnsi="Times New Roman"/>
          <w:sz w:val="24"/>
          <w:szCs w:val="32"/>
        </w:rPr>
      </w:pPr>
      <w:r>
        <w:rPr>
          <w:rFonts w:ascii="Times New Roman" w:hAnsi="Times New Roman"/>
          <w:sz w:val="24"/>
          <w:szCs w:val="32"/>
        </w:rPr>
        <w:t xml:space="preserve">  The R code file: </w:t>
      </w:r>
      <w:r w:rsidR="00C2507E" w:rsidRPr="004476FF">
        <w:rPr>
          <w:rFonts w:asciiTheme="minorHAnsi" w:hAnsiTheme="minorHAnsi" w:cstheme="minorHAnsi"/>
          <w:sz w:val="24"/>
          <w:szCs w:val="32"/>
        </w:rPr>
        <w:t>Mercury in Fish Part 1</w:t>
      </w:r>
      <w:r w:rsidRPr="004476FF">
        <w:rPr>
          <w:rFonts w:asciiTheme="minorHAnsi" w:hAnsiTheme="minorHAnsi" w:cstheme="minorHAnsi"/>
          <w:sz w:val="24"/>
          <w:szCs w:val="32"/>
        </w:rPr>
        <w:t xml:space="preserve"> R Code.R</w:t>
      </w:r>
    </w:p>
    <w:p w:rsidR="00B60219" w:rsidRDefault="00FA39D8" w:rsidP="00B60219">
      <w:pPr>
        <w:pStyle w:val="Title"/>
        <w:tabs>
          <w:tab w:val="left" w:pos="0"/>
        </w:tabs>
        <w:ind w:right="-36"/>
        <w:jc w:val="left"/>
        <w:rPr>
          <w:rFonts w:asciiTheme="minorHAnsi" w:hAnsiTheme="minorHAnsi" w:cstheme="minorHAnsi"/>
          <w:sz w:val="24"/>
          <w:szCs w:val="32"/>
        </w:rPr>
      </w:pPr>
      <w:r>
        <w:rPr>
          <w:rFonts w:ascii="Times New Roman" w:hAnsi="Times New Roman"/>
          <w:sz w:val="24"/>
          <w:szCs w:val="32"/>
        </w:rPr>
        <w:t xml:space="preserve">  </w:t>
      </w:r>
      <w:r w:rsidR="00B60219">
        <w:rPr>
          <w:rFonts w:ascii="Times New Roman" w:hAnsi="Times New Roman"/>
          <w:sz w:val="24"/>
          <w:szCs w:val="32"/>
        </w:rPr>
        <w:t xml:space="preserve">The dataset is Excel file: </w:t>
      </w:r>
      <w:r w:rsidR="00C2507E">
        <w:rPr>
          <w:rFonts w:asciiTheme="minorHAnsi" w:hAnsiTheme="minorHAnsi" w:cstheme="minorHAnsi"/>
          <w:sz w:val="24"/>
          <w:szCs w:val="32"/>
        </w:rPr>
        <w:t>Mercury in Fish</w:t>
      </w:r>
      <w:r w:rsidR="00B60219">
        <w:rPr>
          <w:rFonts w:asciiTheme="minorHAnsi" w:hAnsiTheme="minorHAnsi" w:cstheme="minorHAnsi"/>
          <w:sz w:val="24"/>
          <w:szCs w:val="32"/>
        </w:rPr>
        <w:t>.xlsx</w:t>
      </w:r>
    </w:p>
    <w:p w:rsidR="001C52CF" w:rsidRDefault="001C52CF" w:rsidP="00B60219">
      <w:pPr>
        <w:pStyle w:val="Title"/>
        <w:tabs>
          <w:tab w:val="left" w:pos="0"/>
        </w:tabs>
        <w:ind w:right="-36"/>
        <w:jc w:val="left"/>
        <w:rPr>
          <w:rFonts w:ascii="Times New Roman" w:hAnsi="Times New Roman"/>
          <w:b w:val="0"/>
          <w:sz w:val="24"/>
          <w:szCs w:val="32"/>
        </w:rPr>
      </w:pPr>
    </w:p>
    <w:p w:rsidR="00CB1D98" w:rsidRDefault="00CB1D98" w:rsidP="00B60219">
      <w:pPr>
        <w:pStyle w:val="Title"/>
        <w:tabs>
          <w:tab w:val="left" w:pos="0"/>
        </w:tabs>
        <w:ind w:right="-36"/>
        <w:jc w:val="left"/>
        <w:rPr>
          <w:rFonts w:ascii="Times New Roman" w:hAnsi="Times New Roman"/>
          <w:b w:val="0"/>
          <w:sz w:val="24"/>
          <w:szCs w:val="32"/>
        </w:rPr>
      </w:pPr>
    </w:p>
    <w:p w:rsidR="00CB1D98" w:rsidRDefault="008A41ED" w:rsidP="00F05F17">
      <w:pPr>
        <w:pStyle w:val="Title"/>
        <w:ind w:right="-36"/>
        <w:jc w:val="left"/>
        <w:rPr>
          <w:rFonts w:ascii="Times New Roman" w:hAnsi="Times New Roman"/>
          <w:b w:val="0"/>
          <w:sz w:val="24"/>
          <w:szCs w:val="32"/>
        </w:rPr>
      </w:pPr>
      <w:r>
        <w:rPr>
          <w:rFonts w:ascii="Times New Roman" w:hAnsi="Times New Roman"/>
          <w:b w:val="0"/>
          <w:sz w:val="24"/>
          <w:szCs w:val="32"/>
        </w:rPr>
        <w:t xml:space="preserve">Multiple regression will be used with EHg as the dependent variable and Alk, pH, Ca, and Chlo as independent variables. </w:t>
      </w:r>
      <w:r w:rsidR="00F05F17">
        <w:rPr>
          <w:rFonts w:ascii="Times New Roman" w:hAnsi="Times New Roman"/>
          <w:b w:val="0"/>
          <w:sz w:val="24"/>
          <w:szCs w:val="32"/>
        </w:rPr>
        <w:t xml:space="preserve">For consistency, </w:t>
      </w:r>
      <w:r w:rsidR="006C3C06">
        <w:rPr>
          <w:rFonts w:ascii="Times New Roman" w:hAnsi="Times New Roman"/>
          <w:b w:val="0"/>
          <w:sz w:val="24"/>
          <w:szCs w:val="32"/>
        </w:rPr>
        <w:t>we</w:t>
      </w:r>
      <w:r w:rsidR="00F05F17">
        <w:rPr>
          <w:rFonts w:ascii="Times New Roman" w:hAnsi="Times New Roman"/>
          <w:b w:val="0"/>
          <w:sz w:val="24"/>
          <w:szCs w:val="32"/>
        </w:rPr>
        <w:t xml:space="preserve"> will g</w:t>
      </w:r>
      <w:r>
        <w:rPr>
          <w:rFonts w:ascii="Times New Roman" w:hAnsi="Times New Roman"/>
          <w:b w:val="0"/>
          <w:sz w:val="24"/>
          <w:szCs w:val="32"/>
        </w:rPr>
        <w:t xml:space="preserve">ive the model in terms of the mnemonic variable names. </w:t>
      </w:r>
      <w:r w:rsidR="0022637D">
        <w:rPr>
          <w:rFonts w:ascii="Times New Roman" w:hAnsi="Times New Roman"/>
          <w:b w:val="0"/>
          <w:sz w:val="24"/>
          <w:szCs w:val="32"/>
        </w:rPr>
        <w:t xml:space="preserve">That is, </w:t>
      </w:r>
      <w:r w:rsidR="006C3C06">
        <w:rPr>
          <w:rFonts w:ascii="Times New Roman" w:hAnsi="Times New Roman"/>
          <w:b w:val="0"/>
          <w:sz w:val="24"/>
          <w:szCs w:val="32"/>
        </w:rPr>
        <w:t>we</w:t>
      </w:r>
      <w:r w:rsidR="00F05F17">
        <w:rPr>
          <w:rFonts w:ascii="Times New Roman" w:hAnsi="Times New Roman"/>
          <w:b w:val="0"/>
          <w:sz w:val="24"/>
          <w:szCs w:val="32"/>
        </w:rPr>
        <w:t xml:space="preserve"> will </w:t>
      </w:r>
      <w:r w:rsidR="0022637D">
        <w:rPr>
          <w:rFonts w:ascii="Times New Roman" w:hAnsi="Times New Roman"/>
          <w:b w:val="0"/>
          <w:sz w:val="24"/>
          <w:szCs w:val="32"/>
        </w:rPr>
        <w:t>use the variable names EHg, Alk, pH, Ca, and Chlo in the model equation.</w:t>
      </w:r>
    </w:p>
    <w:p w:rsidR="0022637D" w:rsidRDefault="0022637D" w:rsidP="00CB1D98">
      <w:pPr>
        <w:pStyle w:val="Title"/>
        <w:ind w:left="360" w:right="-36" w:hanging="360"/>
        <w:jc w:val="left"/>
        <w:rPr>
          <w:rFonts w:ascii="Times New Roman" w:hAnsi="Times New Roman"/>
          <w:b w:val="0"/>
          <w:sz w:val="24"/>
          <w:szCs w:val="32"/>
        </w:rPr>
      </w:pPr>
    </w:p>
    <w:p w:rsidR="00604299" w:rsidRPr="00BF0581" w:rsidRDefault="00BF0581" w:rsidP="00CB1D98">
      <w:pPr>
        <w:pStyle w:val="Title"/>
        <w:ind w:left="360" w:right="-36" w:hanging="360"/>
        <w:jc w:val="left"/>
        <w:rPr>
          <w:rFonts w:ascii="Times New Roman" w:hAnsi="Times New Roman"/>
          <w:b w:val="0"/>
          <w:sz w:val="24"/>
          <w:szCs w:val="32"/>
        </w:rPr>
      </w:pPr>
      <m:oMathPara>
        <m:oMath>
          <m:r>
            <m:rPr>
              <m:sty m:val="bi"/>
            </m:rPr>
            <w:rPr>
              <w:rFonts w:ascii="Cambria Math" w:hAnsi="Cambria Math"/>
              <w:sz w:val="24"/>
              <w:szCs w:val="32"/>
            </w:rPr>
            <m:t>EHg=</m:t>
          </m:r>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0</m:t>
              </m:r>
            </m:sub>
          </m:sSub>
          <m:r>
            <m:rPr>
              <m:sty m:val="bi"/>
            </m:rPr>
            <w:rPr>
              <w:rFonts w:ascii="Cambria Math" w:hAnsi="Cambria Math"/>
              <w:sz w:val="24"/>
              <w:szCs w:val="32"/>
            </w:rPr>
            <m:t>+</m:t>
          </m:r>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1</m:t>
              </m:r>
            </m:sub>
          </m:sSub>
          <m:r>
            <m:rPr>
              <m:sty m:val="bi"/>
            </m:rPr>
            <w:rPr>
              <w:rFonts w:ascii="Cambria Math" w:hAnsi="Cambria Math"/>
              <w:sz w:val="24"/>
              <w:szCs w:val="32"/>
            </w:rPr>
            <m:t>Alk+</m:t>
          </m:r>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2</m:t>
              </m:r>
            </m:sub>
          </m:sSub>
          <m:r>
            <m:rPr>
              <m:sty m:val="bi"/>
            </m:rPr>
            <w:rPr>
              <w:rFonts w:ascii="Cambria Math" w:hAnsi="Cambria Math"/>
              <w:sz w:val="24"/>
              <w:szCs w:val="32"/>
            </w:rPr>
            <m:t>pH+</m:t>
          </m:r>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3</m:t>
              </m:r>
            </m:sub>
          </m:sSub>
          <m:r>
            <m:rPr>
              <m:sty m:val="bi"/>
            </m:rPr>
            <w:rPr>
              <w:rFonts w:ascii="Cambria Math" w:hAnsi="Cambria Math"/>
              <w:sz w:val="24"/>
              <w:szCs w:val="32"/>
            </w:rPr>
            <m:t>Ca+</m:t>
          </m:r>
          <m:sSub>
            <m:sSubPr>
              <m:ctrlPr>
                <w:rPr>
                  <w:rFonts w:ascii="Cambria Math" w:hAnsi="Cambria Math"/>
                  <w:b w:val="0"/>
                  <w:i/>
                  <w:sz w:val="24"/>
                  <w:szCs w:val="32"/>
                </w:rPr>
              </m:ctrlPr>
            </m:sSubPr>
            <m:e>
              <m:r>
                <m:rPr>
                  <m:sty m:val="bi"/>
                </m:rPr>
                <w:rPr>
                  <w:rFonts w:ascii="Cambria Math" w:hAnsi="Cambria Math"/>
                  <w:sz w:val="24"/>
                  <w:szCs w:val="32"/>
                </w:rPr>
                <m:t>β</m:t>
              </m:r>
            </m:e>
            <m:sub>
              <m:r>
                <m:rPr>
                  <m:sty m:val="bi"/>
                </m:rPr>
                <w:rPr>
                  <w:rFonts w:ascii="Cambria Math" w:hAnsi="Cambria Math"/>
                  <w:sz w:val="24"/>
                  <w:szCs w:val="32"/>
                </w:rPr>
                <m:t>4</m:t>
              </m:r>
            </m:sub>
          </m:sSub>
          <m:r>
            <m:rPr>
              <m:sty m:val="bi"/>
            </m:rPr>
            <w:rPr>
              <w:rFonts w:ascii="Cambria Math" w:hAnsi="Cambria Math"/>
              <w:sz w:val="24"/>
              <w:szCs w:val="32"/>
            </w:rPr>
            <m:t>Chlo+ε</m:t>
          </m:r>
        </m:oMath>
      </m:oMathPara>
    </w:p>
    <w:p w:rsidR="00604299" w:rsidRDefault="00604299" w:rsidP="00CB1D98">
      <w:pPr>
        <w:pStyle w:val="Title"/>
        <w:ind w:left="360" w:right="-36" w:hanging="360"/>
        <w:jc w:val="left"/>
        <w:rPr>
          <w:rFonts w:ascii="Times New Roman" w:hAnsi="Times New Roman"/>
          <w:b w:val="0"/>
          <w:sz w:val="24"/>
          <w:szCs w:val="32"/>
        </w:rPr>
      </w:pPr>
    </w:p>
    <w:p w:rsidR="00604299" w:rsidRDefault="00604299" w:rsidP="00604299">
      <w:pPr>
        <w:tabs>
          <w:tab w:val="left" w:pos="360"/>
        </w:tabs>
        <w:rPr>
          <w:bCs/>
        </w:rPr>
      </w:pPr>
      <w:r w:rsidRPr="00E51041">
        <w:rPr>
          <w:b/>
          <w:bCs/>
        </w:rPr>
        <w:t>(a)</w:t>
      </w:r>
      <w:r>
        <w:rPr>
          <w:bCs/>
        </w:rPr>
        <w:t xml:space="preserve"> </w:t>
      </w:r>
      <w:r w:rsidR="002D7D77">
        <w:rPr>
          <w:bCs/>
        </w:rPr>
        <w:t>Paste the scatterplot matrix from R output. L</w:t>
      </w:r>
      <w:r>
        <w:rPr>
          <w:bCs/>
        </w:rPr>
        <w:t>ooking at the scatterplot matrix:</w:t>
      </w:r>
    </w:p>
    <w:p w:rsidR="00604299" w:rsidRDefault="00604299" w:rsidP="00604299">
      <w:pPr>
        <w:tabs>
          <w:tab w:val="left" w:pos="360"/>
        </w:tabs>
        <w:rPr>
          <w:bCs/>
        </w:rPr>
      </w:pPr>
    </w:p>
    <w:p w:rsidR="00E51041" w:rsidRDefault="00E51041" w:rsidP="00604299">
      <w:pPr>
        <w:tabs>
          <w:tab w:val="left" w:pos="360"/>
        </w:tabs>
        <w:rPr>
          <w:bCs/>
        </w:rPr>
      </w:pPr>
    </w:p>
    <w:p w:rsidR="00E51041" w:rsidRDefault="00E51041" w:rsidP="00604299">
      <w:pPr>
        <w:tabs>
          <w:tab w:val="left" w:pos="360"/>
        </w:tabs>
        <w:rPr>
          <w:bCs/>
        </w:rPr>
      </w:pPr>
    </w:p>
    <w:p w:rsidR="00604299" w:rsidRDefault="00604299" w:rsidP="00604299">
      <w:pPr>
        <w:tabs>
          <w:tab w:val="left" w:pos="540"/>
        </w:tabs>
        <w:ind w:left="540" w:hanging="540"/>
        <w:rPr>
          <w:bCs/>
        </w:rPr>
      </w:pPr>
      <w:r>
        <w:rPr>
          <w:bCs/>
        </w:rPr>
        <w:t xml:space="preserve">  (i)</w:t>
      </w:r>
      <w:r>
        <w:rPr>
          <w:bCs/>
        </w:rPr>
        <w:tab/>
        <w:t>Describe relationships between the dependent variable</w:t>
      </w:r>
      <w:r w:rsidR="00576613">
        <w:rPr>
          <w:bCs/>
        </w:rPr>
        <w:t xml:space="preserve"> EHg</w:t>
      </w:r>
      <w:r>
        <w:rPr>
          <w:bCs/>
        </w:rPr>
        <w:t xml:space="preserve"> and independent variables </w:t>
      </w:r>
      <w:r w:rsidR="00F05F17" w:rsidRPr="00F05F17">
        <w:rPr>
          <w:szCs w:val="32"/>
        </w:rPr>
        <w:t>Alk, pH, Ca, and Chlo</w:t>
      </w:r>
      <w:r>
        <w:rPr>
          <w:bCs/>
        </w:rPr>
        <w:t>.</w:t>
      </w:r>
    </w:p>
    <w:p w:rsidR="00604299" w:rsidRDefault="00604299" w:rsidP="00604299">
      <w:pPr>
        <w:tabs>
          <w:tab w:val="left" w:pos="360"/>
        </w:tabs>
        <w:rPr>
          <w:bCs/>
        </w:rPr>
      </w:pPr>
    </w:p>
    <w:p w:rsidR="00604299" w:rsidRDefault="00604299" w:rsidP="00604299">
      <w:pPr>
        <w:tabs>
          <w:tab w:val="left" w:pos="360"/>
        </w:tabs>
        <w:rPr>
          <w:bCs/>
        </w:rPr>
      </w:pPr>
    </w:p>
    <w:p w:rsidR="00604299" w:rsidRDefault="00604299" w:rsidP="00604299">
      <w:pPr>
        <w:tabs>
          <w:tab w:val="left" w:pos="360"/>
        </w:tabs>
        <w:rPr>
          <w:bCs/>
        </w:rPr>
      </w:pPr>
    </w:p>
    <w:p w:rsidR="00604299" w:rsidRDefault="00604299" w:rsidP="00604299">
      <w:pPr>
        <w:tabs>
          <w:tab w:val="left" w:pos="360"/>
        </w:tabs>
        <w:rPr>
          <w:bCs/>
        </w:rPr>
      </w:pPr>
    </w:p>
    <w:p w:rsidR="00604299" w:rsidRDefault="00604299" w:rsidP="00604299">
      <w:pPr>
        <w:tabs>
          <w:tab w:val="left" w:pos="540"/>
        </w:tabs>
        <w:ind w:left="540" w:hanging="540"/>
        <w:rPr>
          <w:bCs/>
        </w:rPr>
      </w:pPr>
      <w:r>
        <w:rPr>
          <w:bCs/>
        </w:rPr>
        <w:t xml:space="preserve">  (ii)</w:t>
      </w:r>
      <w:r>
        <w:rPr>
          <w:bCs/>
        </w:rPr>
        <w:tab/>
        <w:t xml:space="preserve">Describe </w:t>
      </w:r>
      <w:r w:rsidR="00F05F17">
        <w:rPr>
          <w:bCs/>
        </w:rPr>
        <w:t>any interesting</w:t>
      </w:r>
      <w:r>
        <w:rPr>
          <w:bCs/>
        </w:rPr>
        <w:t xml:space="preserve"> relationship</w:t>
      </w:r>
      <w:r w:rsidR="00F05F17">
        <w:rPr>
          <w:bCs/>
        </w:rPr>
        <w:t>s</w:t>
      </w:r>
      <w:r>
        <w:rPr>
          <w:bCs/>
        </w:rPr>
        <w:t xml:space="preserve"> </w:t>
      </w:r>
      <w:r w:rsidR="00F05F17">
        <w:rPr>
          <w:bCs/>
        </w:rPr>
        <w:t>among the independent variables</w:t>
      </w:r>
      <w:r>
        <w:rPr>
          <w:bCs/>
        </w:rPr>
        <w:t>.</w:t>
      </w:r>
    </w:p>
    <w:p w:rsidR="00604299" w:rsidRDefault="00604299" w:rsidP="00604299">
      <w:pPr>
        <w:tabs>
          <w:tab w:val="left" w:pos="360"/>
        </w:tabs>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r w:rsidRPr="00E51041">
        <w:rPr>
          <w:b/>
          <w:bCs/>
        </w:rPr>
        <w:t>(b)</w:t>
      </w:r>
      <w:r>
        <w:rPr>
          <w:bCs/>
        </w:rPr>
        <w:t xml:space="preserve"> </w:t>
      </w:r>
      <w:r w:rsidR="002D7D77">
        <w:rPr>
          <w:bCs/>
        </w:rPr>
        <w:t xml:space="preserve">Paste the R output that gives the correlation matrix, number of observations, and p-values for the corresponding correlation coefficients.  </w:t>
      </w:r>
      <w:r>
        <w:rPr>
          <w:bCs/>
        </w:rPr>
        <w:t>Looking at the correlation matrix:</w:t>
      </w:r>
    </w:p>
    <w:p w:rsidR="001E0AA6" w:rsidRDefault="001E0AA6" w:rsidP="00604299">
      <w:pPr>
        <w:tabs>
          <w:tab w:val="left" w:pos="360"/>
          <w:tab w:val="left" w:pos="1080"/>
        </w:tabs>
        <w:ind w:left="360" w:hanging="360"/>
        <w:rPr>
          <w:bCs/>
        </w:rPr>
      </w:pPr>
    </w:p>
    <w:p w:rsidR="001E0AA6" w:rsidRPr="001E0AA6" w:rsidRDefault="001E0AA6" w:rsidP="001E0AA6">
      <w:pPr>
        <w:tabs>
          <w:tab w:val="left" w:pos="360"/>
          <w:tab w:val="left" w:pos="1080"/>
        </w:tabs>
        <w:ind w:left="360" w:hanging="360"/>
        <w:rPr>
          <w:bCs/>
        </w:rPr>
      </w:pPr>
      <w:r w:rsidRPr="001E0AA6">
        <w:rPr>
          <w:bCs/>
        </w:rPr>
        <w:t>&gt; rcorr(mat, type="pearson")</w:t>
      </w:r>
    </w:p>
    <w:p w:rsidR="001E0AA6" w:rsidRPr="001E0AA6" w:rsidRDefault="001E0AA6" w:rsidP="001E0AA6">
      <w:pPr>
        <w:tabs>
          <w:tab w:val="left" w:pos="360"/>
          <w:tab w:val="left" w:pos="1080"/>
        </w:tabs>
        <w:ind w:left="360" w:hanging="360"/>
        <w:rPr>
          <w:bCs/>
        </w:rPr>
      </w:pPr>
      <w:r w:rsidRPr="001E0AA6">
        <w:rPr>
          <w:bCs/>
        </w:rPr>
        <w:t xml:space="preserve">       </w:t>
      </w:r>
      <w:r>
        <w:rPr>
          <w:bCs/>
        </w:rPr>
        <w:t xml:space="preserve">   </w:t>
      </w:r>
      <w:r w:rsidRPr="001E0AA6">
        <w:rPr>
          <w:bCs/>
        </w:rPr>
        <w:t xml:space="preserve">EHg   Alk    pH    </w:t>
      </w:r>
      <w:r>
        <w:rPr>
          <w:bCs/>
        </w:rPr>
        <w:t xml:space="preserve"> </w:t>
      </w:r>
      <w:r w:rsidRPr="001E0AA6">
        <w:rPr>
          <w:bCs/>
        </w:rPr>
        <w:t>Ca  Chlo</w:t>
      </w:r>
    </w:p>
    <w:p w:rsidR="001E0AA6" w:rsidRPr="001E0AA6" w:rsidRDefault="001E0AA6" w:rsidP="001E0AA6">
      <w:pPr>
        <w:tabs>
          <w:tab w:val="left" w:pos="360"/>
          <w:tab w:val="left" w:pos="1080"/>
        </w:tabs>
        <w:ind w:left="360" w:hanging="360"/>
        <w:rPr>
          <w:bCs/>
        </w:rPr>
      </w:pPr>
      <w:r w:rsidRPr="001E0AA6">
        <w:rPr>
          <w:bCs/>
        </w:rPr>
        <w:t>EHg   1.00 -0.63 -0.61 -0.46 -0.51</w:t>
      </w:r>
    </w:p>
    <w:p w:rsidR="001E0AA6" w:rsidRPr="001E0AA6" w:rsidRDefault="001E0AA6" w:rsidP="001E0AA6">
      <w:pPr>
        <w:tabs>
          <w:tab w:val="left" w:pos="360"/>
          <w:tab w:val="left" w:pos="1080"/>
        </w:tabs>
        <w:ind w:left="360" w:hanging="360"/>
        <w:rPr>
          <w:bCs/>
        </w:rPr>
      </w:pPr>
      <w:r w:rsidRPr="001E0AA6">
        <w:rPr>
          <w:bCs/>
        </w:rPr>
        <w:t xml:space="preserve">Alk </w:t>
      </w:r>
      <w:r>
        <w:rPr>
          <w:bCs/>
        </w:rPr>
        <w:t xml:space="preserve"> </w:t>
      </w:r>
      <w:r w:rsidRPr="001E0AA6">
        <w:rPr>
          <w:bCs/>
        </w:rPr>
        <w:t xml:space="preserve"> -0.63  1.00 </w:t>
      </w:r>
      <w:r>
        <w:rPr>
          <w:bCs/>
        </w:rPr>
        <w:t xml:space="preserve"> </w:t>
      </w:r>
      <w:r w:rsidRPr="001E0AA6">
        <w:rPr>
          <w:bCs/>
        </w:rPr>
        <w:t xml:space="preserve"> 0.72  0.83  0.48</w:t>
      </w:r>
    </w:p>
    <w:p w:rsidR="001E0AA6" w:rsidRPr="001E0AA6" w:rsidRDefault="001E0AA6" w:rsidP="001E0AA6">
      <w:pPr>
        <w:tabs>
          <w:tab w:val="left" w:pos="360"/>
          <w:tab w:val="left" w:pos="1080"/>
        </w:tabs>
        <w:ind w:left="360" w:hanging="360"/>
        <w:rPr>
          <w:bCs/>
        </w:rPr>
      </w:pPr>
      <w:r w:rsidRPr="001E0AA6">
        <w:rPr>
          <w:bCs/>
        </w:rPr>
        <w:t xml:space="preserve">pH  </w:t>
      </w:r>
      <w:r>
        <w:rPr>
          <w:bCs/>
        </w:rPr>
        <w:t xml:space="preserve"> </w:t>
      </w:r>
      <w:r w:rsidRPr="001E0AA6">
        <w:rPr>
          <w:bCs/>
        </w:rPr>
        <w:t xml:space="preserve"> -0.61  0.72 </w:t>
      </w:r>
      <w:r>
        <w:rPr>
          <w:bCs/>
        </w:rPr>
        <w:t xml:space="preserve"> </w:t>
      </w:r>
      <w:r w:rsidRPr="001E0AA6">
        <w:rPr>
          <w:bCs/>
        </w:rPr>
        <w:t xml:space="preserve"> 1.00  0.58  0.61</w:t>
      </w:r>
    </w:p>
    <w:p w:rsidR="001E0AA6" w:rsidRPr="001E0AA6" w:rsidRDefault="001E0AA6" w:rsidP="001E0AA6">
      <w:pPr>
        <w:tabs>
          <w:tab w:val="left" w:pos="360"/>
          <w:tab w:val="left" w:pos="1080"/>
        </w:tabs>
        <w:ind w:left="360" w:hanging="360"/>
        <w:rPr>
          <w:bCs/>
        </w:rPr>
      </w:pPr>
      <w:r w:rsidRPr="001E0AA6">
        <w:rPr>
          <w:bCs/>
        </w:rPr>
        <w:t xml:space="preserve">Ca </w:t>
      </w:r>
      <w:r>
        <w:rPr>
          <w:bCs/>
        </w:rPr>
        <w:t xml:space="preserve"> </w:t>
      </w:r>
      <w:r w:rsidRPr="001E0AA6">
        <w:rPr>
          <w:bCs/>
        </w:rPr>
        <w:t xml:space="preserve">  -0.46 </w:t>
      </w:r>
      <w:r>
        <w:rPr>
          <w:bCs/>
        </w:rPr>
        <w:t xml:space="preserve">  </w:t>
      </w:r>
      <w:r w:rsidRPr="001E0AA6">
        <w:rPr>
          <w:bCs/>
        </w:rPr>
        <w:t xml:space="preserve">0.83 </w:t>
      </w:r>
      <w:r>
        <w:rPr>
          <w:bCs/>
        </w:rPr>
        <w:t xml:space="preserve">  </w:t>
      </w:r>
      <w:r w:rsidRPr="001E0AA6">
        <w:rPr>
          <w:bCs/>
        </w:rPr>
        <w:t>0.58  1.00  0.41</w:t>
      </w:r>
    </w:p>
    <w:p w:rsidR="001E0AA6" w:rsidRPr="001E0AA6" w:rsidRDefault="001E0AA6" w:rsidP="001E0AA6">
      <w:pPr>
        <w:tabs>
          <w:tab w:val="left" w:pos="360"/>
          <w:tab w:val="left" w:pos="1080"/>
        </w:tabs>
        <w:ind w:left="360" w:hanging="360"/>
        <w:rPr>
          <w:bCs/>
        </w:rPr>
      </w:pPr>
      <w:r w:rsidRPr="001E0AA6">
        <w:rPr>
          <w:bCs/>
        </w:rPr>
        <w:t xml:space="preserve">Chlo -0.51  0.48 </w:t>
      </w:r>
      <w:r>
        <w:rPr>
          <w:bCs/>
        </w:rPr>
        <w:t xml:space="preserve"> </w:t>
      </w:r>
      <w:r w:rsidRPr="001E0AA6">
        <w:rPr>
          <w:bCs/>
        </w:rPr>
        <w:t xml:space="preserve"> 0.61  0.41  1.00</w:t>
      </w:r>
    </w:p>
    <w:p w:rsidR="001E0AA6" w:rsidRPr="001E0AA6" w:rsidRDefault="001E0AA6" w:rsidP="001E0AA6">
      <w:pPr>
        <w:tabs>
          <w:tab w:val="left" w:pos="360"/>
          <w:tab w:val="left" w:pos="1080"/>
        </w:tabs>
        <w:ind w:left="360" w:hanging="360"/>
        <w:rPr>
          <w:bCs/>
        </w:rPr>
      </w:pPr>
    </w:p>
    <w:p w:rsidR="001E0AA6" w:rsidRPr="001E0AA6" w:rsidRDefault="001E0AA6" w:rsidP="001E0AA6">
      <w:pPr>
        <w:tabs>
          <w:tab w:val="left" w:pos="360"/>
          <w:tab w:val="left" w:pos="1080"/>
        </w:tabs>
        <w:ind w:left="360" w:hanging="360"/>
        <w:rPr>
          <w:bCs/>
        </w:rPr>
      </w:pPr>
      <w:r w:rsidRPr="001E0AA6">
        <w:rPr>
          <w:bCs/>
        </w:rPr>
        <w:t xml:space="preserve">n= 53 </w:t>
      </w:r>
    </w:p>
    <w:p w:rsidR="001E0AA6" w:rsidRPr="001E0AA6" w:rsidRDefault="001E0AA6" w:rsidP="001E0AA6">
      <w:pPr>
        <w:tabs>
          <w:tab w:val="left" w:pos="360"/>
          <w:tab w:val="left" w:pos="1080"/>
        </w:tabs>
        <w:ind w:left="360" w:hanging="360"/>
        <w:rPr>
          <w:bCs/>
        </w:rPr>
      </w:pPr>
    </w:p>
    <w:p w:rsidR="001E0AA6" w:rsidRPr="001E0AA6" w:rsidRDefault="001E0AA6" w:rsidP="001E0AA6">
      <w:pPr>
        <w:tabs>
          <w:tab w:val="left" w:pos="360"/>
          <w:tab w:val="left" w:pos="1080"/>
        </w:tabs>
        <w:ind w:left="360" w:hanging="360"/>
        <w:rPr>
          <w:bCs/>
        </w:rPr>
      </w:pPr>
      <w:r w:rsidRPr="001E0AA6">
        <w:rPr>
          <w:bCs/>
        </w:rPr>
        <w:t>P</w:t>
      </w:r>
    </w:p>
    <w:p w:rsidR="001E0AA6" w:rsidRPr="001E0AA6" w:rsidRDefault="001E0AA6" w:rsidP="001E0AA6">
      <w:pPr>
        <w:tabs>
          <w:tab w:val="left" w:pos="360"/>
          <w:tab w:val="left" w:pos="1080"/>
        </w:tabs>
        <w:ind w:left="360" w:hanging="360"/>
        <w:rPr>
          <w:bCs/>
        </w:rPr>
      </w:pPr>
      <w:r w:rsidRPr="001E0AA6">
        <w:rPr>
          <w:bCs/>
        </w:rPr>
        <w:t xml:space="preserve">   </w:t>
      </w:r>
      <w:r>
        <w:rPr>
          <w:bCs/>
        </w:rPr>
        <w:t xml:space="preserve">   </w:t>
      </w:r>
      <w:r w:rsidRPr="001E0AA6">
        <w:rPr>
          <w:bCs/>
        </w:rPr>
        <w:t xml:space="preserve">  EHg  </w:t>
      </w:r>
      <w:r>
        <w:rPr>
          <w:bCs/>
        </w:rPr>
        <w:t xml:space="preserve"> </w:t>
      </w:r>
      <w:r w:rsidRPr="001E0AA6">
        <w:rPr>
          <w:bCs/>
        </w:rPr>
        <w:t xml:space="preserve">  Alk    </w:t>
      </w:r>
      <w:r>
        <w:rPr>
          <w:bCs/>
        </w:rPr>
        <w:t xml:space="preserve">   </w:t>
      </w:r>
      <w:r w:rsidRPr="001E0AA6">
        <w:rPr>
          <w:bCs/>
        </w:rPr>
        <w:t xml:space="preserve">pH     </w:t>
      </w:r>
      <w:r>
        <w:rPr>
          <w:bCs/>
        </w:rPr>
        <w:t xml:space="preserve">   </w:t>
      </w:r>
      <w:r w:rsidRPr="001E0AA6">
        <w:rPr>
          <w:bCs/>
        </w:rPr>
        <w:t xml:space="preserve">Ca    </w:t>
      </w:r>
      <w:r>
        <w:rPr>
          <w:bCs/>
        </w:rPr>
        <w:t xml:space="preserve">   </w:t>
      </w:r>
      <w:r w:rsidRPr="001E0AA6">
        <w:rPr>
          <w:bCs/>
        </w:rPr>
        <w:t xml:space="preserve"> Chlo  </w:t>
      </w:r>
    </w:p>
    <w:p w:rsidR="001E0AA6" w:rsidRPr="001E0AA6" w:rsidRDefault="001E0AA6" w:rsidP="001E0AA6">
      <w:pPr>
        <w:tabs>
          <w:tab w:val="left" w:pos="360"/>
          <w:tab w:val="left" w:pos="1080"/>
        </w:tabs>
        <w:ind w:left="360" w:hanging="360"/>
        <w:rPr>
          <w:bCs/>
        </w:rPr>
      </w:pPr>
      <w:r w:rsidRPr="001E0AA6">
        <w:rPr>
          <w:bCs/>
        </w:rPr>
        <w:t xml:space="preserve">EHg       </w:t>
      </w:r>
      <w:r>
        <w:rPr>
          <w:bCs/>
        </w:rPr>
        <w:t xml:space="preserve">   </w:t>
      </w:r>
      <w:r w:rsidRPr="001E0AA6">
        <w:rPr>
          <w:bCs/>
        </w:rPr>
        <w:t xml:space="preserve"> </w:t>
      </w:r>
      <w:r>
        <w:rPr>
          <w:bCs/>
        </w:rPr>
        <w:t xml:space="preserve"> </w:t>
      </w:r>
      <w:r w:rsidRPr="001E0AA6">
        <w:rPr>
          <w:bCs/>
        </w:rPr>
        <w:t xml:space="preserve"> 0.0000</w:t>
      </w:r>
      <w:r>
        <w:rPr>
          <w:bCs/>
        </w:rPr>
        <w:t xml:space="preserve"> </w:t>
      </w:r>
      <w:r w:rsidRPr="001E0AA6">
        <w:rPr>
          <w:bCs/>
        </w:rPr>
        <w:t xml:space="preserve"> 0.0000</w:t>
      </w:r>
      <w:r>
        <w:rPr>
          <w:bCs/>
        </w:rPr>
        <w:t xml:space="preserve"> </w:t>
      </w:r>
      <w:r w:rsidRPr="001E0AA6">
        <w:rPr>
          <w:bCs/>
        </w:rPr>
        <w:t xml:space="preserve"> 0.0005</w:t>
      </w:r>
      <w:r>
        <w:rPr>
          <w:bCs/>
        </w:rPr>
        <w:t xml:space="preserve"> </w:t>
      </w:r>
      <w:r w:rsidRPr="001E0AA6">
        <w:rPr>
          <w:bCs/>
        </w:rPr>
        <w:t xml:space="preserve"> 0.0001</w:t>
      </w:r>
    </w:p>
    <w:p w:rsidR="001E0AA6" w:rsidRPr="001E0AA6" w:rsidRDefault="001E0AA6" w:rsidP="001E0AA6">
      <w:pPr>
        <w:tabs>
          <w:tab w:val="left" w:pos="360"/>
          <w:tab w:val="left" w:pos="1080"/>
        </w:tabs>
        <w:ind w:left="360" w:hanging="360"/>
        <w:rPr>
          <w:bCs/>
        </w:rPr>
      </w:pPr>
      <w:r>
        <w:rPr>
          <w:bCs/>
        </w:rPr>
        <w:t xml:space="preserve">Alk  0.0000  </w:t>
      </w:r>
      <w:r w:rsidRPr="001E0AA6">
        <w:rPr>
          <w:bCs/>
        </w:rPr>
        <w:t xml:space="preserve">   </w:t>
      </w:r>
      <w:r>
        <w:rPr>
          <w:bCs/>
        </w:rPr>
        <w:t xml:space="preserve">     </w:t>
      </w:r>
      <w:r w:rsidRPr="001E0AA6">
        <w:rPr>
          <w:bCs/>
        </w:rPr>
        <w:t xml:space="preserve"> </w:t>
      </w:r>
      <w:r>
        <w:rPr>
          <w:bCs/>
        </w:rPr>
        <w:t xml:space="preserve">  </w:t>
      </w:r>
      <w:r w:rsidRPr="001E0AA6">
        <w:rPr>
          <w:bCs/>
        </w:rPr>
        <w:t xml:space="preserve"> 0.0000</w:t>
      </w:r>
      <w:r>
        <w:rPr>
          <w:bCs/>
        </w:rPr>
        <w:t xml:space="preserve"> </w:t>
      </w:r>
      <w:r w:rsidRPr="001E0AA6">
        <w:rPr>
          <w:bCs/>
        </w:rPr>
        <w:t xml:space="preserve"> 0.0000 </w:t>
      </w:r>
      <w:r>
        <w:rPr>
          <w:bCs/>
        </w:rPr>
        <w:t xml:space="preserve"> </w:t>
      </w:r>
      <w:r w:rsidRPr="001E0AA6">
        <w:rPr>
          <w:bCs/>
        </w:rPr>
        <w:t>0.0003</w:t>
      </w:r>
    </w:p>
    <w:p w:rsidR="001E0AA6" w:rsidRPr="001E0AA6" w:rsidRDefault="001E0AA6" w:rsidP="001E0AA6">
      <w:pPr>
        <w:tabs>
          <w:tab w:val="left" w:pos="360"/>
          <w:tab w:val="left" w:pos="1080"/>
        </w:tabs>
        <w:ind w:left="360" w:hanging="360"/>
        <w:rPr>
          <w:bCs/>
        </w:rPr>
      </w:pPr>
      <w:r w:rsidRPr="001E0AA6">
        <w:rPr>
          <w:bCs/>
        </w:rPr>
        <w:t>pH   0.0000</w:t>
      </w:r>
      <w:r>
        <w:rPr>
          <w:bCs/>
        </w:rPr>
        <w:t xml:space="preserve">  </w:t>
      </w:r>
      <w:r w:rsidRPr="001E0AA6">
        <w:rPr>
          <w:bCs/>
        </w:rPr>
        <w:t xml:space="preserve">0.0000      </w:t>
      </w:r>
      <w:r>
        <w:rPr>
          <w:bCs/>
        </w:rPr>
        <w:t xml:space="preserve">      </w:t>
      </w:r>
      <w:r w:rsidRPr="001E0AA6">
        <w:rPr>
          <w:bCs/>
        </w:rPr>
        <w:t xml:space="preserve">  0.0000</w:t>
      </w:r>
      <w:r>
        <w:rPr>
          <w:bCs/>
        </w:rPr>
        <w:t xml:space="preserve"> </w:t>
      </w:r>
      <w:r w:rsidRPr="001E0AA6">
        <w:rPr>
          <w:bCs/>
        </w:rPr>
        <w:t xml:space="preserve"> 0.0000</w:t>
      </w:r>
    </w:p>
    <w:p w:rsidR="001E0AA6" w:rsidRPr="001E0AA6" w:rsidRDefault="001E0AA6" w:rsidP="001E0AA6">
      <w:pPr>
        <w:tabs>
          <w:tab w:val="left" w:pos="360"/>
          <w:tab w:val="left" w:pos="1080"/>
        </w:tabs>
        <w:ind w:left="360" w:hanging="360"/>
        <w:rPr>
          <w:bCs/>
        </w:rPr>
      </w:pPr>
      <w:r w:rsidRPr="001E0AA6">
        <w:rPr>
          <w:bCs/>
        </w:rPr>
        <w:t>Ca   0.0005</w:t>
      </w:r>
      <w:r>
        <w:rPr>
          <w:bCs/>
        </w:rPr>
        <w:t xml:space="preserve">  </w:t>
      </w:r>
      <w:r w:rsidRPr="001E0AA6">
        <w:rPr>
          <w:bCs/>
        </w:rPr>
        <w:t xml:space="preserve"> 0.0000 0.0000        </w:t>
      </w:r>
      <w:r>
        <w:rPr>
          <w:bCs/>
        </w:rPr>
        <w:t xml:space="preserve">      </w:t>
      </w:r>
      <w:r w:rsidRPr="001E0AA6">
        <w:rPr>
          <w:bCs/>
        </w:rPr>
        <w:t>0.0023</w:t>
      </w:r>
    </w:p>
    <w:p w:rsidR="001E0AA6" w:rsidRDefault="001E0AA6" w:rsidP="001E0AA6">
      <w:pPr>
        <w:tabs>
          <w:tab w:val="left" w:pos="360"/>
          <w:tab w:val="left" w:pos="1080"/>
        </w:tabs>
        <w:ind w:left="360" w:hanging="360"/>
        <w:rPr>
          <w:bCs/>
        </w:rPr>
      </w:pPr>
      <w:r w:rsidRPr="001E0AA6">
        <w:rPr>
          <w:bCs/>
        </w:rPr>
        <w:t>Chlo 0.0001</w:t>
      </w:r>
      <w:r>
        <w:rPr>
          <w:bCs/>
        </w:rPr>
        <w:t xml:space="preserve"> </w:t>
      </w:r>
      <w:r w:rsidRPr="001E0AA6">
        <w:rPr>
          <w:bCs/>
        </w:rPr>
        <w:t xml:space="preserve"> 0.0003 0.0000 0.0023       </w:t>
      </w:r>
    </w:p>
    <w:p w:rsidR="00604299" w:rsidRDefault="00604299" w:rsidP="00604299">
      <w:pPr>
        <w:tabs>
          <w:tab w:val="left" w:pos="360"/>
          <w:tab w:val="left" w:pos="1080"/>
        </w:tabs>
        <w:ind w:left="360" w:hanging="360"/>
        <w:rPr>
          <w:bCs/>
        </w:rPr>
      </w:pPr>
    </w:p>
    <w:p w:rsidR="00604299" w:rsidRDefault="00604299" w:rsidP="00604299">
      <w:pPr>
        <w:tabs>
          <w:tab w:val="left" w:pos="540"/>
        </w:tabs>
        <w:ind w:left="540" w:hanging="540"/>
        <w:rPr>
          <w:bCs/>
        </w:rPr>
      </w:pPr>
      <w:r>
        <w:rPr>
          <w:bCs/>
        </w:rPr>
        <w:t xml:space="preserve">  (i)</w:t>
      </w:r>
      <w:r>
        <w:rPr>
          <w:bCs/>
        </w:rPr>
        <w:tab/>
        <w:t xml:space="preserve">Are there any significant correlations between the dependent variable and independent variables </w:t>
      </w:r>
      <w:r w:rsidR="00F05F17" w:rsidRPr="00F05F17">
        <w:rPr>
          <w:szCs w:val="32"/>
        </w:rPr>
        <w:t>Alk, pH, Ca, and Chlo</w:t>
      </w:r>
      <w:r>
        <w:rPr>
          <w:rFonts w:eastAsiaTheme="minorEastAsia"/>
          <w:bCs/>
        </w:rPr>
        <w:t xml:space="preserve"> at a significance level of </w:t>
      </w:r>
      <m:oMath>
        <m:r>
          <w:rPr>
            <w:rFonts w:ascii="Cambria Math" w:hAnsi="Cambria Math"/>
          </w:rPr>
          <m:t>α=0.05</m:t>
        </m:r>
      </m:oMath>
      <w:r>
        <w:rPr>
          <w:rFonts w:eastAsiaTheme="minorEastAsia"/>
          <w:bCs/>
        </w:rPr>
        <w:t>?</w:t>
      </w:r>
      <w:r w:rsidR="002D7D77">
        <w:rPr>
          <w:rFonts w:eastAsiaTheme="minorEastAsia"/>
          <w:bCs/>
        </w:rPr>
        <w:t xml:space="preserve"> If so, which ones?</w:t>
      </w:r>
      <w:r w:rsidR="00EA1F8C">
        <w:rPr>
          <w:rFonts w:eastAsiaTheme="minorEastAsia"/>
          <w:bCs/>
        </w:rPr>
        <w:t xml:space="preserve"> Justify your answer by giving the sample correlation coefficients and their p-values.</w:t>
      </w:r>
    </w:p>
    <w:p w:rsidR="00604299" w:rsidRDefault="00604299" w:rsidP="00604299">
      <w:pPr>
        <w:tabs>
          <w:tab w:val="left" w:pos="360"/>
        </w:tabs>
        <w:rPr>
          <w:bCs/>
        </w:rPr>
      </w:pPr>
    </w:p>
    <w:p w:rsidR="00604299" w:rsidRDefault="00604299" w:rsidP="00604299">
      <w:pPr>
        <w:tabs>
          <w:tab w:val="left" w:pos="360"/>
        </w:tabs>
        <w:rPr>
          <w:bCs/>
        </w:rPr>
      </w:pPr>
    </w:p>
    <w:p w:rsidR="00604299" w:rsidRDefault="00604299" w:rsidP="00604299">
      <w:pPr>
        <w:tabs>
          <w:tab w:val="left" w:pos="360"/>
        </w:tabs>
        <w:rPr>
          <w:bCs/>
        </w:rPr>
      </w:pPr>
    </w:p>
    <w:p w:rsidR="00604299" w:rsidRDefault="00604299" w:rsidP="00604299">
      <w:pPr>
        <w:tabs>
          <w:tab w:val="left" w:pos="360"/>
        </w:tabs>
        <w:rPr>
          <w:bCs/>
        </w:rPr>
      </w:pPr>
    </w:p>
    <w:p w:rsidR="00604299" w:rsidRDefault="00604299" w:rsidP="00604299">
      <w:pPr>
        <w:tabs>
          <w:tab w:val="left" w:pos="540"/>
        </w:tabs>
        <w:ind w:left="540" w:hanging="540"/>
        <w:rPr>
          <w:bCs/>
        </w:rPr>
      </w:pPr>
      <w:r>
        <w:rPr>
          <w:bCs/>
        </w:rPr>
        <w:t xml:space="preserve">  (ii)</w:t>
      </w:r>
      <w:r>
        <w:rPr>
          <w:bCs/>
        </w:rPr>
        <w:tab/>
      </w:r>
      <w:r w:rsidR="00F05F17">
        <w:rPr>
          <w:bCs/>
        </w:rPr>
        <w:t>Are</w:t>
      </w:r>
      <w:r>
        <w:rPr>
          <w:bCs/>
        </w:rPr>
        <w:t xml:space="preserve"> there significant correlation</w:t>
      </w:r>
      <w:r w:rsidR="00F05F17">
        <w:rPr>
          <w:bCs/>
        </w:rPr>
        <w:t>s among</w:t>
      </w:r>
      <w:r>
        <w:rPr>
          <w:bCs/>
        </w:rPr>
        <w:t xml:space="preserve"> independent variables </w:t>
      </w:r>
      <w:r>
        <w:rPr>
          <w:rFonts w:eastAsiaTheme="minorEastAsia"/>
          <w:bCs/>
        </w:rPr>
        <w:t xml:space="preserve">at a significance level of </w:t>
      </w:r>
      <m:oMath>
        <m:r>
          <w:rPr>
            <w:rFonts w:ascii="Cambria Math" w:hAnsi="Cambria Math"/>
          </w:rPr>
          <m:t>α=0.05</m:t>
        </m:r>
      </m:oMath>
      <w:r>
        <w:rPr>
          <w:rFonts w:eastAsiaTheme="minorEastAsia"/>
          <w:bCs/>
        </w:rPr>
        <w:t>?</w:t>
      </w:r>
      <w:r w:rsidR="002D7D77">
        <w:rPr>
          <w:rFonts w:eastAsiaTheme="minorEastAsia"/>
          <w:bCs/>
        </w:rPr>
        <w:t xml:space="preserve"> If so, which ones?</w:t>
      </w:r>
      <w:r w:rsidR="00EA1F8C">
        <w:rPr>
          <w:rFonts w:eastAsiaTheme="minorEastAsia"/>
          <w:bCs/>
        </w:rPr>
        <w:t xml:space="preserve"> Justify your answer by giving the sample correlation coefficients and their p-values.</w:t>
      </w: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576613" w:rsidRDefault="00576613" w:rsidP="00604299">
      <w:pPr>
        <w:tabs>
          <w:tab w:val="left" w:pos="360"/>
          <w:tab w:val="left" w:pos="1080"/>
        </w:tabs>
        <w:ind w:left="360" w:hanging="360"/>
        <w:rPr>
          <w:bCs/>
        </w:rPr>
      </w:pPr>
    </w:p>
    <w:p w:rsidR="00576613" w:rsidRDefault="00576613" w:rsidP="00604299">
      <w:pPr>
        <w:tabs>
          <w:tab w:val="left" w:pos="360"/>
          <w:tab w:val="left" w:pos="1080"/>
        </w:tabs>
        <w:ind w:left="360" w:hanging="360"/>
        <w:rPr>
          <w:bCs/>
        </w:rPr>
      </w:pPr>
    </w:p>
    <w:p w:rsidR="00576613" w:rsidRPr="00576613" w:rsidRDefault="00576613" w:rsidP="00576613">
      <w:pPr>
        <w:tabs>
          <w:tab w:val="left" w:pos="540"/>
        </w:tabs>
        <w:ind w:left="540" w:hanging="540"/>
        <w:rPr>
          <w:bCs/>
        </w:rPr>
      </w:pPr>
      <w:r w:rsidRPr="00576613">
        <w:rPr>
          <w:bCs/>
        </w:rPr>
        <w:t xml:space="preserve">  (iii)</w:t>
      </w:r>
      <w:r w:rsidRPr="00576613">
        <w:rPr>
          <w:bCs/>
        </w:rPr>
        <w:tab/>
        <w:t>Do</w:t>
      </w:r>
      <w:r>
        <w:rPr>
          <w:bCs/>
        </w:rPr>
        <w:t xml:space="preserve">es the scatter plot of EHg and Alk </w:t>
      </w:r>
      <w:r w:rsidRPr="00576613">
        <w:rPr>
          <w:bCs/>
        </w:rPr>
        <w:t>reflect the size</w:t>
      </w:r>
      <w:r>
        <w:rPr>
          <w:bCs/>
        </w:rPr>
        <w:t xml:space="preserve"> of the sample correlation coefficient for EHg and Alk</w:t>
      </w:r>
      <w:r w:rsidRPr="00576613">
        <w:rPr>
          <w:bCs/>
        </w:rPr>
        <w:t>?</w:t>
      </w:r>
      <w:r>
        <w:rPr>
          <w:bCs/>
        </w:rPr>
        <w:t xml:space="preserve"> Justify your answer.</w:t>
      </w:r>
    </w:p>
    <w:p w:rsidR="00576613" w:rsidRDefault="00576613" w:rsidP="00604299">
      <w:pPr>
        <w:tabs>
          <w:tab w:val="left" w:pos="360"/>
          <w:tab w:val="left" w:pos="1080"/>
        </w:tabs>
        <w:ind w:left="360" w:hanging="360"/>
        <w:rPr>
          <w:bCs/>
        </w:rPr>
      </w:pPr>
    </w:p>
    <w:p w:rsidR="00576613" w:rsidRDefault="00576613" w:rsidP="00604299">
      <w:pPr>
        <w:tabs>
          <w:tab w:val="left" w:pos="360"/>
          <w:tab w:val="left" w:pos="1080"/>
        </w:tabs>
        <w:ind w:left="360" w:hanging="360"/>
        <w:rPr>
          <w:bCs/>
        </w:rPr>
      </w:pPr>
    </w:p>
    <w:p w:rsidR="00576613" w:rsidRDefault="00576613"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r w:rsidRPr="00E51041">
        <w:rPr>
          <w:b/>
          <w:bCs/>
        </w:rPr>
        <w:t>(c)</w:t>
      </w:r>
      <w:r>
        <w:rPr>
          <w:bCs/>
        </w:rPr>
        <w:t xml:space="preserve"> </w:t>
      </w:r>
      <w:r w:rsidR="00E51041" w:rsidRPr="00731BAC">
        <w:rPr>
          <w:szCs w:val="32"/>
        </w:rPr>
        <w:t>Paste the Coefficient Table from R output</w:t>
      </w:r>
      <w:r w:rsidR="00E51041">
        <w:rPr>
          <w:szCs w:val="32"/>
        </w:rPr>
        <w:t xml:space="preserve">. </w:t>
      </w:r>
      <w:r>
        <w:rPr>
          <w:bCs/>
        </w:rPr>
        <w:t>Give the estimated regression model and interpret</w:t>
      </w:r>
      <w:r w:rsidR="006C3C06">
        <w:rPr>
          <w:bCs/>
        </w:rPr>
        <w:t xml:space="preserve"> each of</w:t>
      </w:r>
      <w:r>
        <w:rPr>
          <w:bCs/>
        </w:rPr>
        <w:t xml:space="preserve"> the estimated slope parameters for</w:t>
      </w:r>
      <w:r w:rsidR="00F05F17">
        <w:rPr>
          <w:bCs/>
        </w:rPr>
        <w:t xml:space="preserve"> </w:t>
      </w:r>
      <w:r w:rsidR="00F05F17" w:rsidRPr="00F05F17">
        <w:rPr>
          <w:szCs w:val="32"/>
        </w:rPr>
        <w:t>Alk, pH, Ca, and Chlo</w:t>
      </w:r>
      <w:r>
        <w:rPr>
          <w:bCs/>
        </w:rPr>
        <w:t>.</w:t>
      </w: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r w:rsidRPr="00E51041">
        <w:rPr>
          <w:b/>
          <w:bCs/>
        </w:rPr>
        <w:lastRenderedPageBreak/>
        <w:t>(d)</w:t>
      </w:r>
      <w:r>
        <w:rPr>
          <w:bCs/>
        </w:rPr>
        <w:t xml:space="preserve"> </w:t>
      </w:r>
      <w:r w:rsidR="00E51041">
        <w:rPr>
          <w:szCs w:val="32"/>
        </w:rPr>
        <w:t>Paste the regression summary information that is below the Coefficient Table from R output and p</w:t>
      </w:r>
      <w:r>
        <w:rPr>
          <w:bCs/>
        </w:rPr>
        <w:t xml:space="preserve">erform an overall F test for the proposed multiple regression model using the five-step method </w:t>
      </w:r>
      <w:r w:rsidR="00576613">
        <w:rPr>
          <w:bCs/>
        </w:rPr>
        <w:t xml:space="preserve">and </w:t>
      </w:r>
      <w:r>
        <w:rPr>
          <w:rFonts w:eastAsiaTheme="minorEastAsia"/>
          <w:bCs/>
        </w:rPr>
        <w:t xml:space="preserve">a significance level of </w:t>
      </w:r>
      <m:oMath>
        <m:r>
          <w:rPr>
            <w:rFonts w:ascii="Cambria Math" w:hAnsi="Cambria Math"/>
          </w:rPr>
          <m:t>α=0.05</m:t>
        </m:r>
      </m:oMath>
      <w:r>
        <w:rPr>
          <w:bCs/>
        </w:rPr>
        <w:t>:</w:t>
      </w:r>
    </w:p>
    <w:p w:rsidR="00604299" w:rsidRDefault="00604299" w:rsidP="00E51041">
      <w:pPr>
        <w:tabs>
          <w:tab w:val="left" w:pos="360"/>
          <w:tab w:val="left" w:pos="1080"/>
        </w:tabs>
        <w:ind w:left="360" w:firstLine="180"/>
        <w:rPr>
          <w:bCs/>
        </w:rPr>
      </w:pPr>
    </w:p>
    <w:p w:rsidR="00604299" w:rsidRPr="007F3ABA" w:rsidRDefault="00604299" w:rsidP="00E51041">
      <w:pPr>
        <w:tabs>
          <w:tab w:val="left" w:pos="360"/>
          <w:tab w:val="left" w:pos="1080"/>
        </w:tabs>
        <w:ind w:left="360" w:firstLine="180"/>
        <w:rPr>
          <w:bCs/>
        </w:rPr>
      </w:pPr>
      <w:r w:rsidRPr="007F3ABA">
        <w:rPr>
          <w:bCs/>
        </w:rPr>
        <w:t xml:space="preserve">Hypotheses:   </w:t>
      </w:r>
    </w:p>
    <w:p w:rsidR="00604299" w:rsidRDefault="00604299" w:rsidP="00E51041">
      <w:pPr>
        <w:tabs>
          <w:tab w:val="left" w:pos="360"/>
          <w:tab w:val="left" w:pos="1080"/>
        </w:tabs>
        <w:ind w:left="360" w:firstLine="180"/>
        <w:rPr>
          <w:bCs/>
        </w:rPr>
      </w:pPr>
      <w:r w:rsidRPr="007F3ABA">
        <w:rPr>
          <w:bCs/>
        </w:rPr>
        <w:t xml:space="preserve">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Pr>
          <w:bCs/>
        </w:rPr>
        <w:t xml:space="preserve">Test Statistic: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Pr>
          <w:bCs/>
        </w:rPr>
        <w:t xml:space="preserve">P-value: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sidRPr="007F3ABA">
        <w:rPr>
          <w:bCs/>
        </w:rPr>
        <w:t>Decision about the null h</w:t>
      </w:r>
      <w:r>
        <w:rPr>
          <w:bCs/>
        </w:rPr>
        <w:t xml:space="preserve">ypothesis:  </w:t>
      </w:r>
    </w:p>
    <w:p w:rsidR="00604299" w:rsidRPr="007F3ABA" w:rsidRDefault="00604299" w:rsidP="00E51041">
      <w:pPr>
        <w:tabs>
          <w:tab w:val="left" w:pos="360"/>
          <w:tab w:val="left" w:pos="1080"/>
        </w:tabs>
        <w:ind w:left="360" w:firstLine="180"/>
        <w:rPr>
          <w:bCs/>
        </w:rPr>
      </w:pPr>
    </w:p>
    <w:p w:rsidR="00604299" w:rsidRPr="007F3ABA" w:rsidRDefault="00604299" w:rsidP="00E51041">
      <w:pPr>
        <w:tabs>
          <w:tab w:val="left" w:pos="360"/>
          <w:tab w:val="left" w:pos="1080"/>
        </w:tabs>
        <w:ind w:left="360" w:firstLine="180"/>
        <w:rPr>
          <w:bCs/>
        </w:rPr>
      </w:pPr>
      <w:r>
        <w:rPr>
          <w:bCs/>
        </w:rPr>
        <w:t xml:space="preserve">Conclusion: </w:t>
      </w:r>
    </w:p>
    <w:p w:rsidR="00604299" w:rsidRDefault="00604299" w:rsidP="00E51041">
      <w:pPr>
        <w:tabs>
          <w:tab w:val="left" w:pos="360"/>
          <w:tab w:val="left" w:pos="1080"/>
        </w:tabs>
        <w:ind w:left="360" w:firstLine="180"/>
        <w:rPr>
          <w:bCs/>
        </w:rPr>
      </w:pPr>
    </w:p>
    <w:p w:rsidR="00604299" w:rsidRDefault="00604299" w:rsidP="00604299">
      <w:pPr>
        <w:tabs>
          <w:tab w:val="left" w:pos="360"/>
          <w:tab w:val="left" w:pos="1080"/>
        </w:tabs>
        <w:ind w:left="360" w:hanging="360"/>
        <w:rPr>
          <w:bCs/>
        </w:rPr>
      </w:pPr>
    </w:p>
    <w:p w:rsidR="00604299" w:rsidRDefault="00604299" w:rsidP="00604299">
      <w:pPr>
        <w:tabs>
          <w:tab w:val="left" w:pos="360"/>
          <w:tab w:val="left" w:pos="1080"/>
        </w:tabs>
        <w:ind w:left="360" w:hanging="360"/>
        <w:rPr>
          <w:rFonts w:eastAsiaTheme="minorEastAsia"/>
          <w:bCs/>
        </w:rPr>
      </w:pPr>
      <w:r w:rsidRPr="00E51041">
        <w:rPr>
          <w:b/>
          <w:bCs/>
        </w:rPr>
        <w:t>(e)</w:t>
      </w:r>
      <w:r>
        <w:rPr>
          <w:bCs/>
        </w:rPr>
        <w:t xml:space="preserve"> </w:t>
      </w:r>
      <w:r w:rsidR="00E51041" w:rsidRPr="00731BAC">
        <w:rPr>
          <w:szCs w:val="32"/>
        </w:rPr>
        <w:t xml:space="preserve">Paste the Coefficient Table from R output </w:t>
      </w:r>
      <w:r w:rsidR="00E51041">
        <w:rPr>
          <w:szCs w:val="32"/>
        </w:rPr>
        <w:t>and t</w:t>
      </w:r>
      <w:r w:rsidRPr="00576613">
        <w:rPr>
          <w:bCs/>
        </w:rPr>
        <w:t xml:space="preserve">est the partial slope parameter </w:t>
      </w:r>
      <w:r w:rsidR="00576613">
        <w:rPr>
          <w:bCs/>
        </w:rPr>
        <w:t>for Alk</w:t>
      </w:r>
      <w:r>
        <w:rPr>
          <w:bCs/>
        </w:rPr>
        <w:t xml:space="preserve"> using the five-step method </w:t>
      </w:r>
      <w:r w:rsidR="00576613">
        <w:rPr>
          <w:bCs/>
        </w:rPr>
        <w:t>and</w:t>
      </w:r>
      <w:r>
        <w:rPr>
          <w:bCs/>
        </w:rPr>
        <w:t xml:space="preserve"> </w:t>
      </w:r>
      <w:r>
        <w:rPr>
          <w:rFonts w:eastAsiaTheme="minorEastAsia"/>
          <w:bCs/>
        </w:rPr>
        <w:t xml:space="preserve">a significance level of </w:t>
      </w:r>
      <m:oMath>
        <m:r>
          <w:rPr>
            <w:rFonts w:ascii="Cambria Math" w:hAnsi="Cambria Math"/>
          </w:rPr>
          <m:t>α=0.05</m:t>
        </m:r>
      </m:oMath>
      <w:r>
        <w:rPr>
          <w:rFonts w:eastAsiaTheme="minorEastAsia"/>
          <w:bCs/>
        </w:rPr>
        <w:t>:</w:t>
      </w:r>
    </w:p>
    <w:p w:rsidR="00604299" w:rsidRPr="00E51041" w:rsidRDefault="00604299" w:rsidP="00E51041">
      <w:pPr>
        <w:tabs>
          <w:tab w:val="left" w:pos="360"/>
          <w:tab w:val="left" w:pos="1080"/>
        </w:tabs>
        <w:ind w:left="360" w:firstLine="180"/>
        <w:rPr>
          <w:bCs/>
        </w:rPr>
      </w:pPr>
    </w:p>
    <w:p w:rsidR="00604299" w:rsidRPr="00E51041" w:rsidRDefault="00604299" w:rsidP="00E51041">
      <w:pPr>
        <w:tabs>
          <w:tab w:val="left" w:pos="360"/>
          <w:tab w:val="left" w:pos="1080"/>
        </w:tabs>
        <w:ind w:left="360" w:firstLine="180"/>
        <w:rPr>
          <w:bCs/>
        </w:rPr>
      </w:pPr>
      <w:r w:rsidRPr="00E51041">
        <w:rPr>
          <w:bCs/>
        </w:rPr>
        <w:t xml:space="preserve">Test for </w:t>
      </w:r>
      <m:oMath>
        <m:sSub>
          <m:sSubPr>
            <m:ctrlPr>
              <w:rPr>
                <w:rFonts w:ascii="Cambria Math" w:hAnsi="Cambria Math"/>
                <w:bCs/>
              </w:rPr>
            </m:ctrlPr>
          </m:sSubPr>
          <m:e>
            <m:r>
              <w:rPr>
                <w:rFonts w:ascii="Cambria Math" w:hAnsi="Cambria Math"/>
              </w:rPr>
              <m:t>β</m:t>
            </m:r>
          </m:e>
          <m:sub>
            <m:r>
              <m:rPr>
                <m:sty m:val="p"/>
              </m:rPr>
              <w:rPr>
                <w:rFonts w:ascii="Cambria Math" w:hAnsi="Cambria Math"/>
              </w:rPr>
              <m:t>1</m:t>
            </m:r>
          </m:sub>
        </m:sSub>
      </m:oMath>
      <w:r w:rsidRPr="00E51041">
        <w:rPr>
          <w:bCs/>
        </w:rPr>
        <w:t>:</w:t>
      </w:r>
    </w:p>
    <w:p w:rsidR="00604299" w:rsidRDefault="00604299" w:rsidP="00E51041">
      <w:pPr>
        <w:tabs>
          <w:tab w:val="left" w:pos="360"/>
          <w:tab w:val="left" w:pos="1080"/>
        </w:tabs>
        <w:ind w:left="360" w:firstLine="180"/>
        <w:rPr>
          <w:bCs/>
        </w:rPr>
      </w:pPr>
    </w:p>
    <w:p w:rsidR="00604299" w:rsidRPr="007F3ABA" w:rsidRDefault="00604299" w:rsidP="00E51041">
      <w:pPr>
        <w:tabs>
          <w:tab w:val="left" w:pos="360"/>
          <w:tab w:val="left" w:pos="1080"/>
        </w:tabs>
        <w:ind w:left="360" w:firstLine="180"/>
        <w:rPr>
          <w:bCs/>
        </w:rPr>
      </w:pPr>
      <w:r w:rsidRPr="007F3ABA">
        <w:rPr>
          <w:bCs/>
        </w:rPr>
        <w:t xml:space="preserve">Hypotheses:   </w:t>
      </w:r>
    </w:p>
    <w:p w:rsidR="00604299" w:rsidRDefault="00604299" w:rsidP="00E51041">
      <w:pPr>
        <w:tabs>
          <w:tab w:val="left" w:pos="360"/>
          <w:tab w:val="left" w:pos="1080"/>
        </w:tabs>
        <w:ind w:left="360" w:firstLine="180"/>
        <w:rPr>
          <w:bCs/>
        </w:rPr>
      </w:pPr>
      <w:r w:rsidRPr="007F3ABA">
        <w:rPr>
          <w:bCs/>
        </w:rPr>
        <w:t xml:space="preserve">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Pr>
          <w:bCs/>
        </w:rPr>
        <w:t xml:space="preserve">Test Statistic: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Pr>
          <w:bCs/>
        </w:rPr>
        <w:t xml:space="preserve">P-value: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sidRPr="007F3ABA">
        <w:rPr>
          <w:bCs/>
        </w:rPr>
        <w:t>Decision about the null h</w:t>
      </w:r>
      <w:r>
        <w:rPr>
          <w:bCs/>
        </w:rPr>
        <w:t xml:space="preserve">ypothesis:  </w:t>
      </w:r>
    </w:p>
    <w:p w:rsidR="00604299" w:rsidRPr="007F3ABA" w:rsidRDefault="00604299" w:rsidP="00E51041">
      <w:pPr>
        <w:tabs>
          <w:tab w:val="left" w:pos="360"/>
          <w:tab w:val="left" w:pos="1080"/>
        </w:tabs>
        <w:ind w:left="360" w:firstLine="180"/>
        <w:rPr>
          <w:bCs/>
        </w:rPr>
      </w:pPr>
    </w:p>
    <w:p w:rsidR="00604299" w:rsidRPr="007F3ABA" w:rsidRDefault="00604299" w:rsidP="00E51041">
      <w:pPr>
        <w:tabs>
          <w:tab w:val="left" w:pos="360"/>
          <w:tab w:val="left" w:pos="1080"/>
        </w:tabs>
        <w:ind w:left="360" w:firstLine="180"/>
        <w:rPr>
          <w:bCs/>
        </w:rPr>
      </w:pPr>
      <w:r>
        <w:rPr>
          <w:bCs/>
        </w:rPr>
        <w:t xml:space="preserve">Conclusion: </w:t>
      </w:r>
    </w:p>
    <w:p w:rsidR="00604299" w:rsidRDefault="00604299" w:rsidP="00E51041">
      <w:pPr>
        <w:tabs>
          <w:tab w:val="left" w:pos="360"/>
          <w:tab w:val="left" w:pos="1080"/>
        </w:tabs>
        <w:ind w:left="360" w:firstLine="180"/>
        <w:rPr>
          <w:bCs/>
        </w:rPr>
      </w:pPr>
    </w:p>
    <w:p w:rsidR="00576613" w:rsidRDefault="00576613" w:rsidP="00604299">
      <w:pPr>
        <w:tabs>
          <w:tab w:val="left" w:pos="360"/>
          <w:tab w:val="left" w:pos="1080"/>
        </w:tabs>
        <w:ind w:left="360" w:hanging="360"/>
        <w:rPr>
          <w:bCs/>
        </w:rPr>
      </w:pPr>
    </w:p>
    <w:p w:rsidR="00576613" w:rsidRDefault="00576613" w:rsidP="00576613">
      <w:pPr>
        <w:tabs>
          <w:tab w:val="left" w:pos="360"/>
          <w:tab w:val="left" w:pos="1080"/>
        </w:tabs>
        <w:ind w:left="360" w:hanging="360"/>
        <w:rPr>
          <w:rFonts w:eastAsiaTheme="minorEastAsia"/>
          <w:bCs/>
        </w:rPr>
      </w:pPr>
      <w:r w:rsidRPr="00E51041">
        <w:rPr>
          <w:b/>
          <w:bCs/>
        </w:rPr>
        <w:t>(f)</w:t>
      </w:r>
      <w:r>
        <w:rPr>
          <w:bCs/>
        </w:rPr>
        <w:t xml:space="preserve"> </w:t>
      </w:r>
      <w:r w:rsidR="00E51041">
        <w:rPr>
          <w:bCs/>
        </w:rPr>
        <w:t>Use the Coefficient Table from Part (e) and t</w:t>
      </w:r>
      <w:r w:rsidRPr="00576613">
        <w:rPr>
          <w:bCs/>
        </w:rPr>
        <w:t xml:space="preserve">est the partial slope parameter </w:t>
      </w:r>
      <w:r>
        <w:rPr>
          <w:bCs/>
        </w:rPr>
        <w:t xml:space="preserve">for Ca using the five-step method and </w:t>
      </w:r>
      <w:r>
        <w:rPr>
          <w:rFonts w:eastAsiaTheme="minorEastAsia"/>
          <w:bCs/>
        </w:rPr>
        <w:t xml:space="preserve">a significance level of </w:t>
      </w:r>
      <m:oMath>
        <m:r>
          <w:rPr>
            <w:rFonts w:ascii="Cambria Math" w:hAnsi="Cambria Math"/>
          </w:rPr>
          <m:t>α=0.05</m:t>
        </m:r>
      </m:oMath>
      <w:r>
        <w:rPr>
          <w:rFonts w:eastAsiaTheme="minorEastAsia"/>
          <w:bCs/>
        </w:rPr>
        <w:t>:</w:t>
      </w:r>
    </w:p>
    <w:p w:rsidR="00576613" w:rsidRDefault="00576613" w:rsidP="00604299">
      <w:pPr>
        <w:tabs>
          <w:tab w:val="left" w:pos="360"/>
          <w:tab w:val="left" w:pos="1080"/>
        </w:tabs>
        <w:ind w:left="360" w:hanging="360"/>
        <w:rPr>
          <w:bCs/>
        </w:rPr>
      </w:pPr>
    </w:p>
    <w:p w:rsidR="00604299" w:rsidRDefault="00604299" w:rsidP="00604299">
      <w:pPr>
        <w:tabs>
          <w:tab w:val="left" w:pos="360"/>
          <w:tab w:val="left" w:pos="1080"/>
        </w:tabs>
        <w:ind w:left="360" w:hanging="360"/>
        <w:rPr>
          <w:bCs/>
        </w:rPr>
      </w:pPr>
      <w:r>
        <w:rPr>
          <w:rFonts w:eastAsiaTheme="minorEastAsia"/>
          <w:bCs/>
        </w:rPr>
        <w:t xml:space="preserve"> (ii)</w:t>
      </w:r>
      <w:r>
        <w:rPr>
          <w:rFonts w:eastAsiaTheme="minorEastAsia"/>
          <w:bCs/>
        </w:rPr>
        <w:tab/>
        <w:t xml:space="preserve">Test for </w:t>
      </w:r>
      <m:oMath>
        <m:sSub>
          <m:sSubPr>
            <m:ctrlPr>
              <w:rPr>
                <w:rFonts w:ascii="Cambria Math" w:hAnsi="Cambria Math"/>
                <w:bCs/>
                <w:i/>
              </w:rPr>
            </m:ctrlPr>
          </m:sSubPr>
          <m:e>
            <m:r>
              <w:rPr>
                <w:rFonts w:ascii="Cambria Math" w:hAnsi="Cambria Math"/>
              </w:rPr>
              <m:t>β</m:t>
            </m:r>
          </m:e>
          <m:sub>
            <m:r>
              <w:rPr>
                <w:rFonts w:ascii="Cambria Math" w:hAnsi="Cambria Math"/>
              </w:rPr>
              <m:t>3</m:t>
            </m:r>
          </m:sub>
        </m:sSub>
      </m:oMath>
      <w:r>
        <w:rPr>
          <w:rFonts w:eastAsiaTheme="minorEastAsia"/>
          <w:bCs/>
        </w:rPr>
        <w:t>:</w:t>
      </w:r>
    </w:p>
    <w:p w:rsidR="00604299" w:rsidRDefault="00604299" w:rsidP="00E51041">
      <w:pPr>
        <w:tabs>
          <w:tab w:val="left" w:pos="360"/>
          <w:tab w:val="left" w:pos="1080"/>
        </w:tabs>
        <w:ind w:left="360" w:firstLine="180"/>
        <w:rPr>
          <w:bCs/>
        </w:rPr>
      </w:pPr>
    </w:p>
    <w:p w:rsidR="00604299" w:rsidRPr="007F3ABA" w:rsidRDefault="00604299" w:rsidP="00E51041">
      <w:pPr>
        <w:tabs>
          <w:tab w:val="left" w:pos="360"/>
          <w:tab w:val="left" w:pos="1080"/>
        </w:tabs>
        <w:ind w:left="360" w:firstLine="180"/>
        <w:rPr>
          <w:bCs/>
        </w:rPr>
      </w:pPr>
      <w:r w:rsidRPr="007F3ABA">
        <w:rPr>
          <w:bCs/>
        </w:rPr>
        <w:t xml:space="preserve">Hypotheses:   </w:t>
      </w:r>
    </w:p>
    <w:p w:rsidR="00604299" w:rsidRDefault="00604299" w:rsidP="00E51041">
      <w:pPr>
        <w:tabs>
          <w:tab w:val="left" w:pos="360"/>
          <w:tab w:val="left" w:pos="1080"/>
        </w:tabs>
        <w:ind w:left="360" w:firstLine="180"/>
        <w:rPr>
          <w:bCs/>
        </w:rPr>
      </w:pPr>
      <w:r w:rsidRPr="007F3ABA">
        <w:rPr>
          <w:bCs/>
        </w:rPr>
        <w:t xml:space="preserve">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Pr>
          <w:bCs/>
        </w:rPr>
        <w:t xml:space="preserve">Test Statistic: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Pr>
          <w:bCs/>
        </w:rPr>
        <w:t xml:space="preserve">P-value: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sidRPr="007F3ABA">
        <w:rPr>
          <w:bCs/>
        </w:rPr>
        <w:t>Decision about the null h</w:t>
      </w:r>
      <w:r>
        <w:rPr>
          <w:bCs/>
        </w:rPr>
        <w:t xml:space="preserve">ypothesis:  </w:t>
      </w:r>
    </w:p>
    <w:p w:rsidR="00604299" w:rsidRPr="007F3ABA" w:rsidRDefault="00604299" w:rsidP="00E51041">
      <w:pPr>
        <w:tabs>
          <w:tab w:val="left" w:pos="360"/>
          <w:tab w:val="left" w:pos="1080"/>
        </w:tabs>
        <w:ind w:left="360" w:firstLine="180"/>
        <w:rPr>
          <w:bCs/>
        </w:rPr>
      </w:pPr>
    </w:p>
    <w:p w:rsidR="00604299" w:rsidRDefault="00604299" w:rsidP="00E51041">
      <w:pPr>
        <w:tabs>
          <w:tab w:val="left" w:pos="360"/>
          <w:tab w:val="left" w:pos="1080"/>
        </w:tabs>
        <w:ind w:left="360" w:firstLine="180"/>
        <w:rPr>
          <w:bCs/>
        </w:rPr>
      </w:pPr>
      <w:r>
        <w:rPr>
          <w:bCs/>
        </w:rPr>
        <w:t xml:space="preserve">Conclusion: </w:t>
      </w:r>
    </w:p>
    <w:p w:rsidR="001E0AA6" w:rsidRDefault="001E0AA6" w:rsidP="00E51041">
      <w:pPr>
        <w:tabs>
          <w:tab w:val="left" w:pos="360"/>
          <w:tab w:val="left" w:pos="1080"/>
        </w:tabs>
        <w:ind w:left="360" w:firstLine="180"/>
        <w:rPr>
          <w:bCs/>
        </w:rPr>
      </w:pPr>
    </w:p>
    <w:p w:rsidR="005D6CD8" w:rsidRDefault="005D6CD8" w:rsidP="00E51041">
      <w:pPr>
        <w:tabs>
          <w:tab w:val="left" w:pos="360"/>
          <w:tab w:val="left" w:pos="1080"/>
        </w:tabs>
        <w:ind w:left="360" w:firstLine="180"/>
        <w:rPr>
          <w:bCs/>
        </w:rPr>
      </w:pPr>
    </w:p>
    <w:p w:rsidR="005D6CD8" w:rsidRPr="007F3ABA" w:rsidRDefault="005D6CD8" w:rsidP="00E51041">
      <w:pPr>
        <w:tabs>
          <w:tab w:val="left" w:pos="360"/>
          <w:tab w:val="left" w:pos="1080"/>
        </w:tabs>
        <w:ind w:left="360" w:firstLine="180"/>
        <w:rPr>
          <w:bCs/>
        </w:rPr>
      </w:pPr>
      <w:bookmarkStart w:id="0" w:name="_GoBack"/>
      <w:bookmarkEnd w:id="0"/>
    </w:p>
    <w:sectPr w:rsidR="005D6CD8" w:rsidRPr="007F3ABA" w:rsidSect="00066F7F">
      <w:footerReference w:type="default" r:id="rId7"/>
      <w:footerReference w:type="first" r:id="rId8"/>
      <w:pgSz w:w="12240" w:h="15840"/>
      <w:pgMar w:top="1008" w:right="1008" w:bottom="72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3CF" w:rsidRDefault="008A43CF">
      <w:r>
        <w:separator/>
      </w:r>
    </w:p>
  </w:endnote>
  <w:endnote w:type="continuationSeparator" w:id="0">
    <w:p w:rsidR="008A43CF" w:rsidRDefault="008A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140490"/>
      <w:docPartObj>
        <w:docPartGallery w:val="Page Numbers (Bottom of Page)"/>
        <w:docPartUnique/>
      </w:docPartObj>
    </w:sdtPr>
    <w:sdtEndPr/>
    <w:sdtContent>
      <w:sdt>
        <w:sdtPr>
          <w:id w:val="-2140029533"/>
          <w:docPartObj>
            <w:docPartGallery w:val="Page Numbers (Top of Page)"/>
            <w:docPartUnique/>
          </w:docPartObj>
        </w:sdtPr>
        <w:sdtEndPr/>
        <w:sdtContent>
          <w:p w:rsidR="002D0EDD" w:rsidRDefault="002D0EDD">
            <w:pPr>
              <w:pStyle w:val="Footer"/>
              <w:jc w:val="right"/>
            </w:pPr>
            <w:r>
              <w:t xml:space="preserve">Page </w:t>
            </w:r>
            <w:r>
              <w:rPr>
                <w:b/>
                <w:bCs/>
              </w:rPr>
              <w:fldChar w:fldCharType="begin"/>
            </w:r>
            <w:r>
              <w:rPr>
                <w:b/>
                <w:bCs/>
              </w:rPr>
              <w:instrText xml:space="preserve"> PAGE </w:instrText>
            </w:r>
            <w:r>
              <w:rPr>
                <w:b/>
                <w:bCs/>
              </w:rPr>
              <w:fldChar w:fldCharType="separate"/>
            </w:r>
            <w:r w:rsidR="001B39F4">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1B39F4">
              <w:rPr>
                <w:b/>
                <w:bCs/>
                <w:noProof/>
              </w:rPr>
              <w:t>4</w:t>
            </w:r>
            <w:r>
              <w:rPr>
                <w:b/>
                <w:bCs/>
              </w:rPr>
              <w:fldChar w:fldCharType="end"/>
            </w:r>
          </w:p>
        </w:sdtContent>
      </w:sdt>
    </w:sdtContent>
  </w:sdt>
  <w:p w:rsidR="002D0EDD" w:rsidRDefault="002D0E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068433"/>
      <w:docPartObj>
        <w:docPartGallery w:val="Page Numbers (Bottom of Page)"/>
        <w:docPartUnique/>
      </w:docPartObj>
    </w:sdtPr>
    <w:sdtEndPr/>
    <w:sdtContent>
      <w:sdt>
        <w:sdtPr>
          <w:id w:val="-1769616900"/>
          <w:docPartObj>
            <w:docPartGallery w:val="Page Numbers (Top of Page)"/>
            <w:docPartUnique/>
          </w:docPartObj>
        </w:sdtPr>
        <w:sdtEndPr/>
        <w:sdtContent>
          <w:p w:rsidR="002D0EDD" w:rsidRDefault="002D0EDD">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2D0EDD" w:rsidRDefault="002D0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3CF" w:rsidRDefault="008A43CF">
      <w:r>
        <w:separator/>
      </w:r>
    </w:p>
  </w:footnote>
  <w:footnote w:type="continuationSeparator" w:id="0">
    <w:p w:rsidR="008A43CF" w:rsidRDefault="008A4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left="2399" w:hanging="240"/>
      </w:pPr>
      <w:rPr>
        <w:rFonts w:ascii="Verdana" w:hAnsi="Verdana" w:cs="Verdana"/>
        <w:b w:val="0"/>
        <w:bCs w:val="0"/>
        <w:color w:val="231F20"/>
        <w:w w:val="88"/>
        <w:sz w:val="18"/>
        <w:szCs w:val="18"/>
      </w:rPr>
    </w:lvl>
    <w:lvl w:ilvl="1">
      <w:numFmt w:val="bullet"/>
      <w:lvlText w:val="•"/>
      <w:lvlJc w:val="left"/>
      <w:pPr>
        <w:ind w:left="2989" w:hanging="240"/>
      </w:pPr>
    </w:lvl>
    <w:lvl w:ilvl="2">
      <w:numFmt w:val="bullet"/>
      <w:lvlText w:val="•"/>
      <w:lvlJc w:val="left"/>
      <w:pPr>
        <w:ind w:left="3579"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1" w15:restartNumberingAfterBreak="0">
    <w:nsid w:val="00000403"/>
    <w:multiLevelType w:val="multilevel"/>
    <w:tmpl w:val="00000886"/>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2" w15:restartNumberingAfterBreak="0">
    <w:nsid w:val="00000404"/>
    <w:multiLevelType w:val="multilevel"/>
    <w:tmpl w:val="00000887"/>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3" w15:restartNumberingAfterBreak="0">
    <w:nsid w:val="00000405"/>
    <w:multiLevelType w:val="multilevel"/>
    <w:tmpl w:val="00000888"/>
    <w:lvl w:ilvl="0">
      <w:start w:val="1"/>
      <w:numFmt w:val="lowerLetter"/>
      <w:lvlText w:val="%1."/>
      <w:lvlJc w:val="left"/>
      <w:pPr>
        <w:ind w:left="2400" w:hanging="240"/>
      </w:pPr>
      <w:rPr>
        <w:rFonts w:ascii="Verdana" w:hAnsi="Verdana" w:cs="Verdana"/>
        <w:b w:val="0"/>
        <w:bCs w:val="0"/>
        <w:color w:val="231F20"/>
        <w:w w:val="88"/>
        <w:sz w:val="18"/>
        <w:szCs w:val="18"/>
      </w:rPr>
    </w:lvl>
    <w:lvl w:ilvl="1">
      <w:numFmt w:val="bullet"/>
      <w:lvlText w:val="•"/>
      <w:lvlJc w:val="left"/>
      <w:pPr>
        <w:ind w:left="2990" w:hanging="240"/>
      </w:pPr>
    </w:lvl>
    <w:lvl w:ilvl="2">
      <w:numFmt w:val="bullet"/>
      <w:lvlText w:val="•"/>
      <w:lvlJc w:val="left"/>
      <w:pPr>
        <w:ind w:left="3580" w:hanging="240"/>
      </w:pPr>
    </w:lvl>
    <w:lvl w:ilvl="3">
      <w:numFmt w:val="bullet"/>
      <w:lvlText w:val="•"/>
      <w:lvlJc w:val="left"/>
      <w:pPr>
        <w:ind w:left="4170" w:hanging="240"/>
      </w:pPr>
    </w:lvl>
    <w:lvl w:ilvl="4">
      <w:numFmt w:val="bullet"/>
      <w:lvlText w:val="•"/>
      <w:lvlJc w:val="left"/>
      <w:pPr>
        <w:ind w:left="4760" w:hanging="240"/>
      </w:pPr>
    </w:lvl>
    <w:lvl w:ilvl="5">
      <w:numFmt w:val="bullet"/>
      <w:lvlText w:val="•"/>
      <w:lvlJc w:val="left"/>
      <w:pPr>
        <w:ind w:left="5350" w:hanging="240"/>
      </w:pPr>
    </w:lvl>
    <w:lvl w:ilvl="6">
      <w:numFmt w:val="bullet"/>
      <w:lvlText w:val="•"/>
      <w:lvlJc w:val="left"/>
      <w:pPr>
        <w:ind w:left="5940" w:hanging="240"/>
      </w:pPr>
    </w:lvl>
    <w:lvl w:ilvl="7">
      <w:numFmt w:val="bullet"/>
      <w:lvlText w:val="•"/>
      <w:lvlJc w:val="left"/>
      <w:pPr>
        <w:ind w:left="6530" w:hanging="240"/>
      </w:pPr>
    </w:lvl>
    <w:lvl w:ilvl="8">
      <w:numFmt w:val="bullet"/>
      <w:lvlText w:val="•"/>
      <w:lvlJc w:val="left"/>
      <w:pPr>
        <w:ind w:left="7120" w:hanging="240"/>
      </w:pPr>
    </w:lvl>
  </w:abstractNum>
  <w:abstractNum w:abstractNumId="4" w15:restartNumberingAfterBreak="0">
    <w:nsid w:val="01682E38"/>
    <w:multiLevelType w:val="hybridMultilevel"/>
    <w:tmpl w:val="B860B546"/>
    <w:lvl w:ilvl="0" w:tplc="CBBED2D0">
      <w:start w:val="1"/>
      <w:numFmt w:val="decimal"/>
      <w:lvlText w:val="%1."/>
      <w:lvlJc w:val="left"/>
      <w:pPr>
        <w:tabs>
          <w:tab w:val="num" w:pos="720"/>
        </w:tabs>
        <w:ind w:left="720" w:hanging="360"/>
      </w:pPr>
    </w:lvl>
    <w:lvl w:ilvl="1" w:tplc="06BC9EB4" w:tentative="1">
      <w:start w:val="1"/>
      <w:numFmt w:val="decimal"/>
      <w:lvlText w:val="%2."/>
      <w:lvlJc w:val="left"/>
      <w:pPr>
        <w:tabs>
          <w:tab w:val="num" w:pos="1440"/>
        </w:tabs>
        <w:ind w:left="1440" w:hanging="360"/>
      </w:pPr>
    </w:lvl>
    <w:lvl w:ilvl="2" w:tplc="F482AFB0" w:tentative="1">
      <w:start w:val="1"/>
      <w:numFmt w:val="decimal"/>
      <w:lvlText w:val="%3."/>
      <w:lvlJc w:val="left"/>
      <w:pPr>
        <w:tabs>
          <w:tab w:val="num" w:pos="2160"/>
        </w:tabs>
        <w:ind w:left="2160" w:hanging="360"/>
      </w:pPr>
    </w:lvl>
    <w:lvl w:ilvl="3" w:tplc="A79E0D60" w:tentative="1">
      <w:start w:val="1"/>
      <w:numFmt w:val="decimal"/>
      <w:lvlText w:val="%4."/>
      <w:lvlJc w:val="left"/>
      <w:pPr>
        <w:tabs>
          <w:tab w:val="num" w:pos="2880"/>
        </w:tabs>
        <w:ind w:left="2880" w:hanging="360"/>
      </w:pPr>
    </w:lvl>
    <w:lvl w:ilvl="4" w:tplc="732A74A6" w:tentative="1">
      <w:start w:val="1"/>
      <w:numFmt w:val="decimal"/>
      <w:lvlText w:val="%5."/>
      <w:lvlJc w:val="left"/>
      <w:pPr>
        <w:tabs>
          <w:tab w:val="num" w:pos="3600"/>
        </w:tabs>
        <w:ind w:left="3600" w:hanging="360"/>
      </w:pPr>
    </w:lvl>
    <w:lvl w:ilvl="5" w:tplc="678CC686" w:tentative="1">
      <w:start w:val="1"/>
      <w:numFmt w:val="decimal"/>
      <w:lvlText w:val="%6."/>
      <w:lvlJc w:val="left"/>
      <w:pPr>
        <w:tabs>
          <w:tab w:val="num" w:pos="4320"/>
        </w:tabs>
        <w:ind w:left="4320" w:hanging="360"/>
      </w:pPr>
    </w:lvl>
    <w:lvl w:ilvl="6" w:tplc="B3DC817A" w:tentative="1">
      <w:start w:val="1"/>
      <w:numFmt w:val="decimal"/>
      <w:lvlText w:val="%7."/>
      <w:lvlJc w:val="left"/>
      <w:pPr>
        <w:tabs>
          <w:tab w:val="num" w:pos="5040"/>
        </w:tabs>
        <w:ind w:left="5040" w:hanging="360"/>
      </w:pPr>
    </w:lvl>
    <w:lvl w:ilvl="7" w:tplc="ACF25ACC" w:tentative="1">
      <w:start w:val="1"/>
      <w:numFmt w:val="decimal"/>
      <w:lvlText w:val="%8."/>
      <w:lvlJc w:val="left"/>
      <w:pPr>
        <w:tabs>
          <w:tab w:val="num" w:pos="5760"/>
        </w:tabs>
        <w:ind w:left="5760" w:hanging="360"/>
      </w:pPr>
    </w:lvl>
    <w:lvl w:ilvl="8" w:tplc="BA3AFC34" w:tentative="1">
      <w:start w:val="1"/>
      <w:numFmt w:val="decimal"/>
      <w:lvlText w:val="%9."/>
      <w:lvlJc w:val="left"/>
      <w:pPr>
        <w:tabs>
          <w:tab w:val="num" w:pos="6480"/>
        </w:tabs>
        <w:ind w:left="6480" w:hanging="360"/>
      </w:pPr>
    </w:lvl>
  </w:abstractNum>
  <w:abstractNum w:abstractNumId="5" w15:restartNumberingAfterBreak="0">
    <w:nsid w:val="053B50A0"/>
    <w:multiLevelType w:val="hybridMultilevel"/>
    <w:tmpl w:val="7CAC53F6"/>
    <w:lvl w:ilvl="0" w:tplc="1966A4CC">
      <w:start w:val="1"/>
      <w:numFmt w:val="lowerLetter"/>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6" w15:restartNumberingAfterBreak="0">
    <w:nsid w:val="060C291E"/>
    <w:multiLevelType w:val="hybridMultilevel"/>
    <w:tmpl w:val="31BA3064"/>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4C3DCB"/>
    <w:multiLevelType w:val="hybridMultilevel"/>
    <w:tmpl w:val="335EE80E"/>
    <w:lvl w:ilvl="0" w:tplc="E6529EB0">
      <w:start w:val="1"/>
      <w:numFmt w:val="decimal"/>
      <w:lvlText w:val="%1."/>
      <w:lvlJc w:val="left"/>
      <w:pPr>
        <w:ind w:left="428" w:hanging="360"/>
      </w:pPr>
      <w:rPr>
        <w:rFonts w:hint="default"/>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8" w15:restartNumberingAfterBreak="0">
    <w:nsid w:val="1CA9280A"/>
    <w:multiLevelType w:val="hybridMultilevel"/>
    <w:tmpl w:val="6F521298"/>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1E449A"/>
    <w:multiLevelType w:val="hybridMultilevel"/>
    <w:tmpl w:val="901E60C4"/>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99E4C6C"/>
    <w:multiLevelType w:val="hybridMultilevel"/>
    <w:tmpl w:val="08284180"/>
    <w:lvl w:ilvl="0" w:tplc="04090015">
      <w:start w:val="1"/>
      <w:numFmt w:val="upp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B0B7E39"/>
    <w:multiLevelType w:val="hybridMultilevel"/>
    <w:tmpl w:val="A3FEF9A4"/>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C20732F"/>
    <w:multiLevelType w:val="hybridMultilevel"/>
    <w:tmpl w:val="3D9E3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44078"/>
    <w:multiLevelType w:val="hybridMultilevel"/>
    <w:tmpl w:val="4954A5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D10F0"/>
    <w:multiLevelType w:val="hybridMultilevel"/>
    <w:tmpl w:val="ECCE6216"/>
    <w:lvl w:ilvl="0" w:tplc="58787344">
      <w:start w:val="1"/>
      <w:numFmt w:val="lowerLetter"/>
      <w:lvlText w:val="%1."/>
      <w:lvlJc w:val="left"/>
      <w:pPr>
        <w:tabs>
          <w:tab w:val="num" w:pos="1440"/>
        </w:tabs>
        <w:ind w:left="1440" w:hanging="540"/>
      </w:pPr>
      <w:rPr>
        <w:rFonts w:hint="default"/>
      </w:rPr>
    </w:lvl>
    <w:lvl w:ilvl="1" w:tplc="709C98DE">
      <w:start w:val="1"/>
      <w:numFmt w:val="decimal"/>
      <w:lvlText w:val="%2."/>
      <w:lvlJc w:val="left"/>
      <w:pPr>
        <w:tabs>
          <w:tab w:val="num" w:pos="1980"/>
        </w:tabs>
        <w:ind w:left="1980" w:hanging="360"/>
      </w:pPr>
      <w:rPr>
        <w:rFonts w:hint="default"/>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5" w15:restartNumberingAfterBreak="0">
    <w:nsid w:val="34B24016"/>
    <w:multiLevelType w:val="hybridMultilevel"/>
    <w:tmpl w:val="2F0E9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C4514"/>
    <w:multiLevelType w:val="hybridMultilevel"/>
    <w:tmpl w:val="A128E898"/>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42061"/>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717F4"/>
    <w:multiLevelType w:val="hybridMultilevel"/>
    <w:tmpl w:val="1E60B4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FF1F02"/>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84211"/>
    <w:multiLevelType w:val="hybridMultilevel"/>
    <w:tmpl w:val="8746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D02DC"/>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849F5"/>
    <w:multiLevelType w:val="hybridMultilevel"/>
    <w:tmpl w:val="A8E630AE"/>
    <w:lvl w:ilvl="0" w:tplc="1966A4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F80227"/>
    <w:multiLevelType w:val="hybridMultilevel"/>
    <w:tmpl w:val="8EFCFE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63057ED"/>
    <w:multiLevelType w:val="hybridMultilevel"/>
    <w:tmpl w:val="C924F0E6"/>
    <w:lvl w:ilvl="0" w:tplc="4148CA4A">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11"/>
  </w:num>
  <w:num w:numId="2">
    <w:abstractNumId w:val="8"/>
  </w:num>
  <w:num w:numId="3">
    <w:abstractNumId w:val="24"/>
  </w:num>
  <w:num w:numId="4">
    <w:abstractNumId w:val="10"/>
  </w:num>
  <w:num w:numId="5">
    <w:abstractNumId w:val="9"/>
  </w:num>
  <w:num w:numId="6">
    <w:abstractNumId w:val="6"/>
  </w:num>
  <w:num w:numId="7">
    <w:abstractNumId w:val="13"/>
  </w:num>
  <w:num w:numId="8">
    <w:abstractNumId w:val="15"/>
  </w:num>
  <w:num w:numId="9">
    <w:abstractNumId w:val="14"/>
  </w:num>
  <w:num w:numId="10">
    <w:abstractNumId w:val="18"/>
  </w:num>
  <w:num w:numId="11">
    <w:abstractNumId w:val="23"/>
  </w:num>
  <w:num w:numId="12">
    <w:abstractNumId w:val="12"/>
  </w:num>
  <w:num w:numId="13">
    <w:abstractNumId w:val="20"/>
  </w:num>
  <w:num w:numId="14">
    <w:abstractNumId w:val="7"/>
  </w:num>
  <w:num w:numId="15">
    <w:abstractNumId w:val="4"/>
  </w:num>
  <w:num w:numId="16">
    <w:abstractNumId w:val="21"/>
  </w:num>
  <w:num w:numId="17">
    <w:abstractNumId w:val="17"/>
  </w:num>
  <w:num w:numId="18">
    <w:abstractNumId w:val="22"/>
  </w:num>
  <w:num w:numId="19">
    <w:abstractNumId w:val="19"/>
  </w:num>
  <w:num w:numId="20">
    <w:abstractNumId w:val="5"/>
  </w:num>
  <w:num w:numId="21">
    <w:abstractNumId w:val="16"/>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DD"/>
    <w:rsid w:val="0000651C"/>
    <w:rsid w:val="00010025"/>
    <w:rsid w:val="000131A4"/>
    <w:rsid w:val="00013A88"/>
    <w:rsid w:val="000153BC"/>
    <w:rsid w:val="000164AE"/>
    <w:rsid w:val="00021BEB"/>
    <w:rsid w:val="00034CCC"/>
    <w:rsid w:val="0005239C"/>
    <w:rsid w:val="00054BB1"/>
    <w:rsid w:val="00056076"/>
    <w:rsid w:val="00060DAB"/>
    <w:rsid w:val="00064D5E"/>
    <w:rsid w:val="00066F7F"/>
    <w:rsid w:val="00075DD6"/>
    <w:rsid w:val="00091DC6"/>
    <w:rsid w:val="000A0F0A"/>
    <w:rsid w:val="000A179B"/>
    <w:rsid w:val="000C2B8E"/>
    <w:rsid w:val="000D0BD4"/>
    <w:rsid w:val="000F3EC4"/>
    <w:rsid w:val="000F46EF"/>
    <w:rsid w:val="00105E0C"/>
    <w:rsid w:val="00112527"/>
    <w:rsid w:val="001224B1"/>
    <w:rsid w:val="00123347"/>
    <w:rsid w:val="001239DB"/>
    <w:rsid w:val="00125F8B"/>
    <w:rsid w:val="0012794E"/>
    <w:rsid w:val="00136869"/>
    <w:rsid w:val="00162030"/>
    <w:rsid w:val="00163729"/>
    <w:rsid w:val="001708B9"/>
    <w:rsid w:val="001841DF"/>
    <w:rsid w:val="00187DC1"/>
    <w:rsid w:val="00195238"/>
    <w:rsid w:val="00195CE0"/>
    <w:rsid w:val="001A5CA3"/>
    <w:rsid w:val="001B39F4"/>
    <w:rsid w:val="001C4022"/>
    <w:rsid w:val="001C52CF"/>
    <w:rsid w:val="001E0AA6"/>
    <w:rsid w:val="001F36D3"/>
    <w:rsid w:val="00202C17"/>
    <w:rsid w:val="00213134"/>
    <w:rsid w:val="0022637D"/>
    <w:rsid w:val="00227174"/>
    <w:rsid w:val="00290A73"/>
    <w:rsid w:val="00292ED4"/>
    <w:rsid w:val="002B3707"/>
    <w:rsid w:val="002C4523"/>
    <w:rsid w:val="002C5F89"/>
    <w:rsid w:val="002D0EDD"/>
    <w:rsid w:val="002D1AED"/>
    <w:rsid w:val="002D2563"/>
    <w:rsid w:val="002D763D"/>
    <w:rsid w:val="002D7D77"/>
    <w:rsid w:val="002E6B51"/>
    <w:rsid w:val="002F1FBE"/>
    <w:rsid w:val="002F4E74"/>
    <w:rsid w:val="003003D5"/>
    <w:rsid w:val="00304DDC"/>
    <w:rsid w:val="00313647"/>
    <w:rsid w:val="003213B5"/>
    <w:rsid w:val="003248A6"/>
    <w:rsid w:val="00336B94"/>
    <w:rsid w:val="0036573C"/>
    <w:rsid w:val="00365812"/>
    <w:rsid w:val="003818A3"/>
    <w:rsid w:val="00383C76"/>
    <w:rsid w:val="003B5A07"/>
    <w:rsid w:val="003C2670"/>
    <w:rsid w:val="003C5054"/>
    <w:rsid w:val="003E1CD7"/>
    <w:rsid w:val="003E253F"/>
    <w:rsid w:val="003E481E"/>
    <w:rsid w:val="003F2108"/>
    <w:rsid w:val="003F337B"/>
    <w:rsid w:val="00406EE8"/>
    <w:rsid w:val="00413D99"/>
    <w:rsid w:val="0041593A"/>
    <w:rsid w:val="0041658B"/>
    <w:rsid w:val="004349AC"/>
    <w:rsid w:val="004362DE"/>
    <w:rsid w:val="004419DF"/>
    <w:rsid w:val="00443A67"/>
    <w:rsid w:val="004476FF"/>
    <w:rsid w:val="0045067D"/>
    <w:rsid w:val="0046065F"/>
    <w:rsid w:val="00461778"/>
    <w:rsid w:val="004649FF"/>
    <w:rsid w:val="00466B42"/>
    <w:rsid w:val="004757E1"/>
    <w:rsid w:val="0047648B"/>
    <w:rsid w:val="0048189A"/>
    <w:rsid w:val="00495453"/>
    <w:rsid w:val="004B39FF"/>
    <w:rsid w:val="004B40D7"/>
    <w:rsid w:val="004E5F38"/>
    <w:rsid w:val="004E7E24"/>
    <w:rsid w:val="004F14DD"/>
    <w:rsid w:val="00503F17"/>
    <w:rsid w:val="00513C1C"/>
    <w:rsid w:val="00523236"/>
    <w:rsid w:val="0052662B"/>
    <w:rsid w:val="00527556"/>
    <w:rsid w:val="00531E21"/>
    <w:rsid w:val="005328FC"/>
    <w:rsid w:val="005422F4"/>
    <w:rsid w:val="00552393"/>
    <w:rsid w:val="00560886"/>
    <w:rsid w:val="0056308F"/>
    <w:rsid w:val="00570F67"/>
    <w:rsid w:val="005734FE"/>
    <w:rsid w:val="0057365A"/>
    <w:rsid w:val="00574B61"/>
    <w:rsid w:val="00576613"/>
    <w:rsid w:val="00583317"/>
    <w:rsid w:val="0059572D"/>
    <w:rsid w:val="005957D0"/>
    <w:rsid w:val="00596B5E"/>
    <w:rsid w:val="005A13D4"/>
    <w:rsid w:val="005A4FD7"/>
    <w:rsid w:val="005B213F"/>
    <w:rsid w:val="005C6549"/>
    <w:rsid w:val="005D6CD8"/>
    <w:rsid w:val="005E2691"/>
    <w:rsid w:val="005E2D45"/>
    <w:rsid w:val="005E4BEA"/>
    <w:rsid w:val="005F0A2C"/>
    <w:rsid w:val="006018DD"/>
    <w:rsid w:val="00601D1F"/>
    <w:rsid w:val="00604299"/>
    <w:rsid w:val="006221E5"/>
    <w:rsid w:val="00627183"/>
    <w:rsid w:val="0063076B"/>
    <w:rsid w:val="00631AF3"/>
    <w:rsid w:val="0063320A"/>
    <w:rsid w:val="006554D1"/>
    <w:rsid w:val="00660ADF"/>
    <w:rsid w:val="00670D03"/>
    <w:rsid w:val="00672212"/>
    <w:rsid w:val="00674C91"/>
    <w:rsid w:val="0068277E"/>
    <w:rsid w:val="00692DE1"/>
    <w:rsid w:val="006A5282"/>
    <w:rsid w:val="006A6610"/>
    <w:rsid w:val="006B7EE4"/>
    <w:rsid w:val="006C3C06"/>
    <w:rsid w:val="006E1A71"/>
    <w:rsid w:val="006F14E3"/>
    <w:rsid w:val="006F4EB4"/>
    <w:rsid w:val="00711D91"/>
    <w:rsid w:val="00723628"/>
    <w:rsid w:val="007264F2"/>
    <w:rsid w:val="0072708F"/>
    <w:rsid w:val="00730003"/>
    <w:rsid w:val="00731BAC"/>
    <w:rsid w:val="0073624E"/>
    <w:rsid w:val="007406F8"/>
    <w:rsid w:val="007425C8"/>
    <w:rsid w:val="0075343B"/>
    <w:rsid w:val="007620C9"/>
    <w:rsid w:val="007A015F"/>
    <w:rsid w:val="007A1C03"/>
    <w:rsid w:val="007A7204"/>
    <w:rsid w:val="007B0B0A"/>
    <w:rsid w:val="007C3B82"/>
    <w:rsid w:val="007C642C"/>
    <w:rsid w:val="007D0232"/>
    <w:rsid w:val="008074DF"/>
    <w:rsid w:val="00812244"/>
    <w:rsid w:val="00813D5A"/>
    <w:rsid w:val="00824DBE"/>
    <w:rsid w:val="0083621D"/>
    <w:rsid w:val="00837429"/>
    <w:rsid w:val="00845893"/>
    <w:rsid w:val="008516D7"/>
    <w:rsid w:val="008540DE"/>
    <w:rsid w:val="00861786"/>
    <w:rsid w:val="00866630"/>
    <w:rsid w:val="00896E65"/>
    <w:rsid w:val="008A41ED"/>
    <w:rsid w:val="008A43CF"/>
    <w:rsid w:val="008B34AB"/>
    <w:rsid w:val="008D0046"/>
    <w:rsid w:val="008E551E"/>
    <w:rsid w:val="008E6017"/>
    <w:rsid w:val="008F2572"/>
    <w:rsid w:val="00900EA9"/>
    <w:rsid w:val="009129E7"/>
    <w:rsid w:val="0091383D"/>
    <w:rsid w:val="0091454E"/>
    <w:rsid w:val="009224BF"/>
    <w:rsid w:val="0092253C"/>
    <w:rsid w:val="009269B1"/>
    <w:rsid w:val="00930057"/>
    <w:rsid w:val="009416C0"/>
    <w:rsid w:val="00954F08"/>
    <w:rsid w:val="00960A91"/>
    <w:rsid w:val="00970F7E"/>
    <w:rsid w:val="0097351E"/>
    <w:rsid w:val="00976910"/>
    <w:rsid w:val="009816D1"/>
    <w:rsid w:val="00982440"/>
    <w:rsid w:val="00983090"/>
    <w:rsid w:val="00997861"/>
    <w:rsid w:val="009A7D72"/>
    <w:rsid w:val="009C2E01"/>
    <w:rsid w:val="009C56FF"/>
    <w:rsid w:val="009C61B5"/>
    <w:rsid w:val="009C6A9F"/>
    <w:rsid w:val="009C7CA2"/>
    <w:rsid w:val="009D2593"/>
    <w:rsid w:val="009D447C"/>
    <w:rsid w:val="009E434F"/>
    <w:rsid w:val="009E7DC5"/>
    <w:rsid w:val="009F3083"/>
    <w:rsid w:val="009F3278"/>
    <w:rsid w:val="009F4B03"/>
    <w:rsid w:val="00A0094D"/>
    <w:rsid w:val="00A019C8"/>
    <w:rsid w:val="00A01BE0"/>
    <w:rsid w:val="00A10CB8"/>
    <w:rsid w:val="00A20FB5"/>
    <w:rsid w:val="00A246F9"/>
    <w:rsid w:val="00A358FB"/>
    <w:rsid w:val="00A4639B"/>
    <w:rsid w:val="00A52091"/>
    <w:rsid w:val="00A56AD3"/>
    <w:rsid w:val="00A57F2C"/>
    <w:rsid w:val="00A6575C"/>
    <w:rsid w:val="00A67ADA"/>
    <w:rsid w:val="00A7286C"/>
    <w:rsid w:val="00A761C7"/>
    <w:rsid w:val="00A84B7A"/>
    <w:rsid w:val="00AB2ED1"/>
    <w:rsid w:val="00AB598A"/>
    <w:rsid w:val="00AB5D8F"/>
    <w:rsid w:val="00AC5F74"/>
    <w:rsid w:val="00AE2905"/>
    <w:rsid w:val="00AE5785"/>
    <w:rsid w:val="00AF104C"/>
    <w:rsid w:val="00AF4B0C"/>
    <w:rsid w:val="00B02EE0"/>
    <w:rsid w:val="00B31BFB"/>
    <w:rsid w:val="00B34975"/>
    <w:rsid w:val="00B40904"/>
    <w:rsid w:val="00B417CD"/>
    <w:rsid w:val="00B473F8"/>
    <w:rsid w:val="00B53028"/>
    <w:rsid w:val="00B60219"/>
    <w:rsid w:val="00B64D32"/>
    <w:rsid w:val="00B6573A"/>
    <w:rsid w:val="00B659B8"/>
    <w:rsid w:val="00B66B39"/>
    <w:rsid w:val="00B7052B"/>
    <w:rsid w:val="00B719D4"/>
    <w:rsid w:val="00B75840"/>
    <w:rsid w:val="00B81CF7"/>
    <w:rsid w:val="00B85694"/>
    <w:rsid w:val="00B93C47"/>
    <w:rsid w:val="00BA5036"/>
    <w:rsid w:val="00BB11C5"/>
    <w:rsid w:val="00BB3515"/>
    <w:rsid w:val="00BF0581"/>
    <w:rsid w:val="00BF1090"/>
    <w:rsid w:val="00BF3C10"/>
    <w:rsid w:val="00C05412"/>
    <w:rsid w:val="00C05BD3"/>
    <w:rsid w:val="00C07E48"/>
    <w:rsid w:val="00C15487"/>
    <w:rsid w:val="00C22EDA"/>
    <w:rsid w:val="00C2507E"/>
    <w:rsid w:val="00C263DC"/>
    <w:rsid w:val="00C32173"/>
    <w:rsid w:val="00C34C5C"/>
    <w:rsid w:val="00C378DD"/>
    <w:rsid w:val="00C44B20"/>
    <w:rsid w:val="00C830D3"/>
    <w:rsid w:val="00C941FF"/>
    <w:rsid w:val="00C950E5"/>
    <w:rsid w:val="00CA3BC3"/>
    <w:rsid w:val="00CB1D98"/>
    <w:rsid w:val="00CC4185"/>
    <w:rsid w:val="00CC72DD"/>
    <w:rsid w:val="00CD2B5F"/>
    <w:rsid w:val="00CD366C"/>
    <w:rsid w:val="00CF1CD0"/>
    <w:rsid w:val="00CF2072"/>
    <w:rsid w:val="00CF2AB9"/>
    <w:rsid w:val="00CF7A04"/>
    <w:rsid w:val="00D04479"/>
    <w:rsid w:val="00D04607"/>
    <w:rsid w:val="00D04C3A"/>
    <w:rsid w:val="00D07868"/>
    <w:rsid w:val="00D10BAD"/>
    <w:rsid w:val="00D10C91"/>
    <w:rsid w:val="00D21D50"/>
    <w:rsid w:val="00D23DD7"/>
    <w:rsid w:val="00D34237"/>
    <w:rsid w:val="00D3467F"/>
    <w:rsid w:val="00D348D1"/>
    <w:rsid w:val="00D34BF9"/>
    <w:rsid w:val="00D6738A"/>
    <w:rsid w:val="00D757BF"/>
    <w:rsid w:val="00D81DFB"/>
    <w:rsid w:val="00D84C61"/>
    <w:rsid w:val="00D93F60"/>
    <w:rsid w:val="00DA169A"/>
    <w:rsid w:val="00DA56F8"/>
    <w:rsid w:val="00DC1AE6"/>
    <w:rsid w:val="00DC7371"/>
    <w:rsid w:val="00DD12E3"/>
    <w:rsid w:val="00DD4F2C"/>
    <w:rsid w:val="00DD5504"/>
    <w:rsid w:val="00DE796C"/>
    <w:rsid w:val="00DF2427"/>
    <w:rsid w:val="00DF439F"/>
    <w:rsid w:val="00E04298"/>
    <w:rsid w:val="00E06162"/>
    <w:rsid w:val="00E12A2C"/>
    <w:rsid w:val="00E154CA"/>
    <w:rsid w:val="00E160CB"/>
    <w:rsid w:val="00E30323"/>
    <w:rsid w:val="00E3417C"/>
    <w:rsid w:val="00E35E74"/>
    <w:rsid w:val="00E37DF6"/>
    <w:rsid w:val="00E42537"/>
    <w:rsid w:val="00E47ACA"/>
    <w:rsid w:val="00E51041"/>
    <w:rsid w:val="00E6795B"/>
    <w:rsid w:val="00E700A9"/>
    <w:rsid w:val="00E73A13"/>
    <w:rsid w:val="00E8128E"/>
    <w:rsid w:val="00E93AC2"/>
    <w:rsid w:val="00E95A0A"/>
    <w:rsid w:val="00EA1F8C"/>
    <w:rsid w:val="00EB0944"/>
    <w:rsid w:val="00EB549A"/>
    <w:rsid w:val="00EC4795"/>
    <w:rsid w:val="00ED3053"/>
    <w:rsid w:val="00ED4919"/>
    <w:rsid w:val="00EE1012"/>
    <w:rsid w:val="00EE3D8E"/>
    <w:rsid w:val="00F05F17"/>
    <w:rsid w:val="00F070D7"/>
    <w:rsid w:val="00F241D4"/>
    <w:rsid w:val="00F24D03"/>
    <w:rsid w:val="00F26618"/>
    <w:rsid w:val="00F401A7"/>
    <w:rsid w:val="00F441EC"/>
    <w:rsid w:val="00F62B4A"/>
    <w:rsid w:val="00F67738"/>
    <w:rsid w:val="00F858BA"/>
    <w:rsid w:val="00F95510"/>
    <w:rsid w:val="00F97A9B"/>
    <w:rsid w:val="00FA0987"/>
    <w:rsid w:val="00FA39D8"/>
    <w:rsid w:val="00FA4B15"/>
    <w:rsid w:val="00FB55A1"/>
    <w:rsid w:val="00FC3632"/>
    <w:rsid w:val="00FD4914"/>
    <w:rsid w:val="00FD6658"/>
    <w:rsid w:val="00FF33B3"/>
    <w:rsid w:val="00FF6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20015"/>
  <w15:docId w15:val="{C2E6BA35-81D9-4BC3-8A6C-C48F4A39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3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72DD"/>
    <w:pPr>
      <w:jc w:val="center"/>
    </w:pPr>
    <w:rPr>
      <w:rFonts w:ascii="Arial Black" w:hAnsi="Arial Black"/>
      <w:b/>
      <w:bCs/>
      <w:sz w:val="28"/>
    </w:rPr>
  </w:style>
  <w:style w:type="paragraph" w:styleId="Header">
    <w:name w:val="header"/>
    <w:basedOn w:val="Normal"/>
    <w:link w:val="HeaderChar"/>
    <w:rsid w:val="00A358FB"/>
    <w:pPr>
      <w:tabs>
        <w:tab w:val="center" w:pos="4320"/>
        <w:tab w:val="right" w:pos="8640"/>
      </w:tabs>
    </w:pPr>
  </w:style>
  <w:style w:type="paragraph" w:styleId="Footer">
    <w:name w:val="footer"/>
    <w:basedOn w:val="Normal"/>
    <w:link w:val="FooterChar"/>
    <w:uiPriority w:val="99"/>
    <w:rsid w:val="00A358FB"/>
    <w:pPr>
      <w:tabs>
        <w:tab w:val="center" w:pos="4320"/>
        <w:tab w:val="right" w:pos="8640"/>
      </w:tabs>
    </w:pPr>
  </w:style>
  <w:style w:type="paragraph" w:styleId="BodyTextIndent2">
    <w:name w:val="Body Text Indent 2"/>
    <w:basedOn w:val="Normal"/>
    <w:rsid w:val="00513C1C"/>
    <w:pPr>
      <w:tabs>
        <w:tab w:val="left" w:pos="630"/>
        <w:tab w:val="left" w:pos="1260"/>
      </w:tabs>
      <w:ind w:left="630" w:hanging="630"/>
    </w:pPr>
    <w:rPr>
      <w:szCs w:val="20"/>
    </w:rPr>
  </w:style>
  <w:style w:type="paragraph" w:styleId="BalloonText">
    <w:name w:val="Balloon Text"/>
    <w:basedOn w:val="Normal"/>
    <w:semiHidden/>
    <w:rsid w:val="006554D1"/>
    <w:rPr>
      <w:rFonts w:ascii="Tahoma" w:hAnsi="Tahoma" w:cs="Tahoma"/>
      <w:sz w:val="16"/>
      <w:szCs w:val="16"/>
    </w:rPr>
  </w:style>
  <w:style w:type="paragraph" w:styleId="BodyTextIndent3">
    <w:name w:val="Body Text Indent 3"/>
    <w:basedOn w:val="Normal"/>
    <w:rsid w:val="00413D99"/>
    <w:pPr>
      <w:spacing w:after="120"/>
      <w:ind w:left="360"/>
    </w:pPr>
    <w:rPr>
      <w:sz w:val="16"/>
      <w:szCs w:val="16"/>
    </w:rPr>
  </w:style>
  <w:style w:type="character" w:customStyle="1" w:styleId="HeaderChar">
    <w:name w:val="Header Char"/>
    <w:basedOn w:val="DefaultParagraphFont"/>
    <w:link w:val="Header"/>
    <w:rsid w:val="00812244"/>
    <w:rPr>
      <w:sz w:val="24"/>
      <w:szCs w:val="24"/>
    </w:rPr>
  </w:style>
  <w:style w:type="table" w:styleId="TableGrid">
    <w:name w:val="Table Grid"/>
    <w:basedOn w:val="TableNormal"/>
    <w:uiPriority w:val="59"/>
    <w:rsid w:val="006B7EE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837429"/>
    <w:rPr>
      <w:color w:val="808080"/>
    </w:rPr>
  </w:style>
  <w:style w:type="character" w:customStyle="1" w:styleId="FooterChar">
    <w:name w:val="Footer Char"/>
    <w:basedOn w:val="DefaultParagraphFont"/>
    <w:link w:val="Footer"/>
    <w:uiPriority w:val="99"/>
    <w:rsid w:val="00AB5D8F"/>
    <w:rPr>
      <w:sz w:val="24"/>
      <w:szCs w:val="24"/>
    </w:rPr>
  </w:style>
  <w:style w:type="character" w:customStyle="1" w:styleId="TitleChar">
    <w:name w:val="Title Char"/>
    <w:basedOn w:val="DefaultParagraphFont"/>
    <w:link w:val="Title"/>
    <w:rsid w:val="009224BF"/>
    <w:rPr>
      <w:rFonts w:ascii="Arial Black" w:hAnsi="Arial Black"/>
      <w:b/>
      <w:bCs/>
      <w:sz w:val="28"/>
      <w:szCs w:val="24"/>
    </w:rPr>
  </w:style>
  <w:style w:type="paragraph" w:styleId="BodyText">
    <w:name w:val="Body Text"/>
    <w:basedOn w:val="Normal"/>
    <w:link w:val="BodyTextChar"/>
    <w:uiPriority w:val="99"/>
    <w:semiHidden/>
    <w:unhideWhenUsed/>
    <w:rsid w:val="007620C9"/>
    <w:pPr>
      <w:spacing w:after="120"/>
    </w:pPr>
  </w:style>
  <w:style w:type="character" w:customStyle="1" w:styleId="BodyTextChar">
    <w:name w:val="Body Text Char"/>
    <w:basedOn w:val="DefaultParagraphFont"/>
    <w:link w:val="BodyText"/>
    <w:uiPriority w:val="99"/>
    <w:semiHidden/>
    <w:rsid w:val="007620C9"/>
    <w:rPr>
      <w:sz w:val="24"/>
      <w:szCs w:val="24"/>
    </w:rPr>
  </w:style>
  <w:style w:type="paragraph" w:customStyle="1" w:styleId="TableParagraph">
    <w:name w:val="Table Paragraph"/>
    <w:basedOn w:val="Normal"/>
    <w:uiPriority w:val="1"/>
    <w:qFormat/>
    <w:rsid w:val="007620C9"/>
    <w:pPr>
      <w:autoSpaceDE w:val="0"/>
      <w:autoSpaceDN w:val="0"/>
      <w:adjustRightInd w:val="0"/>
    </w:pPr>
  </w:style>
  <w:style w:type="character" w:styleId="Hyperlink">
    <w:name w:val="Hyperlink"/>
    <w:basedOn w:val="DefaultParagraphFont"/>
    <w:uiPriority w:val="99"/>
    <w:unhideWhenUsed/>
    <w:rsid w:val="00896E65"/>
    <w:rPr>
      <w:color w:val="0000FF" w:themeColor="hyperlink"/>
      <w:u w:val="single"/>
    </w:rPr>
  </w:style>
  <w:style w:type="character" w:styleId="FollowedHyperlink">
    <w:name w:val="FollowedHyperlink"/>
    <w:basedOn w:val="DefaultParagraphFont"/>
    <w:uiPriority w:val="99"/>
    <w:semiHidden/>
    <w:unhideWhenUsed/>
    <w:rsid w:val="009C2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133825">
      <w:bodyDiv w:val="1"/>
      <w:marLeft w:val="0"/>
      <w:marRight w:val="0"/>
      <w:marTop w:val="0"/>
      <w:marBottom w:val="0"/>
      <w:divBdr>
        <w:top w:val="none" w:sz="0" w:space="0" w:color="auto"/>
        <w:left w:val="none" w:sz="0" w:space="0" w:color="auto"/>
        <w:bottom w:val="none" w:sz="0" w:space="0" w:color="auto"/>
        <w:right w:val="none" w:sz="0" w:space="0" w:color="auto"/>
      </w:divBdr>
    </w:div>
    <w:div w:id="1663310133">
      <w:bodyDiv w:val="1"/>
      <w:marLeft w:val="0"/>
      <w:marRight w:val="0"/>
      <w:marTop w:val="0"/>
      <w:marBottom w:val="0"/>
      <w:divBdr>
        <w:top w:val="none" w:sz="0" w:space="0" w:color="auto"/>
        <w:left w:val="none" w:sz="0" w:space="0" w:color="auto"/>
        <w:bottom w:val="none" w:sz="0" w:space="0" w:color="auto"/>
        <w:right w:val="none" w:sz="0" w:space="0" w:color="auto"/>
      </w:divBdr>
      <w:divsChild>
        <w:div w:id="306201907">
          <w:marLeft w:val="806"/>
          <w:marRight w:val="0"/>
          <w:marTop w:val="0"/>
          <w:marBottom w:val="0"/>
          <w:divBdr>
            <w:top w:val="none" w:sz="0" w:space="0" w:color="auto"/>
            <w:left w:val="none" w:sz="0" w:space="0" w:color="auto"/>
            <w:bottom w:val="none" w:sz="0" w:space="0" w:color="auto"/>
            <w:right w:val="none" w:sz="0" w:space="0" w:color="auto"/>
          </w:divBdr>
        </w:div>
        <w:div w:id="812068686">
          <w:marLeft w:val="806"/>
          <w:marRight w:val="0"/>
          <w:marTop w:val="0"/>
          <w:marBottom w:val="0"/>
          <w:divBdr>
            <w:top w:val="none" w:sz="0" w:space="0" w:color="auto"/>
            <w:left w:val="none" w:sz="0" w:space="0" w:color="auto"/>
            <w:bottom w:val="none" w:sz="0" w:space="0" w:color="auto"/>
            <w:right w:val="none" w:sz="0" w:space="0" w:color="auto"/>
          </w:divBdr>
        </w:div>
        <w:div w:id="60643744">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STAT 4033</vt:lpstr>
    </vt:vector>
  </TitlesOfParts>
  <Company>Rogers State University</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4033</dc:title>
  <dc:creator>Gary D Hatfield</dc:creator>
  <cp:lastModifiedBy>Hatfield, Gary</cp:lastModifiedBy>
  <cp:revision>2</cp:revision>
  <cp:lastPrinted>2019-01-11T17:50:00Z</cp:lastPrinted>
  <dcterms:created xsi:type="dcterms:W3CDTF">2020-08-30T23:47:00Z</dcterms:created>
  <dcterms:modified xsi:type="dcterms:W3CDTF">2020-08-30T23:47:00Z</dcterms:modified>
</cp:coreProperties>
</file>