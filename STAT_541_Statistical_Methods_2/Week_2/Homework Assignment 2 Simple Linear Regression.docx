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A0CF" w14:textId="77777777" w:rsidR="00E7376A" w:rsidRDefault="00E7376A" w:rsidP="00CC72DD">
      <w:pPr>
        <w:pStyle w:val="Title"/>
        <w:rPr>
          <w:rFonts w:ascii="Times New Roman" w:hAnsi="Times New Roman"/>
          <w:sz w:val="24"/>
          <w:szCs w:val="28"/>
        </w:rPr>
      </w:pPr>
    </w:p>
    <w:p w14:paraId="1CC6B437" w14:textId="0706FB7D" w:rsidR="002F4E74" w:rsidRDefault="002F4E74" w:rsidP="00CC72DD">
      <w:pPr>
        <w:pStyle w:val="Title"/>
        <w:rPr>
          <w:rFonts w:ascii="Times New Roman" w:hAnsi="Times New Roman"/>
          <w:sz w:val="24"/>
          <w:szCs w:val="28"/>
        </w:rPr>
      </w:pPr>
      <w:r>
        <w:rPr>
          <w:rFonts w:ascii="Times New Roman" w:hAnsi="Times New Roman"/>
          <w:sz w:val="24"/>
          <w:szCs w:val="28"/>
        </w:rPr>
        <w:t>STAT 441/541 Statistical Methods II</w:t>
      </w:r>
    </w:p>
    <w:p w14:paraId="0DFC7262" w14:textId="77777777" w:rsidR="00837429" w:rsidRPr="00066F7F" w:rsidRDefault="00574B61" w:rsidP="00CC72DD">
      <w:pPr>
        <w:pStyle w:val="Title"/>
        <w:rPr>
          <w:rFonts w:ascii="Times New Roman" w:hAnsi="Times New Roman"/>
          <w:sz w:val="24"/>
          <w:szCs w:val="28"/>
        </w:rPr>
      </w:pPr>
      <w:r w:rsidRPr="00066F7F">
        <w:rPr>
          <w:rFonts w:ascii="Times New Roman" w:hAnsi="Times New Roman"/>
          <w:sz w:val="24"/>
          <w:szCs w:val="28"/>
        </w:rPr>
        <w:t xml:space="preserve">Homework </w:t>
      </w:r>
      <w:r w:rsidR="004419DF" w:rsidRPr="00066F7F">
        <w:rPr>
          <w:rFonts w:ascii="Times New Roman" w:hAnsi="Times New Roman"/>
          <w:sz w:val="24"/>
          <w:szCs w:val="28"/>
        </w:rPr>
        <w:t>Assignment</w:t>
      </w:r>
      <w:r w:rsidR="00CF2072">
        <w:rPr>
          <w:rFonts w:ascii="Times New Roman" w:hAnsi="Times New Roman"/>
          <w:sz w:val="24"/>
          <w:szCs w:val="28"/>
        </w:rPr>
        <w:t xml:space="preserve"> </w:t>
      </w:r>
      <w:r w:rsidR="002D2563">
        <w:rPr>
          <w:rFonts w:ascii="Times New Roman" w:hAnsi="Times New Roman"/>
          <w:sz w:val="24"/>
          <w:szCs w:val="28"/>
        </w:rPr>
        <w:t xml:space="preserve">2 </w:t>
      </w:r>
      <w:r w:rsidR="00AB2ED1">
        <w:rPr>
          <w:rFonts w:ascii="Times New Roman" w:hAnsi="Times New Roman"/>
          <w:sz w:val="24"/>
          <w:szCs w:val="28"/>
        </w:rPr>
        <w:t>Simple Linear Regression</w:t>
      </w:r>
    </w:p>
    <w:p w14:paraId="28BCC942" w14:textId="77777777" w:rsidR="00F858BA" w:rsidRPr="00066F7F" w:rsidRDefault="00F858BA" w:rsidP="00F858BA">
      <w:pPr>
        <w:pStyle w:val="Title"/>
        <w:jc w:val="left"/>
        <w:rPr>
          <w:rFonts w:ascii="Times New Roman" w:hAnsi="Times New Roman"/>
          <w:b w:val="0"/>
          <w:sz w:val="16"/>
          <w:szCs w:val="28"/>
        </w:rPr>
      </w:pPr>
    </w:p>
    <w:p w14:paraId="6D81B088" w14:textId="77777777" w:rsidR="009129E7" w:rsidRPr="0047648B" w:rsidRDefault="009129E7" w:rsidP="009129E7">
      <w:pPr>
        <w:pStyle w:val="Title"/>
        <w:jc w:val="left"/>
        <w:rPr>
          <w:rFonts w:ascii="Times New Roman" w:hAnsi="Times New Roman"/>
          <w:sz w:val="24"/>
          <w:szCs w:val="28"/>
        </w:rPr>
      </w:pPr>
      <w:r w:rsidRPr="0047648B">
        <w:rPr>
          <w:rFonts w:ascii="Times New Roman" w:hAnsi="Times New Roman"/>
          <w:sz w:val="24"/>
          <w:szCs w:val="28"/>
        </w:rPr>
        <w:t xml:space="preserve">Submit a </w:t>
      </w:r>
      <w:r w:rsidR="00970F7E" w:rsidRPr="0047648B">
        <w:rPr>
          <w:rFonts w:ascii="Times New Roman" w:hAnsi="Times New Roman"/>
          <w:sz w:val="24"/>
          <w:szCs w:val="28"/>
        </w:rPr>
        <w:t>single pdf document to the Dropbox folder</w:t>
      </w:r>
      <w:r w:rsidR="0047648B" w:rsidRPr="0047648B">
        <w:rPr>
          <w:rFonts w:ascii="Times New Roman" w:hAnsi="Times New Roman"/>
          <w:sz w:val="24"/>
          <w:szCs w:val="28"/>
        </w:rPr>
        <w:t xml:space="preserve"> </w:t>
      </w:r>
      <w:r w:rsidR="0047648B" w:rsidRPr="0047648B">
        <w:rPr>
          <w:rFonts w:ascii="Times New Roman" w:hAnsi="Times New Roman"/>
          <w:i/>
          <w:sz w:val="24"/>
          <w:szCs w:val="28"/>
        </w:rPr>
        <w:t>Homework Assignment 2 Simple Linear Regression</w:t>
      </w:r>
      <w:r w:rsidRPr="0047648B">
        <w:rPr>
          <w:rFonts w:ascii="Times New Roman" w:hAnsi="Times New Roman"/>
          <w:sz w:val="24"/>
          <w:szCs w:val="28"/>
        </w:rPr>
        <w:t>.</w:t>
      </w:r>
    </w:p>
    <w:p w14:paraId="235E3D28" w14:textId="77777777" w:rsidR="009129E7" w:rsidRPr="00E8128E" w:rsidRDefault="009129E7" w:rsidP="009129E7">
      <w:pPr>
        <w:pStyle w:val="Title"/>
        <w:tabs>
          <w:tab w:val="left" w:pos="450"/>
        </w:tabs>
        <w:ind w:left="450" w:hanging="450"/>
        <w:jc w:val="left"/>
        <w:rPr>
          <w:rFonts w:ascii="Times New Roman" w:hAnsi="Times New Roman"/>
          <w:sz w:val="16"/>
        </w:rPr>
      </w:pPr>
    </w:p>
    <w:p w14:paraId="715CE2CC" w14:textId="77777777" w:rsidR="00A67ADA" w:rsidRPr="009C61B5" w:rsidRDefault="00E700A9" w:rsidP="003003D5">
      <w:pPr>
        <w:pStyle w:val="Title"/>
        <w:tabs>
          <w:tab w:val="left" w:pos="0"/>
        </w:tabs>
        <w:ind w:right="-36"/>
        <w:jc w:val="left"/>
        <w:rPr>
          <w:rFonts w:ascii="Times New Roman" w:hAnsi="Times New Roman"/>
          <w:sz w:val="24"/>
          <w:szCs w:val="32"/>
        </w:rPr>
      </w:pPr>
      <w:r w:rsidRPr="009C61B5">
        <w:rPr>
          <w:rFonts w:ascii="Times New Roman" w:hAnsi="Times New Roman"/>
          <w:sz w:val="24"/>
          <w:szCs w:val="32"/>
        </w:rPr>
        <w:t>Start each exercise on a new page.</w:t>
      </w:r>
      <w:r w:rsidR="00162030">
        <w:rPr>
          <w:rFonts w:ascii="Times New Roman" w:hAnsi="Times New Roman"/>
          <w:sz w:val="24"/>
          <w:szCs w:val="32"/>
        </w:rPr>
        <w:t xml:space="preserve">  </w:t>
      </w:r>
    </w:p>
    <w:p w14:paraId="13759FF4" w14:textId="77777777" w:rsidR="0047648B" w:rsidRPr="0047648B" w:rsidRDefault="0047648B" w:rsidP="0047648B">
      <w:pPr>
        <w:pStyle w:val="Title"/>
        <w:tabs>
          <w:tab w:val="left" w:pos="2880"/>
        </w:tabs>
        <w:ind w:left="2880" w:right="-36" w:hanging="2880"/>
        <w:jc w:val="left"/>
        <w:rPr>
          <w:rFonts w:ascii="Times New Roman" w:hAnsi="Times New Roman"/>
          <w:b w:val="0"/>
          <w:sz w:val="24"/>
          <w:szCs w:val="32"/>
        </w:rPr>
      </w:pPr>
    </w:p>
    <w:p w14:paraId="2286003A" w14:textId="77777777" w:rsidR="0047648B" w:rsidRDefault="0047648B" w:rsidP="0047648B">
      <w:pPr>
        <w:pStyle w:val="Title"/>
        <w:tabs>
          <w:tab w:val="left" w:pos="2880"/>
        </w:tabs>
        <w:ind w:left="2880" w:right="-36" w:hanging="2880"/>
        <w:jc w:val="left"/>
        <w:rPr>
          <w:rFonts w:ascii="Times New Roman" w:hAnsi="Times New Roman"/>
          <w:sz w:val="24"/>
          <w:szCs w:val="32"/>
        </w:rPr>
      </w:pPr>
      <w:r>
        <w:rPr>
          <w:rFonts w:ascii="Times New Roman" w:hAnsi="Times New Roman"/>
          <w:sz w:val="24"/>
          <w:szCs w:val="32"/>
        </w:rPr>
        <w:t>Note: The scenarios and data are the same as in our text.  Some questions have been modified.</w:t>
      </w:r>
    </w:p>
    <w:p w14:paraId="09C36779" w14:textId="77777777" w:rsidR="0047648B" w:rsidRPr="0047648B" w:rsidRDefault="0047648B" w:rsidP="0047648B">
      <w:pPr>
        <w:pStyle w:val="Title"/>
        <w:tabs>
          <w:tab w:val="left" w:pos="2880"/>
        </w:tabs>
        <w:ind w:left="2880" w:right="-36" w:hanging="2880"/>
        <w:jc w:val="left"/>
        <w:rPr>
          <w:rFonts w:ascii="Times New Roman" w:hAnsi="Times New Roman"/>
          <w:b w:val="0"/>
          <w:sz w:val="24"/>
          <w:szCs w:val="32"/>
        </w:rPr>
      </w:pPr>
    </w:p>
    <w:p w14:paraId="28653B7D" w14:textId="77777777" w:rsidR="00B60219" w:rsidRDefault="00FA39D8" w:rsidP="00B60219">
      <w:pPr>
        <w:pStyle w:val="Title"/>
        <w:tabs>
          <w:tab w:val="left" w:pos="2880"/>
        </w:tabs>
        <w:ind w:left="2880" w:right="-36" w:hanging="2880"/>
        <w:jc w:val="left"/>
        <w:rPr>
          <w:rFonts w:ascii="Times New Roman" w:hAnsi="Times New Roman"/>
          <w:sz w:val="24"/>
          <w:szCs w:val="32"/>
        </w:rPr>
      </w:pPr>
      <w:r>
        <w:rPr>
          <w:rFonts w:ascii="Times New Roman" w:hAnsi="Times New Roman"/>
          <w:sz w:val="24"/>
          <w:szCs w:val="32"/>
        </w:rPr>
        <w:t xml:space="preserve">  </w:t>
      </w:r>
      <w:r w:rsidR="00B60219">
        <w:rPr>
          <w:rFonts w:ascii="Times New Roman" w:hAnsi="Times New Roman"/>
          <w:sz w:val="24"/>
          <w:szCs w:val="32"/>
        </w:rPr>
        <w:t xml:space="preserve">Exercise </w:t>
      </w:r>
      <w:r w:rsidR="00E73A13">
        <w:rPr>
          <w:rFonts w:ascii="Times New Roman" w:hAnsi="Times New Roman"/>
          <w:sz w:val="24"/>
          <w:szCs w:val="32"/>
        </w:rPr>
        <w:t>11.6</w:t>
      </w:r>
    </w:p>
    <w:p w14:paraId="4EA7FC88" w14:textId="77777777" w:rsidR="0047648B" w:rsidRDefault="0047648B" w:rsidP="0047648B">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R code file: Exercise 11-6 R Code.R</w:t>
      </w:r>
    </w:p>
    <w:p w14:paraId="1D8FCA3F" w14:textId="77777777" w:rsidR="00B60219" w:rsidRDefault="00FA39D8" w:rsidP="00B60219">
      <w:pPr>
        <w:pStyle w:val="Title"/>
        <w:tabs>
          <w:tab w:val="left" w:pos="0"/>
        </w:tabs>
        <w:ind w:right="-36"/>
        <w:jc w:val="left"/>
        <w:rPr>
          <w:rFonts w:asciiTheme="minorHAnsi" w:hAnsiTheme="minorHAnsi" w:cstheme="minorHAnsi"/>
          <w:sz w:val="24"/>
          <w:szCs w:val="32"/>
        </w:rPr>
      </w:pPr>
      <w:r>
        <w:rPr>
          <w:rFonts w:ascii="Times New Roman" w:hAnsi="Times New Roman"/>
          <w:sz w:val="24"/>
          <w:szCs w:val="32"/>
        </w:rPr>
        <w:t xml:space="preserve">  </w:t>
      </w:r>
      <w:r w:rsidR="00B60219">
        <w:rPr>
          <w:rFonts w:ascii="Times New Roman" w:hAnsi="Times New Roman"/>
          <w:sz w:val="24"/>
          <w:szCs w:val="32"/>
        </w:rPr>
        <w:t xml:space="preserve">The dataset is Excel file: </w:t>
      </w:r>
      <w:r w:rsidR="00E73A13">
        <w:rPr>
          <w:rFonts w:asciiTheme="minorHAnsi" w:hAnsiTheme="minorHAnsi" w:cstheme="minorHAnsi"/>
          <w:sz w:val="24"/>
          <w:szCs w:val="32"/>
        </w:rPr>
        <w:t>ex11-6</w:t>
      </w:r>
      <w:r w:rsidR="00B60219">
        <w:rPr>
          <w:rFonts w:asciiTheme="minorHAnsi" w:hAnsiTheme="minorHAnsi" w:cstheme="minorHAnsi"/>
          <w:sz w:val="24"/>
          <w:szCs w:val="32"/>
        </w:rPr>
        <w:t>.xlsx</w:t>
      </w:r>
    </w:p>
    <w:p w14:paraId="304E8863" w14:textId="77777777" w:rsidR="001C52CF" w:rsidRPr="001C52CF" w:rsidRDefault="001C52CF" w:rsidP="00B60219">
      <w:pPr>
        <w:pStyle w:val="Title"/>
        <w:tabs>
          <w:tab w:val="left" w:pos="0"/>
        </w:tabs>
        <w:ind w:right="-36"/>
        <w:jc w:val="left"/>
        <w:rPr>
          <w:rFonts w:ascii="Times New Roman" w:hAnsi="Times New Roman"/>
          <w:b w:val="0"/>
          <w:sz w:val="24"/>
          <w:szCs w:val="32"/>
        </w:rPr>
      </w:pPr>
    </w:p>
    <w:tbl>
      <w:tblPr>
        <w:tblStyle w:val="TableGrid"/>
        <w:tblW w:w="0" w:type="auto"/>
        <w:jc w:val="center"/>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97A9B" w:rsidRPr="00F97A9B" w14:paraId="6B1DE3CB" w14:textId="77777777" w:rsidTr="00C44B20">
        <w:trPr>
          <w:jc w:val="center"/>
        </w:trPr>
        <w:tc>
          <w:tcPr>
            <w:tcW w:w="720" w:type="dxa"/>
          </w:tcPr>
          <w:p w14:paraId="4FD30BF7" w14:textId="77777777" w:rsidR="00F97A9B" w:rsidRPr="00C44B20" w:rsidRDefault="00F97A9B" w:rsidP="00C877A4">
            <w:pPr>
              <w:autoSpaceDE w:val="0"/>
              <w:autoSpaceDN w:val="0"/>
              <w:adjustRightInd w:val="0"/>
              <w:rPr>
                <w:b/>
                <w:i/>
                <w:iCs/>
                <w:szCs w:val="17"/>
              </w:rPr>
            </w:pPr>
            <w:r w:rsidRPr="00C44B20">
              <w:rPr>
                <w:b/>
                <w:i/>
                <w:iCs/>
                <w:szCs w:val="17"/>
              </w:rPr>
              <w:t>x</w:t>
            </w:r>
          </w:p>
        </w:tc>
        <w:tc>
          <w:tcPr>
            <w:tcW w:w="720" w:type="dxa"/>
          </w:tcPr>
          <w:p w14:paraId="6E7EDFF0" w14:textId="77777777" w:rsidR="00F97A9B" w:rsidRPr="00F97A9B" w:rsidRDefault="00F97A9B" w:rsidP="00C877A4">
            <w:pPr>
              <w:autoSpaceDE w:val="0"/>
              <w:autoSpaceDN w:val="0"/>
              <w:adjustRightInd w:val="0"/>
              <w:rPr>
                <w:szCs w:val="17"/>
              </w:rPr>
            </w:pPr>
            <w:r w:rsidRPr="00F97A9B">
              <w:rPr>
                <w:szCs w:val="17"/>
              </w:rPr>
              <w:t>20</w:t>
            </w:r>
          </w:p>
        </w:tc>
        <w:tc>
          <w:tcPr>
            <w:tcW w:w="720" w:type="dxa"/>
          </w:tcPr>
          <w:p w14:paraId="1461F8E5" w14:textId="77777777" w:rsidR="00F97A9B" w:rsidRPr="00F97A9B" w:rsidRDefault="00F97A9B" w:rsidP="00C877A4">
            <w:pPr>
              <w:autoSpaceDE w:val="0"/>
              <w:autoSpaceDN w:val="0"/>
              <w:adjustRightInd w:val="0"/>
              <w:rPr>
                <w:szCs w:val="17"/>
              </w:rPr>
            </w:pPr>
            <w:r w:rsidRPr="00F97A9B">
              <w:rPr>
                <w:szCs w:val="17"/>
              </w:rPr>
              <w:t>36</w:t>
            </w:r>
          </w:p>
        </w:tc>
        <w:tc>
          <w:tcPr>
            <w:tcW w:w="720" w:type="dxa"/>
          </w:tcPr>
          <w:p w14:paraId="0D9622AA" w14:textId="77777777" w:rsidR="00F97A9B" w:rsidRPr="00F97A9B" w:rsidRDefault="00F97A9B" w:rsidP="00C877A4">
            <w:pPr>
              <w:autoSpaceDE w:val="0"/>
              <w:autoSpaceDN w:val="0"/>
              <w:adjustRightInd w:val="0"/>
              <w:rPr>
                <w:szCs w:val="17"/>
              </w:rPr>
            </w:pPr>
            <w:r w:rsidRPr="00F97A9B">
              <w:rPr>
                <w:szCs w:val="17"/>
              </w:rPr>
              <w:t>50</w:t>
            </w:r>
          </w:p>
        </w:tc>
        <w:tc>
          <w:tcPr>
            <w:tcW w:w="720" w:type="dxa"/>
          </w:tcPr>
          <w:p w14:paraId="53BC9372" w14:textId="77777777" w:rsidR="00F97A9B" w:rsidRPr="00F97A9B" w:rsidRDefault="00F97A9B" w:rsidP="00C877A4">
            <w:pPr>
              <w:autoSpaceDE w:val="0"/>
              <w:autoSpaceDN w:val="0"/>
              <w:adjustRightInd w:val="0"/>
              <w:rPr>
                <w:szCs w:val="17"/>
              </w:rPr>
            </w:pPr>
            <w:r w:rsidRPr="00F97A9B">
              <w:rPr>
                <w:szCs w:val="17"/>
              </w:rPr>
              <w:t>80</w:t>
            </w:r>
          </w:p>
        </w:tc>
        <w:tc>
          <w:tcPr>
            <w:tcW w:w="720" w:type="dxa"/>
          </w:tcPr>
          <w:p w14:paraId="04716564" w14:textId="77777777" w:rsidR="00F97A9B" w:rsidRPr="00F97A9B" w:rsidRDefault="00F97A9B" w:rsidP="00C877A4">
            <w:pPr>
              <w:autoSpaceDE w:val="0"/>
              <w:autoSpaceDN w:val="0"/>
              <w:adjustRightInd w:val="0"/>
              <w:rPr>
                <w:szCs w:val="17"/>
              </w:rPr>
            </w:pPr>
            <w:r w:rsidRPr="00F97A9B">
              <w:rPr>
                <w:szCs w:val="17"/>
              </w:rPr>
              <w:t>95</w:t>
            </w:r>
          </w:p>
        </w:tc>
        <w:tc>
          <w:tcPr>
            <w:tcW w:w="720" w:type="dxa"/>
          </w:tcPr>
          <w:p w14:paraId="0D4B732A" w14:textId="77777777" w:rsidR="00F97A9B" w:rsidRPr="00F97A9B" w:rsidRDefault="00F97A9B" w:rsidP="00C877A4">
            <w:pPr>
              <w:autoSpaceDE w:val="0"/>
              <w:autoSpaceDN w:val="0"/>
              <w:adjustRightInd w:val="0"/>
              <w:rPr>
                <w:szCs w:val="17"/>
              </w:rPr>
            </w:pPr>
            <w:r w:rsidRPr="00F97A9B">
              <w:rPr>
                <w:szCs w:val="17"/>
              </w:rPr>
              <w:t>121</w:t>
            </w:r>
          </w:p>
        </w:tc>
        <w:tc>
          <w:tcPr>
            <w:tcW w:w="720" w:type="dxa"/>
          </w:tcPr>
          <w:p w14:paraId="228DD0D3" w14:textId="77777777" w:rsidR="00F97A9B" w:rsidRPr="00F97A9B" w:rsidRDefault="00F97A9B" w:rsidP="00C877A4">
            <w:pPr>
              <w:autoSpaceDE w:val="0"/>
              <w:autoSpaceDN w:val="0"/>
              <w:adjustRightInd w:val="0"/>
              <w:rPr>
                <w:szCs w:val="17"/>
              </w:rPr>
            </w:pPr>
            <w:r w:rsidRPr="00F97A9B">
              <w:rPr>
                <w:szCs w:val="17"/>
              </w:rPr>
              <w:t>85</w:t>
            </w:r>
          </w:p>
        </w:tc>
        <w:tc>
          <w:tcPr>
            <w:tcW w:w="720" w:type="dxa"/>
          </w:tcPr>
          <w:p w14:paraId="3590FBD4" w14:textId="77777777" w:rsidR="00F97A9B" w:rsidRPr="00F97A9B" w:rsidRDefault="00F97A9B" w:rsidP="00C877A4">
            <w:pPr>
              <w:autoSpaceDE w:val="0"/>
              <w:autoSpaceDN w:val="0"/>
              <w:adjustRightInd w:val="0"/>
              <w:rPr>
                <w:szCs w:val="17"/>
              </w:rPr>
            </w:pPr>
            <w:r w:rsidRPr="00F97A9B">
              <w:rPr>
                <w:szCs w:val="17"/>
              </w:rPr>
              <w:t>63</w:t>
            </w:r>
          </w:p>
        </w:tc>
        <w:tc>
          <w:tcPr>
            <w:tcW w:w="720" w:type="dxa"/>
          </w:tcPr>
          <w:p w14:paraId="1619D14E" w14:textId="77777777" w:rsidR="00F97A9B" w:rsidRPr="00F97A9B" w:rsidRDefault="00F97A9B" w:rsidP="00C877A4">
            <w:pPr>
              <w:autoSpaceDE w:val="0"/>
              <w:autoSpaceDN w:val="0"/>
              <w:adjustRightInd w:val="0"/>
              <w:rPr>
                <w:szCs w:val="17"/>
              </w:rPr>
            </w:pPr>
            <w:r w:rsidRPr="00F97A9B">
              <w:rPr>
                <w:szCs w:val="17"/>
              </w:rPr>
              <w:t>98</w:t>
            </w:r>
          </w:p>
        </w:tc>
        <w:tc>
          <w:tcPr>
            <w:tcW w:w="720" w:type="dxa"/>
          </w:tcPr>
          <w:p w14:paraId="777F5647" w14:textId="77777777" w:rsidR="00F97A9B" w:rsidRPr="00F97A9B" w:rsidRDefault="00F97A9B" w:rsidP="00C877A4">
            <w:pPr>
              <w:autoSpaceDE w:val="0"/>
              <w:autoSpaceDN w:val="0"/>
              <w:adjustRightInd w:val="0"/>
              <w:rPr>
                <w:szCs w:val="17"/>
              </w:rPr>
            </w:pPr>
            <w:r w:rsidRPr="00F97A9B">
              <w:rPr>
                <w:szCs w:val="17"/>
              </w:rPr>
              <w:t>108</w:t>
            </w:r>
          </w:p>
        </w:tc>
      </w:tr>
      <w:tr w:rsidR="00F97A9B" w:rsidRPr="00F97A9B" w14:paraId="61E3066C" w14:textId="77777777" w:rsidTr="00C44B20">
        <w:trPr>
          <w:jc w:val="center"/>
        </w:trPr>
        <w:tc>
          <w:tcPr>
            <w:tcW w:w="720" w:type="dxa"/>
          </w:tcPr>
          <w:p w14:paraId="74B8C247" w14:textId="77777777" w:rsidR="00F97A9B" w:rsidRPr="00C44B20" w:rsidRDefault="00F97A9B" w:rsidP="00C877A4">
            <w:pPr>
              <w:autoSpaceDE w:val="0"/>
              <w:autoSpaceDN w:val="0"/>
              <w:adjustRightInd w:val="0"/>
              <w:rPr>
                <w:b/>
                <w:i/>
                <w:iCs/>
                <w:szCs w:val="17"/>
              </w:rPr>
            </w:pPr>
            <w:r w:rsidRPr="00C44B20">
              <w:rPr>
                <w:b/>
                <w:i/>
                <w:iCs/>
                <w:szCs w:val="17"/>
              </w:rPr>
              <w:t>y</w:t>
            </w:r>
          </w:p>
        </w:tc>
        <w:tc>
          <w:tcPr>
            <w:tcW w:w="720" w:type="dxa"/>
          </w:tcPr>
          <w:p w14:paraId="6F020E68" w14:textId="77777777" w:rsidR="00F97A9B" w:rsidRPr="00F97A9B" w:rsidRDefault="00F97A9B" w:rsidP="00C877A4">
            <w:pPr>
              <w:autoSpaceDE w:val="0"/>
              <w:autoSpaceDN w:val="0"/>
              <w:adjustRightInd w:val="0"/>
              <w:rPr>
                <w:szCs w:val="17"/>
              </w:rPr>
            </w:pPr>
            <w:r w:rsidRPr="00F97A9B">
              <w:rPr>
                <w:szCs w:val="17"/>
              </w:rPr>
              <w:t>32</w:t>
            </w:r>
          </w:p>
        </w:tc>
        <w:tc>
          <w:tcPr>
            <w:tcW w:w="720" w:type="dxa"/>
          </w:tcPr>
          <w:p w14:paraId="3CEFAC49" w14:textId="77777777" w:rsidR="00F97A9B" w:rsidRPr="00F97A9B" w:rsidRDefault="00F97A9B" w:rsidP="00C877A4">
            <w:pPr>
              <w:autoSpaceDE w:val="0"/>
              <w:autoSpaceDN w:val="0"/>
              <w:adjustRightInd w:val="0"/>
              <w:rPr>
                <w:szCs w:val="17"/>
              </w:rPr>
            </w:pPr>
            <w:r w:rsidRPr="00F97A9B">
              <w:rPr>
                <w:szCs w:val="17"/>
              </w:rPr>
              <w:t>75</w:t>
            </w:r>
          </w:p>
        </w:tc>
        <w:tc>
          <w:tcPr>
            <w:tcW w:w="720" w:type="dxa"/>
          </w:tcPr>
          <w:p w14:paraId="51B133C7" w14:textId="77777777" w:rsidR="00F97A9B" w:rsidRPr="00F97A9B" w:rsidRDefault="00F97A9B" w:rsidP="00C877A4">
            <w:pPr>
              <w:autoSpaceDE w:val="0"/>
              <w:autoSpaceDN w:val="0"/>
              <w:adjustRightInd w:val="0"/>
              <w:rPr>
                <w:szCs w:val="17"/>
              </w:rPr>
            </w:pPr>
            <w:r w:rsidRPr="00F97A9B">
              <w:rPr>
                <w:szCs w:val="17"/>
              </w:rPr>
              <w:t>87</w:t>
            </w:r>
          </w:p>
        </w:tc>
        <w:tc>
          <w:tcPr>
            <w:tcW w:w="720" w:type="dxa"/>
          </w:tcPr>
          <w:p w14:paraId="161C292B" w14:textId="77777777" w:rsidR="00F97A9B" w:rsidRPr="00F97A9B" w:rsidRDefault="00F97A9B" w:rsidP="00C877A4">
            <w:pPr>
              <w:autoSpaceDE w:val="0"/>
              <w:autoSpaceDN w:val="0"/>
              <w:adjustRightInd w:val="0"/>
              <w:rPr>
                <w:szCs w:val="17"/>
              </w:rPr>
            </w:pPr>
            <w:r w:rsidRPr="00F97A9B">
              <w:rPr>
                <w:szCs w:val="17"/>
              </w:rPr>
              <w:t>152</w:t>
            </w:r>
          </w:p>
        </w:tc>
        <w:tc>
          <w:tcPr>
            <w:tcW w:w="720" w:type="dxa"/>
          </w:tcPr>
          <w:p w14:paraId="51642239" w14:textId="77777777" w:rsidR="00F97A9B" w:rsidRPr="00F97A9B" w:rsidRDefault="00F97A9B" w:rsidP="00C877A4">
            <w:pPr>
              <w:autoSpaceDE w:val="0"/>
              <w:autoSpaceDN w:val="0"/>
              <w:adjustRightInd w:val="0"/>
              <w:rPr>
                <w:szCs w:val="17"/>
              </w:rPr>
            </w:pPr>
            <w:r w:rsidRPr="00F97A9B">
              <w:rPr>
                <w:szCs w:val="17"/>
              </w:rPr>
              <w:t>195</w:t>
            </w:r>
          </w:p>
        </w:tc>
        <w:tc>
          <w:tcPr>
            <w:tcW w:w="720" w:type="dxa"/>
          </w:tcPr>
          <w:p w14:paraId="0981C91D" w14:textId="77777777" w:rsidR="00F97A9B" w:rsidRPr="00F97A9B" w:rsidRDefault="00F97A9B" w:rsidP="00C877A4">
            <w:pPr>
              <w:autoSpaceDE w:val="0"/>
              <w:autoSpaceDN w:val="0"/>
              <w:adjustRightInd w:val="0"/>
              <w:rPr>
                <w:szCs w:val="17"/>
              </w:rPr>
            </w:pPr>
            <w:r w:rsidRPr="00F97A9B">
              <w:rPr>
                <w:szCs w:val="17"/>
              </w:rPr>
              <w:t>274</w:t>
            </w:r>
          </w:p>
        </w:tc>
        <w:tc>
          <w:tcPr>
            <w:tcW w:w="720" w:type="dxa"/>
          </w:tcPr>
          <w:p w14:paraId="530D204C" w14:textId="77777777" w:rsidR="00F97A9B" w:rsidRPr="00F97A9B" w:rsidRDefault="00F97A9B" w:rsidP="00C877A4">
            <w:pPr>
              <w:autoSpaceDE w:val="0"/>
              <w:autoSpaceDN w:val="0"/>
              <w:adjustRightInd w:val="0"/>
              <w:rPr>
                <w:szCs w:val="17"/>
              </w:rPr>
            </w:pPr>
            <w:r w:rsidRPr="00F97A9B">
              <w:rPr>
                <w:szCs w:val="17"/>
              </w:rPr>
              <w:t>184</w:t>
            </w:r>
          </w:p>
        </w:tc>
        <w:tc>
          <w:tcPr>
            <w:tcW w:w="720" w:type="dxa"/>
          </w:tcPr>
          <w:p w14:paraId="399CD761" w14:textId="77777777" w:rsidR="00F97A9B" w:rsidRPr="00F97A9B" w:rsidRDefault="00F97A9B" w:rsidP="00C877A4">
            <w:pPr>
              <w:autoSpaceDE w:val="0"/>
              <w:autoSpaceDN w:val="0"/>
              <w:adjustRightInd w:val="0"/>
              <w:rPr>
                <w:szCs w:val="17"/>
              </w:rPr>
            </w:pPr>
            <w:r w:rsidRPr="00F97A9B">
              <w:rPr>
                <w:szCs w:val="17"/>
              </w:rPr>
              <w:t>123</w:t>
            </w:r>
          </w:p>
        </w:tc>
        <w:tc>
          <w:tcPr>
            <w:tcW w:w="720" w:type="dxa"/>
          </w:tcPr>
          <w:p w14:paraId="50FF80ED" w14:textId="77777777" w:rsidR="00F97A9B" w:rsidRPr="00F97A9B" w:rsidRDefault="00F97A9B" w:rsidP="00C877A4">
            <w:pPr>
              <w:autoSpaceDE w:val="0"/>
              <w:autoSpaceDN w:val="0"/>
              <w:adjustRightInd w:val="0"/>
              <w:rPr>
                <w:szCs w:val="17"/>
              </w:rPr>
            </w:pPr>
            <w:r w:rsidRPr="00F97A9B">
              <w:rPr>
                <w:szCs w:val="17"/>
              </w:rPr>
              <w:t>136</w:t>
            </w:r>
          </w:p>
        </w:tc>
        <w:tc>
          <w:tcPr>
            <w:tcW w:w="720" w:type="dxa"/>
          </w:tcPr>
          <w:p w14:paraId="7501D205" w14:textId="77777777" w:rsidR="00F97A9B" w:rsidRPr="00F97A9B" w:rsidRDefault="00F97A9B" w:rsidP="00C877A4">
            <w:pPr>
              <w:autoSpaceDE w:val="0"/>
              <w:autoSpaceDN w:val="0"/>
              <w:adjustRightInd w:val="0"/>
              <w:rPr>
                <w:szCs w:val="17"/>
              </w:rPr>
            </w:pPr>
            <w:r w:rsidRPr="00F97A9B">
              <w:rPr>
                <w:szCs w:val="17"/>
              </w:rPr>
              <w:t>203</w:t>
            </w:r>
          </w:p>
        </w:tc>
      </w:tr>
    </w:tbl>
    <w:p w14:paraId="5D7A39C5" w14:textId="77777777" w:rsidR="00F97A9B" w:rsidRDefault="00F97A9B" w:rsidP="00F97A9B">
      <w:pPr>
        <w:autoSpaceDE w:val="0"/>
        <w:autoSpaceDN w:val="0"/>
        <w:adjustRightInd w:val="0"/>
        <w:rPr>
          <w:color w:val="231F20"/>
          <w:w w:val="95"/>
        </w:rPr>
      </w:pPr>
    </w:p>
    <w:p w14:paraId="350720EB" w14:textId="08CCF9E9" w:rsidR="00F97A9B" w:rsidRDefault="00F97A9B" w:rsidP="00BA4BEC">
      <w:pPr>
        <w:pStyle w:val="Title"/>
        <w:numPr>
          <w:ilvl w:val="0"/>
          <w:numId w:val="26"/>
        </w:numPr>
        <w:tabs>
          <w:tab w:val="left" w:pos="450"/>
        </w:tabs>
        <w:ind w:right="-36"/>
        <w:jc w:val="left"/>
        <w:rPr>
          <w:rFonts w:ascii="Times New Roman" w:hAnsi="Times New Roman"/>
          <w:b w:val="0"/>
          <w:sz w:val="24"/>
          <w:szCs w:val="32"/>
        </w:rPr>
      </w:pPr>
      <w:r w:rsidRPr="00731BAC">
        <w:rPr>
          <w:rFonts w:ascii="Times New Roman" w:hAnsi="Times New Roman"/>
          <w:b w:val="0"/>
          <w:sz w:val="24"/>
          <w:szCs w:val="32"/>
        </w:rPr>
        <w:t xml:space="preserve">Construct, or paste plot from R output, the data on a scatterplot and describe the relationship between </w:t>
      </w:r>
      <w:r w:rsidRPr="00731BAC">
        <w:rPr>
          <w:rFonts w:ascii="Times New Roman" w:hAnsi="Times New Roman"/>
          <w:b w:val="0"/>
          <w:i/>
          <w:sz w:val="24"/>
          <w:szCs w:val="32"/>
        </w:rPr>
        <w:t>x</w:t>
      </w:r>
      <w:r w:rsidRPr="00731BAC">
        <w:rPr>
          <w:rFonts w:ascii="Times New Roman" w:hAnsi="Times New Roman"/>
          <w:b w:val="0"/>
          <w:sz w:val="24"/>
          <w:szCs w:val="32"/>
        </w:rPr>
        <w:t xml:space="preserve"> and </w:t>
      </w:r>
      <w:r w:rsidRPr="00731BAC">
        <w:rPr>
          <w:rFonts w:ascii="Times New Roman" w:hAnsi="Times New Roman"/>
          <w:b w:val="0"/>
          <w:i/>
          <w:sz w:val="24"/>
          <w:szCs w:val="32"/>
        </w:rPr>
        <w:t>y</w:t>
      </w:r>
      <w:r w:rsidRPr="00731BAC">
        <w:rPr>
          <w:rFonts w:ascii="Times New Roman" w:hAnsi="Times New Roman"/>
          <w:b w:val="0"/>
          <w:sz w:val="24"/>
          <w:szCs w:val="32"/>
        </w:rPr>
        <w:t>.</w:t>
      </w:r>
    </w:p>
    <w:p w14:paraId="3A9C118C" w14:textId="113BFA81" w:rsidR="00BA4BEC" w:rsidRDefault="004C2411" w:rsidP="00BA4BEC">
      <w:pPr>
        <w:pStyle w:val="Title"/>
        <w:tabs>
          <w:tab w:val="left" w:pos="450"/>
        </w:tabs>
        <w:ind w:left="456" w:right="-36"/>
        <w:jc w:val="left"/>
        <w:rPr>
          <w:rFonts w:ascii="Times New Roman" w:hAnsi="Times New Roman"/>
          <w:b w:val="0"/>
          <w:sz w:val="24"/>
          <w:szCs w:val="32"/>
        </w:rPr>
      </w:pPr>
      <w:r w:rsidRPr="005B7AB4">
        <w:rPr>
          <w:noProof/>
        </w:rPr>
        <w:drawing>
          <wp:inline distT="0" distB="0" distL="0" distR="0" wp14:anchorId="4505F251" wp14:editId="102DE3E5">
            <wp:extent cx="3800310" cy="38855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5835" cy="3891222"/>
                    </a:xfrm>
                    <a:prstGeom prst="rect">
                      <a:avLst/>
                    </a:prstGeom>
                  </pic:spPr>
                </pic:pic>
              </a:graphicData>
            </a:graphic>
          </wp:inline>
        </w:drawing>
      </w:r>
    </w:p>
    <w:p w14:paraId="7D38E2C5" w14:textId="77777777" w:rsidR="00BA4BEC" w:rsidRDefault="00BA4BEC" w:rsidP="00BA4BEC">
      <w:pPr>
        <w:pStyle w:val="Title"/>
        <w:tabs>
          <w:tab w:val="left" w:pos="450"/>
        </w:tabs>
        <w:ind w:left="456" w:right="-36"/>
        <w:jc w:val="left"/>
        <w:rPr>
          <w:rFonts w:ascii="Times New Roman" w:hAnsi="Times New Roman"/>
          <w:b w:val="0"/>
          <w:sz w:val="24"/>
          <w:szCs w:val="32"/>
        </w:rPr>
      </w:pPr>
    </w:p>
    <w:p w14:paraId="7ED7548E" w14:textId="62ABD97F" w:rsidR="00BA4BEC" w:rsidRPr="00731BAC" w:rsidRDefault="00BA4BEC" w:rsidP="00BA4BE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 xml:space="preserve">Figure above shows the relation between x and y. The relation between x and y is almost linear which means increase in x will lead to increase in y linearly and they make the resultant relation can be expressed as a straight line. </w:t>
      </w:r>
    </w:p>
    <w:p w14:paraId="6D86B5DA" w14:textId="77777777" w:rsidR="00F97A9B" w:rsidRPr="00731BAC" w:rsidRDefault="00F97A9B" w:rsidP="00731BAC">
      <w:pPr>
        <w:pStyle w:val="Title"/>
        <w:tabs>
          <w:tab w:val="left" w:pos="450"/>
        </w:tabs>
        <w:ind w:left="450" w:right="-36" w:hanging="450"/>
        <w:jc w:val="left"/>
        <w:rPr>
          <w:rFonts w:ascii="Times New Roman" w:hAnsi="Times New Roman"/>
          <w:b w:val="0"/>
          <w:sz w:val="24"/>
          <w:szCs w:val="32"/>
        </w:rPr>
      </w:pPr>
    </w:p>
    <w:p w14:paraId="63FB6E45" w14:textId="77777777" w:rsidR="00F97A9B" w:rsidRPr="00731BAC" w:rsidRDefault="00F97A9B" w:rsidP="00731BAC">
      <w:pPr>
        <w:pStyle w:val="Title"/>
        <w:tabs>
          <w:tab w:val="left" w:pos="450"/>
        </w:tabs>
        <w:ind w:left="450" w:right="-36" w:hanging="450"/>
        <w:jc w:val="left"/>
        <w:rPr>
          <w:rFonts w:ascii="Times New Roman" w:hAnsi="Times New Roman"/>
          <w:b w:val="0"/>
          <w:sz w:val="24"/>
          <w:szCs w:val="32"/>
        </w:rPr>
      </w:pPr>
    </w:p>
    <w:p w14:paraId="3FC2337E" w14:textId="4FC84466" w:rsidR="00F97A9B" w:rsidRDefault="00F97A9B" w:rsidP="00BA4BEC">
      <w:pPr>
        <w:pStyle w:val="Title"/>
        <w:numPr>
          <w:ilvl w:val="0"/>
          <w:numId w:val="26"/>
        </w:numPr>
        <w:tabs>
          <w:tab w:val="left" w:pos="450"/>
        </w:tabs>
        <w:ind w:right="-36"/>
        <w:jc w:val="left"/>
        <w:rPr>
          <w:rFonts w:ascii="Times New Roman" w:hAnsi="Times New Roman"/>
          <w:b w:val="0"/>
          <w:sz w:val="24"/>
          <w:szCs w:val="32"/>
        </w:rPr>
      </w:pPr>
      <w:r w:rsidRPr="00731BAC">
        <w:rPr>
          <w:rFonts w:ascii="Times New Roman" w:hAnsi="Times New Roman"/>
          <w:b w:val="0"/>
          <w:sz w:val="24"/>
          <w:szCs w:val="32"/>
        </w:rPr>
        <w:t xml:space="preserve">Paste the Coefficient Table from R output for the least-squares prediction and give the </w:t>
      </w:r>
      <w:r w:rsidR="00731BAC">
        <w:rPr>
          <w:rFonts w:ascii="Times New Roman" w:hAnsi="Times New Roman"/>
          <w:b w:val="0"/>
          <w:sz w:val="24"/>
          <w:szCs w:val="32"/>
        </w:rPr>
        <w:t xml:space="preserve">estimated linear regression model </w:t>
      </w:r>
      <m:oMath>
        <m:acc>
          <m:accPr>
            <m:ctrlPr>
              <w:rPr>
                <w:rFonts w:ascii="Cambria Math" w:hAnsi="Cambria Math"/>
                <w:b w:val="0"/>
                <w:i/>
                <w:sz w:val="24"/>
                <w:szCs w:val="32"/>
              </w:rPr>
            </m:ctrlPr>
          </m:accPr>
          <m:e>
            <m:r>
              <m:rPr>
                <m:sty m:val="bi"/>
              </m:rPr>
              <w:rPr>
                <w:rFonts w:ascii="Cambria Math" w:hAnsi="Cambria Math"/>
                <w:sz w:val="24"/>
                <w:szCs w:val="32"/>
              </w:rPr>
              <m:t>y</m:t>
            </m:r>
          </m:e>
        </m:acc>
        <m:r>
          <m:rPr>
            <m:sty m:val="bi"/>
          </m:rPr>
          <w:rPr>
            <w:rFonts w:ascii="Cambria Math" w:hAnsi="Cambria Math"/>
            <w:sz w:val="24"/>
            <w:szCs w:val="32"/>
          </w:rPr>
          <m:t>=</m:t>
        </m:r>
        <m:sSub>
          <m:sSubPr>
            <m:ctrlPr>
              <w:rPr>
                <w:rFonts w:ascii="Cambria Math" w:hAnsi="Cambria Math"/>
                <w:b w:val="0"/>
                <w:i/>
                <w:sz w:val="24"/>
                <w:szCs w:val="32"/>
              </w:rPr>
            </m:ctrlPr>
          </m:sSubPr>
          <m:e>
            <m:acc>
              <m:accPr>
                <m:ctrlPr>
                  <w:rPr>
                    <w:rFonts w:ascii="Cambria Math" w:hAnsi="Cambria Math"/>
                    <w:b w:val="0"/>
                    <w:i/>
                    <w:sz w:val="24"/>
                    <w:szCs w:val="32"/>
                  </w:rPr>
                </m:ctrlPr>
              </m:accPr>
              <m:e>
                <m:r>
                  <m:rPr>
                    <m:sty m:val="bi"/>
                  </m:rPr>
                  <w:rPr>
                    <w:rFonts w:ascii="Cambria Math" w:hAnsi="Cambria Math"/>
                    <w:sz w:val="24"/>
                    <w:szCs w:val="32"/>
                  </w:rPr>
                  <m:t>β</m:t>
                </m:r>
              </m:e>
            </m:acc>
          </m:e>
          <m:sub>
            <m:r>
              <m:rPr>
                <m:sty m:val="bi"/>
              </m:rPr>
              <w:rPr>
                <w:rFonts w:ascii="Cambria Math" w:hAnsi="Cambria Math"/>
                <w:sz w:val="24"/>
                <w:szCs w:val="32"/>
              </w:rPr>
              <m:t>0</m:t>
            </m:r>
          </m:sub>
        </m:sSub>
        <m:r>
          <m:rPr>
            <m:sty m:val="bi"/>
          </m:rPr>
          <w:rPr>
            <w:rFonts w:ascii="Cambria Math" w:hAnsi="Cambria Math"/>
            <w:sz w:val="24"/>
            <w:szCs w:val="32"/>
          </w:rPr>
          <m:t>+</m:t>
        </m:r>
        <m:sSub>
          <m:sSubPr>
            <m:ctrlPr>
              <w:rPr>
                <w:rFonts w:ascii="Cambria Math" w:hAnsi="Cambria Math"/>
                <w:b w:val="0"/>
                <w:i/>
                <w:sz w:val="24"/>
                <w:szCs w:val="32"/>
              </w:rPr>
            </m:ctrlPr>
          </m:sSubPr>
          <m:e>
            <m:acc>
              <m:accPr>
                <m:ctrlPr>
                  <w:rPr>
                    <w:rFonts w:ascii="Cambria Math" w:hAnsi="Cambria Math"/>
                    <w:b w:val="0"/>
                    <w:i/>
                    <w:sz w:val="24"/>
                    <w:szCs w:val="32"/>
                  </w:rPr>
                </m:ctrlPr>
              </m:accPr>
              <m:e>
                <m:r>
                  <m:rPr>
                    <m:sty m:val="bi"/>
                  </m:rPr>
                  <w:rPr>
                    <w:rFonts w:ascii="Cambria Math" w:hAnsi="Cambria Math"/>
                    <w:sz w:val="24"/>
                    <w:szCs w:val="32"/>
                  </w:rPr>
                  <m:t>β</m:t>
                </m:r>
              </m:e>
            </m:acc>
          </m:e>
          <m:sub>
            <m:r>
              <m:rPr>
                <m:sty m:val="bi"/>
              </m:rPr>
              <w:rPr>
                <w:rFonts w:ascii="Cambria Math" w:hAnsi="Cambria Math"/>
                <w:sz w:val="24"/>
                <w:szCs w:val="32"/>
              </w:rPr>
              <m:t>1</m:t>
            </m:r>
          </m:sub>
        </m:sSub>
        <m:r>
          <m:rPr>
            <m:sty m:val="bi"/>
          </m:rPr>
          <w:rPr>
            <w:rFonts w:ascii="Cambria Math" w:hAnsi="Cambria Math"/>
            <w:sz w:val="24"/>
            <w:szCs w:val="32"/>
          </w:rPr>
          <m:t>x</m:t>
        </m:r>
      </m:oMath>
      <w:r w:rsidRPr="00731BAC">
        <w:rPr>
          <w:rFonts w:ascii="Times New Roman" w:hAnsi="Times New Roman"/>
          <w:b w:val="0"/>
          <w:sz w:val="24"/>
          <w:szCs w:val="32"/>
        </w:rPr>
        <w:t>.</w:t>
      </w:r>
      <w:r w:rsidR="00D04C3A">
        <w:rPr>
          <w:rFonts w:ascii="Times New Roman" w:hAnsi="Times New Roman"/>
          <w:b w:val="0"/>
          <w:sz w:val="24"/>
          <w:szCs w:val="32"/>
        </w:rPr>
        <w:t xml:space="preserve"> (Rewrite this equation and plug in the estimated values of the intercept and slope.)</w:t>
      </w:r>
    </w:p>
    <w:p w14:paraId="75516CCF" w14:textId="50F4D8FE" w:rsidR="00BA4BEC" w:rsidRDefault="00BA4BEC" w:rsidP="00BA4BEC">
      <w:pPr>
        <w:pStyle w:val="Title"/>
        <w:tabs>
          <w:tab w:val="left" w:pos="450"/>
        </w:tabs>
        <w:ind w:right="-36"/>
        <w:jc w:val="left"/>
        <w:rPr>
          <w:rFonts w:ascii="Times New Roman" w:hAnsi="Times New Roman"/>
          <w:b w:val="0"/>
          <w:sz w:val="24"/>
          <w:szCs w:val="32"/>
        </w:rPr>
      </w:pPr>
    </w:p>
    <w:p w14:paraId="1DE1A9CB" w14:textId="77777777" w:rsidR="000B5536" w:rsidRPr="000B5536" w:rsidRDefault="000B5536" w:rsidP="000B5536">
      <w:pPr>
        <w:pStyle w:val="Title"/>
        <w:tabs>
          <w:tab w:val="left" w:pos="450"/>
        </w:tabs>
        <w:ind w:right="-36"/>
        <w:rPr>
          <w:rFonts w:ascii="Times New Roman" w:hAnsi="Times New Roman"/>
          <w:b w:val="0"/>
          <w:sz w:val="24"/>
          <w:szCs w:val="32"/>
        </w:rPr>
      </w:pPr>
    </w:p>
    <w:p w14:paraId="753B82A5" w14:textId="77777777" w:rsidR="000B5536" w:rsidRPr="000B5536" w:rsidRDefault="000B5536" w:rsidP="000B5536">
      <w:pPr>
        <w:pStyle w:val="Title"/>
        <w:tabs>
          <w:tab w:val="left" w:pos="450"/>
        </w:tabs>
        <w:ind w:right="-36"/>
        <w:jc w:val="left"/>
        <w:rPr>
          <w:rFonts w:ascii="Times New Roman" w:hAnsi="Times New Roman"/>
          <w:b w:val="0"/>
          <w:sz w:val="24"/>
          <w:szCs w:val="32"/>
        </w:rPr>
      </w:pPr>
      <w:r w:rsidRPr="000B5536">
        <w:rPr>
          <w:rFonts w:ascii="Times New Roman" w:hAnsi="Times New Roman"/>
          <w:b w:val="0"/>
          <w:sz w:val="24"/>
          <w:szCs w:val="32"/>
        </w:rPr>
        <w:t>Coefficients:</w:t>
      </w:r>
    </w:p>
    <w:p w14:paraId="070FF319" w14:textId="5288E5F4" w:rsidR="000B5536" w:rsidRPr="000B5536" w:rsidRDefault="000B5536" w:rsidP="000B5536">
      <w:pPr>
        <w:pStyle w:val="Title"/>
        <w:tabs>
          <w:tab w:val="left" w:pos="450"/>
        </w:tabs>
        <w:ind w:right="-36"/>
        <w:rPr>
          <w:rFonts w:ascii="Times New Roman" w:hAnsi="Times New Roman"/>
          <w:b w:val="0"/>
          <w:sz w:val="24"/>
          <w:szCs w:val="32"/>
        </w:rPr>
      </w:pPr>
      <w:r w:rsidRPr="000B5536">
        <w:rPr>
          <w:rFonts w:ascii="Times New Roman" w:hAnsi="Times New Roman"/>
          <w:b w:val="0"/>
          <w:sz w:val="24"/>
          <w:szCs w:val="32"/>
        </w:rPr>
        <w:t xml:space="preserve">Estimate Std. Error t value Pr(&gt;|t|)    </w:t>
      </w:r>
    </w:p>
    <w:p w14:paraId="09EDC301" w14:textId="77777777" w:rsidR="000B5536" w:rsidRPr="000B5536" w:rsidRDefault="000B5536" w:rsidP="000B5536">
      <w:pPr>
        <w:pStyle w:val="Title"/>
        <w:tabs>
          <w:tab w:val="left" w:pos="450"/>
        </w:tabs>
        <w:ind w:right="-36"/>
        <w:rPr>
          <w:rFonts w:ascii="Times New Roman" w:hAnsi="Times New Roman"/>
          <w:b w:val="0"/>
          <w:sz w:val="24"/>
          <w:szCs w:val="32"/>
        </w:rPr>
      </w:pPr>
      <w:r w:rsidRPr="000B5536">
        <w:rPr>
          <w:rFonts w:ascii="Times New Roman" w:hAnsi="Times New Roman"/>
          <w:b w:val="0"/>
          <w:sz w:val="24"/>
          <w:szCs w:val="32"/>
        </w:rPr>
        <w:t xml:space="preserve">(Intercept)  -9.6627    20.9454  -0.461    0.657    </w:t>
      </w:r>
    </w:p>
    <w:p w14:paraId="015EA455" w14:textId="77777777" w:rsidR="000B5536" w:rsidRPr="000B5536" w:rsidRDefault="000B5536" w:rsidP="000B5536">
      <w:pPr>
        <w:pStyle w:val="Title"/>
        <w:tabs>
          <w:tab w:val="left" w:pos="450"/>
        </w:tabs>
        <w:ind w:right="-36"/>
        <w:rPr>
          <w:rFonts w:ascii="Times New Roman" w:hAnsi="Times New Roman"/>
          <w:b w:val="0"/>
          <w:sz w:val="24"/>
          <w:szCs w:val="32"/>
        </w:rPr>
      </w:pPr>
      <w:r w:rsidRPr="000B5536">
        <w:rPr>
          <w:rFonts w:ascii="Times New Roman" w:hAnsi="Times New Roman"/>
          <w:b w:val="0"/>
          <w:sz w:val="24"/>
          <w:szCs w:val="32"/>
        </w:rPr>
        <w:t>x             2.0604     0.2564   8.035 4.23e-05 ***</w:t>
      </w:r>
    </w:p>
    <w:p w14:paraId="5C355D3E" w14:textId="4A81BB96" w:rsidR="00BA4BEC" w:rsidRDefault="00BA4BEC" w:rsidP="000B5536">
      <w:pPr>
        <w:pStyle w:val="Title"/>
        <w:tabs>
          <w:tab w:val="left" w:pos="450"/>
        </w:tabs>
        <w:ind w:right="-36"/>
        <w:jc w:val="left"/>
        <w:rPr>
          <w:rFonts w:ascii="Times New Roman" w:hAnsi="Times New Roman"/>
          <w:b w:val="0"/>
          <w:sz w:val="24"/>
          <w:szCs w:val="32"/>
        </w:rPr>
      </w:pPr>
    </w:p>
    <w:p w14:paraId="183E4E3B" w14:textId="2994AF79" w:rsidR="00731BAC" w:rsidRDefault="000B5536" w:rsidP="000B5536">
      <w:pPr>
        <w:pStyle w:val="Title"/>
        <w:tabs>
          <w:tab w:val="left" w:pos="450"/>
        </w:tabs>
        <w:ind w:left="450" w:right="-36" w:hanging="450"/>
        <w:rPr>
          <w:rFonts w:ascii="Times New Roman" w:hAnsi="Times New Roman"/>
          <w:b w:val="0"/>
          <w:sz w:val="24"/>
          <w:szCs w:val="32"/>
        </w:rPr>
      </w:pPr>
      <m:oMath>
        <m:acc>
          <m:accPr>
            <m:ctrlPr>
              <w:rPr>
                <w:rFonts w:ascii="Cambria Math" w:hAnsi="Cambria Math"/>
                <w:b w:val="0"/>
                <w:i/>
                <w:sz w:val="24"/>
                <w:szCs w:val="32"/>
                <w:highlight w:val="yellow"/>
              </w:rPr>
            </m:ctrlPr>
          </m:accPr>
          <m:e>
            <m:r>
              <m:rPr>
                <m:sty m:val="bi"/>
              </m:rPr>
              <w:rPr>
                <w:rFonts w:ascii="Cambria Math" w:hAnsi="Cambria Math"/>
                <w:sz w:val="24"/>
                <w:szCs w:val="32"/>
                <w:highlight w:val="yellow"/>
              </w:rPr>
              <m:t>y</m:t>
            </m:r>
          </m:e>
        </m:acc>
        <m:r>
          <m:rPr>
            <m:sty m:val="bi"/>
          </m:rPr>
          <w:rPr>
            <w:rFonts w:ascii="Cambria Math" w:hAnsi="Cambria Math"/>
            <w:sz w:val="24"/>
            <w:szCs w:val="32"/>
            <w:highlight w:val="yellow"/>
          </w:rPr>
          <m:t>=</m:t>
        </m:r>
        <m:r>
          <w:rPr>
            <w:rFonts w:ascii="Cambria Math" w:hAnsi="Cambria Math"/>
            <w:sz w:val="24"/>
            <w:szCs w:val="32"/>
            <w:highlight w:val="yellow"/>
          </w:rPr>
          <m:t>-9.6627</m:t>
        </m:r>
        <m:r>
          <m:rPr>
            <m:sty m:val="bi"/>
          </m:rPr>
          <w:rPr>
            <w:rFonts w:ascii="Cambria Math" w:hAnsi="Cambria Math"/>
            <w:sz w:val="24"/>
            <w:szCs w:val="32"/>
            <w:highlight w:val="yellow"/>
          </w:rPr>
          <m:t>+</m:t>
        </m:r>
        <m:r>
          <w:rPr>
            <w:rFonts w:ascii="Cambria Math" w:hAnsi="Cambria Math"/>
            <w:sz w:val="24"/>
            <w:szCs w:val="32"/>
            <w:highlight w:val="yellow"/>
          </w:rPr>
          <m:t>2.0604</m:t>
        </m:r>
        <m:r>
          <m:rPr>
            <m:sty m:val="bi"/>
          </m:rPr>
          <w:rPr>
            <w:rFonts w:ascii="Cambria Math" w:hAnsi="Cambria Math"/>
            <w:sz w:val="24"/>
            <w:szCs w:val="32"/>
            <w:highlight w:val="yellow"/>
          </w:rPr>
          <m:t>x</m:t>
        </m:r>
      </m:oMath>
      <w:r w:rsidRPr="000B5536">
        <w:rPr>
          <w:rFonts w:ascii="Times New Roman" w:hAnsi="Times New Roman"/>
          <w:b w:val="0"/>
          <w:sz w:val="24"/>
          <w:szCs w:val="32"/>
          <w:highlight w:val="yellow"/>
        </w:rPr>
        <w:t>.</w:t>
      </w:r>
    </w:p>
    <w:p w14:paraId="294BDEAA" w14:textId="77777777" w:rsidR="00731BAC" w:rsidRDefault="00731BAC" w:rsidP="00731BAC">
      <w:pPr>
        <w:pStyle w:val="Title"/>
        <w:tabs>
          <w:tab w:val="left" w:pos="450"/>
        </w:tabs>
        <w:ind w:left="450" w:right="-36" w:hanging="450"/>
        <w:jc w:val="left"/>
        <w:rPr>
          <w:rFonts w:ascii="Times New Roman" w:hAnsi="Times New Roman"/>
          <w:b w:val="0"/>
          <w:sz w:val="24"/>
          <w:szCs w:val="32"/>
        </w:rPr>
      </w:pPr>
    </w:p>
    <w:p w14:paraId="5EA9E032" w14:textId="77777777" w:rsidR="00731BAC" w:rsidRDefault="001224B1"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w:t>
      </w:r>
      <w:r w:rsidR="00731BAC">
        <w:rPr>
          <w:rFonts w:ascii="Times New Roman" w:hAnsi="Times New Roman"/>
          <w:b w:val="0"/>
          <w:sz w:val="24"/>
          <w:szCs w:val="32"/>
        </w:rPr>
        <w:t>)</w:t>
      </w:r>
      <w:r w:rsidR="00731BAC">
        <w:rPr>
          <w:rFonts w:ascii="Times New Roman" w:hAnsi="Times New Roman"/>
          <w:b w:val="0"/>
          <w:sz w:val="24"/>
          <w:szCs w:val="32"/>
        </w:rPr>
        <w:tab/>
      </w:r>
      <w:r w:rsidR="000C2B8E">
        <w:rPr>
          <w:rFonts w:ascii="Times New Roman" w:hAnsi="Times New Roman"/>
          <w:b w:val="0"/>
          <w:sz w:val="24"/>
          <w:szCs w:val="32"/>
        </w:rPr>
        <w:t>Using the Coefficient Table in part (b),</w:t>
      </w:r>
      <w:r w:rsidR="00731BAC">
        <w:rPr>
          <w:rFonts w:ascii="Times New Roman" w:hAnsi="Times New Roman"/>
          <w:b w:val="0"/>
          <w:sz w:val="24"/>
          <w:szCs w:val="32"/>
        </w:rPr>
        <w:t xml:space="preserve"> test the hypothesis that there is a linear relationship between </w:t>
      </w:r>
      <w:r w:rsidR="00731BAC" w:rsidRPr="000C2B8E">
        <w:rPr>
          <w:rFonts w:ascii="Times New Roman" w:hAnsi="Times New Roman"/>
          <w:b w:val="0"/>
          <w:i/>
          <w:sz w:val="24"/>
          <w:szCs w:val="32"/>
        </w:rPr>
        <w:t>y</w:t>
      </w:r>
      <w:r w:rsidR="00731BAC">
        <w:rPr>
          <w:rFonts w:ascii="Times New Roman" w:hAnsi="Times New Roman"/>
          <w:b w:val="0"/>
          <w:sz w:val="24"/>
          <w:szCs w:val="32"/>
        </w:rPr>
        <w:t xml:space="preserve"> and </w:t>
      </w:r>
      <w:r w:rsidR="00731BAC" w:rsidRPr="000C2B8E">
        <w:rPr>
          <w:rFonts w:ascii="Times New Roman" w:hAnsi="Times New Roman"/>
          <w:b w:val="0"/>
          <w:i/>
          <w:sz w:val="24"/>
          <w:szCs w:val="32"/>
        </w:rPr>
        <w:t>x</w:t>
      </w:r>
      <w:r w:rsidR="004F14DD">
        <w:rPr>
          <w:rFonts w:ascii="Times New Roman" w:hAnsi="Times New Roman"/>
          <w:b w:val="0"/>
          <w:i/>
          <w:sz w:val="24"/>
          <w:szCs w:val="32"/>
        </w:rPr>
        <w:t xml:space="preserve"> </w:t>
      </w:r>
      <w:r w:rsidR="004F14DD">
        <w:rPr>
          <w:rFonts w:ascii="Times New Roman" w:hAnsi="Times New Roman"/>
          <w:b w:val="0"/>
          <w:sz w:val="24"/>
          <w:szCs w:val="32"/>
        </w:rPr>
        <w:t xml:space="preserve">at significance level </w:t>
      </w:r>
      <m:oMath>
        <m:r>
          <m:rPr>
            <m:sty m:val="bi"/>
          </m:rPr>
          <w:rPr>
            <w:rFonts w:ascii="Cambria Math" w:hAnsi="Cambria Math"/>
            <w:sz w:val="24"/>
            <w:szCs w:val="32"/>
          </w:rPr>
          <m:t>α=0.05</m:t>
        </m:r>
      </m:oMath>
      <w:r w:rsidR="000C2B8E">
        <w:rPr>
          <w:rFonts w:ascii="Times New Roman" w:hAnsi="Times New Roman"/>
          <w:b w:val="0"/>
          <w:sz w:val="24"/>
          <w:szCs w:val="32"/>
        </w:rPr>
        <w:t>. Perform this hypothesis test using the five-step method.</w:t>
      </w:r>
    </w:p>
    <w:p w14:paraId="360AC019"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55784211" w14:textId="3903AAEB"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Hypotheses:</w:t>
      </w:r>
    </w:p>
    <w:p w14:paraId="5CC0D8C1" w14:textId="13F3C75C" w:rsidR="000B5536" w:rsidRPr="00DA44EC" w:rsidRDefault="000B5536" w:rsidP="00DA44EC">
      <w:pPr>
        <w:pStyle w:val="Title"/>
        <w:tabs>
          <w:tab w:val="left" w:pos="856"/>
        </w:tabs>
        <w:ind w:left="450" w:right="-36" w:hanging="450"/>
        <w:jc w:val="left"/>
        <w:rPr>
          <w:rFonts w:ascii="Times New Roman" w:hAnsi="Times New Roman"/>
          <w:b w:val="0"/>
          <w:sz w:val="24"/>
          <w:szCs w:val="32"/>
        </w:rPr>
      </w:pPr>
      <w:r>
        <w:rPr>
          <w:rFonts w:ascii="Times New Roman" w:hAnsi="Times New Roman"/>
          <w:b w:val="0"/>
          <w:sz w:val="24"/>
          <w:szCs w:val="32"/>
        </w:rPr>
        <w:t>H</w:t>
      </w:r>
      <w:r w:rsidR="00DA44EC" w:rsidRPr="00DA44EC">
        <w:rPr>
          <w:rFonts w:ascii="Times New Roman" w:hAnsi="Times New Roman"/>
          <w:b w:val="0"/>
          <w:sz w:val="24"/>
          <w:szCs w:val="32"/>
          <w:vertAlign w:val="subscript"/>
        </w:rPr>
        <w:t>0</w:t>
      </w:r>
      <w:r w:rsidR="00DA44EC">
        <w:rPr>
          <w:rFonts w:ascii="Times New Roman" w:hAnsi="Times New Roman"/>
          <w:b w:val="0"/>
          <w:sz w:val="24"/>
          <w:szCs w:val="32"/>
          <w:vertAlign w:val="subscript"/>
        </w:rPr>
        <w:t xml:space="preserve"> </w:t>
      </w:r>
      <w:r w:rsidR="00DA44EC">
        <w:rPr>
          <w:rFonts w:ascii="Times New Roman" w:hAnsi="Times New Roman"/>
          <w:b w:val="0"/>
          <w:sz w:val="24"/>
          <w:szCs w:val="32"/>
        </w:rPr>
        <w:t>: β</w:t>
      </w:r>
      <w:r w:rsidR="00DA44EC" w:rsidRPr="00DA44EC">
        <w:rPr>
          <w:rFonts w:ascii="Times New Roman" w:hAnsi="Times New Roman"/>
          <w:b w:val="0"/>
          <w:sz w:val="24"/>
          <w:szCs w:val="32"/>
          <w:vertAlign w:val="subscript"/>
        </w:rPr>
        <w:t>1</w:t>
      </w:r>
      <w:r w:rsidR="00DA44EC">
        <w:rPr>
          <w:rFonts w:ascii="Times New Roman" w:hAnsi="Times New Roman"/>
          <w:b w:val="0"/>
          <w:sz w:val="24"/>
          <w:szCs w:val="32"/>
        </w:rPr>
        <w:t xml:space="preserve"> = 0</w:t>
      </w:r>
    </w:p>
    <w:p w14:paraId="242FF291" w14:textId="5A5599DB" w:rsidR="00DA44EC" w:rsidRPr="00DA44EC" w:rsidRDefault="00DA44EC" w:rsidP="00DA44EC">
      <w:pPr>
        <w:pStyle w:val="Title"/>
        <w:tabs>
          <w:tab w:val="left" w:pos="856"/>
        </w:tabs>
        <w:ind w:left="450" w:right="-36" w:hanging="450"/>
        <w:jc w:val="left"/>
        <w:rPr>
          <w:rFonts w:ascii="Times New Roman" w:hAnsi="Times New Roman"/>
          <w:b w:val="0"/>
          <w:sz w:val="24"/>
          <w:szCs w:val="32"/>
        </w:rPr>
      </w:pPr>
      <w:r>
        <w:rPr>
          <w:rFonts w:ascii="Times New Roman" w:hAnsi="Times New Roman"/>
          <w:b w:val="0"/>
          <w:sz w:val="24"/>
          <w:szCs w:val="32"/>
        </w:rPr>
        <w:t>H</w:t>
      </w:r>
      <w:r>
        <w:rPr>
          <w:rFonts w:ascii="Times New Roman" w:hAnsi="Times New Roman"/>
          <w:b w:val="0"/>
          <w:sz w:val="24"/>
          <w:szCs w:val="32"/>
          <w:vertAlign w:val="subscript"/>
        </w:rPr>
        <w:t>a</w:t>
      </w:r>
      <w:r>
        <w:rPr>
          <w:rFonts w:ascii="Times New Roman" w:hAnsi="Times New Roman"/>
          <w:b w:val="0"/>
          <w:sz w:val="24"/>
          <w:szCs w:val="32"/>
          <w:vertAlign w:val="subscript"/>
        </w:rPr>
        <w:t xml:space="preserve"> </w:t>
      </w:r>
      <w:r>
        <w:rPr>
          <w:rFonts w:ascii="Times New Roman" w:hAnsi="Times New Roman"/>
          <w:b w:val="0"/>
          <w:sz w:val="24"/>
          <w:szCs w:val="32"/>
        </w:rPr>
        <w:t>: β</w:t>
      </w:r>
      <w:r w:rsidRPr="00DA44EC">
        <w:rPr>
          <w:rFonts w:ascii="Times New Roman" w:hAnsi="Times New Roman"/>
          <w:b w:val="0"/>
          <w:sz w:val="24"/>
          <w:szCs w:val="32"/>
          <w:vertAlign w:val="subscript"/>
        </w:rPr>
        <w:t>1</w:t>
      </w:r>
      <w:r>
        <w:rPr>
          <w:rFonts w:ascii="Times New Roman" w:hAnsi="Times New Roman"/>
          <w:b w:val="0"/>
          <w:sz w:val="24"/>
          <w:szCs w:val="32"/>
        </w:rPr>
        <w:t xml:space="preserve"> </w:t>
      </w:r>
      <w:r>
        <w:rPr>
          <w:rFonts w:ascii="Times New Roman" w:hAnsi="Times New Roman"/>
          <w:b w:val="0"/>
          <w:sz w:val="24"/>
          <w:szCs w:val="32"/>
        </w:rPr>
        <w:t>≠</w:t>
      </w:r>
      <w:r>
        <w:rPr>
          <w:rFonts w:ascii="Times New Roman" w:hAnsi="Times New Roman"/>
          <w:b w:val="0"/>
          <w:sz w:val="24"/>
          <w:szCs w:val="32"/>
        </w:rPr>
        <w:t xml:space="preserve"> 0</w:t>
      </w:r>
    </w:p>
    <w:p w14:paraId="018B6EDB"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5D287184"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7397CA5D" w14:textId="77777777"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Test Statistic:</w:t>
      </w:r>
    </w:p>
    <w:p w14:paraId="213B4F4B" w14:textId="11CB8BCA" w:rsidR="000C2B8E" w:rsidRDefault="007F569C"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To prove that </w:t>
      </w:r>
      <w:r>
        <w:rPr>
          <w:rFonts w:ascii="Times New Roman" w:hAnsi="Times New Roman"/>
          <w:b w:val="0"/>
          <w:sz w:val="24"/>
          <w:szCs w:val="32"/>
        </w:rPr>
        <w:t>β</w:t>
      </w:r>
      <w:r w:rsidRPr="00DA44EC">
        <w:rPr>
          <w:rFonts w:ascii="Times New Roman" w:hAnsi="Times New Roman"/>
          <w:b w:val="0"/>
          <w:sz w:val="24"/>
          <w:szCs w:val="32"/>
          <w:vertAlign w:val="subscript"/>
        </w:rPr>
        <w:t>1</w:t>
      </w:r>
      <w:r>
        <w:rPr>
          <w:rFonts w:ascii="Times New Roman" w:hAnsi="Times New Roman"/>
          <w:b w:val="0"/>
          <w:sz w:val="24"/>
          <w:szCs w:val="32"/>
        </w:rPr>
        <w:t xml:space="preserve"> = 0</w:t>
      </w:r>
      <w:r>
        <w:rPr>
          <w:rFonts w:ascii="Times New Roman" w:hAnsi="Times New Roman"/>
          <w:b w:val="0"/>
          <w:sz w:val="24"/>
          <w:szCs w:val="32"/>
        </w:rPr>
        <w:t xml:space="preserve"> beyond a reasonable doubt we need to have p value of more than 0.05 as this is the threshold value as given in </w:t>
      </w:r>
      <m:oMath>
        <m:r>
          <m:rPr>
            <m:sty m:val="bi"/>
          </m:rPr>
          <w:rPr>
            <w:rFonts w:ascii="Cambria Math" w:hAnsi="Cambria Math"/>
            <w:sz w:val="24"/>
            <w:szCs w:val="32"/>
          </w:rPr>
          <m:t>α</m:t>
        </m:r>
      </m:oMath>
      <w:r>
        <w:rPr>
          <w:rFonts w:ascii="Times New Roman" w:hAnsi="Times New Roman"/>
          <w:b w:val="0"/>
          <w:sz w:val="24"/>
          <w:szCs w:val="32"/>
        </w:rPr>
        <w:t xml:space="preserve"> </w:t>
      </w:r>
    </w:p>
    <w:p w14:paraId="7B5DAD4F"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53CEB153" w14:textId="77777777"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P-value:</w:t>
      </w:r>
    </w:p>
    <w:p w14:paraId="3B75A048" w14:textId="470D3F7D" w:rsidR="000C2B8E" w:rsidRDefault="007F569C" w:rsidP="00731BAC">
      <w:pPr>
        <w:pStyle w:val="Title"/>
        <w:tabs>
          <w:tab w:val="left" w:pos="450"/>
        </w:tabs>
        <w:ind w:left="450" w:right="-36" w:hanging="450"/>
        <w:jc w:val="left"/>
        <w:rPr>
          <w:rFonts w:ascii="Times New Roman" w:hAnsi="Times New Roman"/>
          <w:b w:val="0"/>
          <w:sz w:val="24"/>
          <w:szCs w:val="32"/>
        </w:rPr>
      </w:pPr>
      <w:r w:rsidRPr="000B5536">
        <w:rPr>
          <w:rFonts w:ascii="Times New Roman" w:hAnsi="Times New Roman"/>
          <w:b w:val="0"/>
          <w:sz w:val="24"/>
          <w:szCs w:val="32"/>
        </w:rPr>
        <w:t>4.23e-05</w:t>
      </w:r>
      <w:r>
        <w:rPr>
          <w:rFonts w:ascii="Times New Roman" w:hAnsi="Times New Roman"/>
          <w:b w:val="0"/>
          <w:sz w:val="24"/>
          <w:szCs w:val="32"/>
        </w:rPr>
        <w:t xml:space="preserve"> = </w:t>
      </w:r>
      <w:r w:rsidRPr="007F569C">
        <w:rPr>
          <w:rFonts w:ascii="Times New Roman" w:hAnsi="Times New Roman"/>
          <w:b w:val="0"/>
          <w:sz w:val="24"/>
          <w:szCs w:val="32"/>
        </w:rPr>
        <w:t>0.0000423</w:t>
      </w:r>
    </w:p>
    <w:p w14:paraId="2A92CFE9"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5D3EEABF" w14:textId="77777777"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Decision about the null hypothesis:</w:t>
      </w:r>
    </w:p>
    <w:p w14:paraId="51C077B4" w14:textId="45DCF64B" w:rsidR="000C2B8E" w:rsidRDefault="007F569C"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Given the p value very less than </w:t>
      </w:r>
      <m:oMath>
        <m:r>
          <m:rPr>
            <m:sty m:val="bi"/>
          </m:rPr>
          <w:rPr>
            <w:rFonts w:ascii="Cambria Math" w:hAnsi="Cambria Math"/>
            <w:sz w:val="24"/>
            <w:szCs w:val="32"/>
          </w:rPr>
          <m:t>α</m:t>
        </m:r>
      </m:oMath>
      <w:r>
        <w:rPr>
          <w:rFonts w:ascii="Times New Roman" w:hAnsi="Times New Roman"/>
          <w:sz w:val="24"/>
          <w:szCs w:val="32"/>
        </w:rPr>
        <w:t xml:space="preserve"> </w:t>
      </w:r>
      <w:r>
        <w:rPr>
          <w:rFonts w:ascii="Times New Roman" w:hAnsi="Times New Roman"/>
          <w:b w:val="0"/>
          <w:sz w:val="24"/>
          <w:szCs w:val="32"/>
        </w:rPr>
        <w:t xml:space="preserve">NULL hypothesis can not be rejected. </w:t>
      </w:r>
    </w:p>
    <w:p w14:paraId="5FBD17D2"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7447AE8D" w14:textId="77777777"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Conclusion:</w:t>
      </w:r>
    </w:p>
    <w:p w14:paraId="7EBEAD2C" w14:textId="77777777" w:rsidR="007F569C" w:rsidRPr="00DA44EC" w:rsidRDefault="007F569C" w:rsidP="007F569C">
      <w:pPr>
        <w:pStyle w:val="Title"/>
        <w:tabs>
          <w:tab w:val="left" w:pos="856"/>
        </w:tabs>
        <w:ind w:left="450" w:right="-36" w:hanging="450"/>
        <w:jc w:val="left"/>
        <w:rPr>
          <w:rFonts w:ascii="Times New Roman" w:hAnsi="Times New Roman"/>
          <w:b w:val="0"/>
          <w:sz w:val="24"/>
          <w:szCs w:val="32"/>
        </w:rPr>
      </w:pPr>
      <w:r>
        <w:rPr>
          <w:rFonts w:ascii="Times New Roman" w:hAnsi="Times New Roman"/>
          <w:b w:val="0"/>
          <w:sz w:val="24"/>
          <w:szCs w:val="32"/>
        </w:rPr>
        <w:t xml:space="preserve">The rejection of NULL hypothesis leads to adoption of alternate hypothesis which states </w:t>
      </w:r>
      <w:r>
        <w:rPr>
          <w:rFonts w:ascii="Times New Roman" w:hAnsi="Times New Roman"/>
          <w:b w:val="0"/>
          <w:sz w:val="24"/>
          <w:szCs w:val="32"/>
        </w:rPr>
        <w:t>β</w:t>
      </w:r>
      <w:r w:rsidRPr="00DA44EC">
        <w:rPr>
          <w:rFonts w:ascii="Times New Roman" w:hAnsi="Times New Roman"/>
          <w:b w:val="0"/>
          <w:sz w:val="24"/>
          <w:szCs w:val="32"/>
          <w:vertAlign w:val="subscript"/>
        </w:rPr>
        <w:t>1</w:t>
      </w:r>
      <w:r>
        <w:rPr>
          <w:rFonts w:ascii="Times New Roman" w:hAnsi="Times New Roman"/>
          <w:b w:val="0"/>
          <w:sz w:val="24"/>
          <w:szCs w:val="32"/>
        </w:rPr>
        <w:t xml:space="preserve"> ≠ 0</w:t>
      </w:r>
    </w:p>
    <w:p w14:paraId="7D003A33" w14:textId="7280331F" w:rsidR="00731BAC" w:rsidRDefault="007F569C" w:rsidP="000D52EE">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Thus it can be inferred that there is a linear relationship  </w:t>
      </w:r>
    </w:p>
    <w:p w14:paraId="0CC5B4C9" w14:textId="77777777" w:rsidR="00B60219" w:rsidRDefault="00B60219" w:rsidP="00731BAC">
      <w:pPr>
        <w:pStyle w:val="Title"/>
        <w:tabs>
          <w:tab w:val="left" w:pos="450"/>
        </w:tabs>
        <w:ind w:left="450" w:right="-36" w:hanging="450"/>
        <w:jc w:val="left"/>
        <w:rPr>
          <w:rFonts w:ascii="Times New Roman" w:hAnsi="Times New Roman"/>
          <w:b w:val="0"/>
          <w:sz w:val="24"/>
          <w:szCs w:val="32"/>
        </w:rPr>
      </w:pPr>
    </w:p>
    <w:p w14:paraId="17B5390C" w14:textId="77777777" w:rsidR="001224B1" w:rsidRDefault="001224B1" w:rsidP="00731BAC">
      <w:pPr>
        <w:pStyle w:val="Title"/>
        <w:tabs>
          <w:tab w:val="left" w:pos="450"/>
        </w:tabs>
        <w:ind w:left="450" w:right="-36" w:hanging="450"/>
        <w:jc w:val="left"/>
        <w:rPr>
          <w:rFonts w:ascii="Times New Roman" w:hAnsi="Times New Roman"/>
          <w:b w:val="0"/>
          <w:sz w:val="24"/>
          <w:szCs w:val="32"/>
        </w:rPr>
      </w:pPr>
    </w:p>
    <w:p w14:paraId="1E5A336A" w14:textId="77777777" w:rsidR="001224B1" w:rsidRDefault="001224B1" w:rsidP="001224B1">
      <w:pPr>
        <w:pStyle w:val="Title"/>
        <w:tabs>
          <w:tab w:val="left" w:pos="450"/>
        </w:tabs>
        <w:ind w:left="450" w:right="-36" w:hanging="450"/>
        <w:jc w:val="left"/>
        <w:rPr>
          <w:rFonts w:ascii="Times New Roman" w:hAnsi="Times New Roman"/>
          <w:b w:val="0"/>
          <w:sz w:val="24"/>
          <w:szCs w:val="32"/>
        </w:rPr>
      </w:pPr>
    </w:p>
    <w:p w14:paraId="057329E0" w14:textId="2F44B39A" w:rsidR="001224B1" w:rsidRDefault="001224B1" w:rsidP="000D52EE">
      <w:pPr>
        <w:pStyle w:val="Title"/>
        <w:numPr>
          <w:ilvl w:val="0"/>
          <w:numId w:val="26"/>
        </w:numPr>
        <w:tabs>
          <w:tab w:val="left" w:pos="450"/>
        </w:tabs>
        <w:ind w:right="-36"/>
        <w:jc w:val="left"/>
        <w:rPr>
          <w:rFonts w:ascii="Times New Roman" w:hAnsi="Times New Roman"/>
          <w:b w:val="0"/>
          <w:sz w:val="24"/>
          <w:szCs w:val="32"/>
        </w:rPr>
      </w:pPr>
      <w:r>
        <w:rPr>
          <w:rFonts w:ascii="Times New Roman" w:hAnsi="Times New Roman"/>
          <w:b w:val="0"/>
          <w:sz w:val="24"/>
          <w:szCs w:val="32"/>
        </w:rPr>
        <w:t xml:space="preserve">Paste the regression summary information below the Coefficient Table from R output and give the estimate of </w:t>
      </w:r>
      <m:oMath>
        <m:sSub>
          <m:sSubPr>
            <m:ctrlPr>
              <w:rPr>
                <w:rFonts w:ascii="Cambria Math" w:hAnsi="Cambria Math"/>
                <w:b w:val="0"/>
                <w:i/>
                <w:sz w:val="24"/>
                <w:szCs w:val="32"/>
              </w:rPr>
            </m:ctrlPr>
          </m:sSubPr>
          <m:e>
            <m:r>
              <m:rPr>
                <m:sty m:val="bi"/>
              </m:rPr>
              <w:rPr>
                <w:rFonts w:ascii="Cambria Math" w:hAnsi="Cambria Math"/>
                <w:sz w:val="24"/>
                <w:szCs w:val="32"/>
              </w:rPr>
              <m:t>σ</m:t>
            </m:r>
          </m:e>
          <m:sub>
            <m:r>
              <m:rPr>
                <m:sty m:val="bi"/>
              </m:rPr>
              <w:rPr>
                <w:rFonts w:ascii="Cambria Math" w:hAnsi="Cambria Math"/>
                <w:sz w:val="24"/>
                <w:szCs w:val="32"/>
              </w:rPr>
              <m:t>ε</m:t>
            </m:r>
          </m:sub>
        </m:sSub>
        <m:r>
          <m:rPr>
            <m:sty m:val="bi"/>
          </m:rPr>
          <w:rPr>
            <w:rFonts w:ascii="Cambria Math" w:hAnsi="Cambria Math"/>
            <w:sz w:val="24"/>
            <w:szCs w:val="32"/>
          </w:rPr>
          <m:t xml:space="preserve"> or </m:t>
        </m:r>
        <m:sSubSup>
          <m:sSubSupPr>
            <m:ctrlPr>
              <w:rPr>
                <w:rFonts w:ascii="Cambria Math" w:hAnsi="Cambria Math"/>
                <w:b w:val="0"/>
                <w:i/>
                <w:sz w:val="24"/>
                <w:szCs w:val="32"/>
              </w:rPr>
            </m:ctrlPr>
          </m:sSubSupPr>
          <m:e>
            <m:r>
              <m:rPr>
                <m:sty m:val="bi"/>
              </m:rPr>
              <w:rPr>
                <w:rFonts w:ascii="Cambria Math" w:hAnsi="Cambria Math"/>
                <w:sz w:val="24"/>
                <w:szCs w:val="32"/>
              </w:rPr>
              <m:t>σ</m:t>
            </m:r>
          </m:e>
          <m:sub>
            <m:r>
              <m:rPr>
                <m:sty m:val="bi"/>
              </m:rPr>
              <w:rPr>
                <w:rFonts w:ascii="Cambria Math" w:hAnsi="Cambria Math"/>
                <w:sz w:val="24"/>
                <w:szCs w:val="32"/>
              </w:rPr>
              <m:t>ε</m:t>
            </m:r>
          </m:sub>
          <m:sup>
            <m:r>
              <m:rPr>
                <m:sty m:val="bi"/>
              </m:rPr>
              <w:rPr>
                <w:rFonts w:ascii="Cambria Math" w:hAnsi="Cambria Math"/>
                <w:sz w:val="24"/>
                <w:szCs w:val="32"/>
              </w:rPr>
              <m:t>2</m:t>
            </m:r>
          </m:sup>
        </m:sSubSup>
      </m:oMath>
      <w:r>
        <w:rPr>
          <w:rFonts w:ascii="Times New Roman" w:hAnsi="Times New Roman"/>
          <w:b w:val="0"/>
          <w:sz w:val="24"/>
          <w:szCs w:val="32"/>
        </w:rPr>
        <w:t>. What does this measure?</w:t>
      </w:r>
    </w:p>
    <w:p w14:paraId="43C162BD" w14:textId="77777777" w:rsidR="000D52EE" w:rsidRDefault="000D52EE" w:rsidP="000D52EE">
      <w:pPr>
        <w:pStyle w:val="Title"/>
        <w:tabs>
          <w:tab w:val="left" w:pos="450"/>
        </w:tabs>
        <w:ind w:right="-36"/>
        <w:jc w:val="left"/>
        <w:rPr>
          <w:rFonts w:ascii="Times New Roman" w:hAnsi="Times New Roman"/>
          <w:b w:val="0"/>
          <w:sz w:val="24"/>
          <w:szCs w:val="32"/>
        </w:rPr>
      </w:pPr>
    </w:p>
    <w:p w14:paraId="230416D9" w14:textId="4290B01F" w:rsidR="000D52EE" w:rsidRPr="000D52EE" w:rsidRDefault="000D52EE" w:rsidP="000D52EE">
      <w:pPr>
        <w:pStyle w:val="Title"/>
        <w:tabs>
          <w:tab w:val="left" w:pos="450"/>
        </w:tabs>
        <w:ind w:left="456" w:right="-36"/>
        <w:jc w:val="left"/>
        <w:rPr>
          <w:rFonts w:ascii="Times New Roman" w:hAnsi="Times New Roman"/>
          <w:b w:val="0"/>
          <w:sz w:val="24"/>
          <w:szCs w:val="32"/>
        </w:rPr>
      </w:pPr>
      <w:r w:rsidRPr="000D52EE">
        <w:rPr>
          <w:rFonts w:ascii="Times New Roman" w:hAnsi="Times New Roman"/>
          <w:b w:val="0"/>
          <w:sz w:val="24"/>
          <w:szCs w:val="32"/>
        </w:rPr>
        <w:t>Residual standard error: 25.08 on 8 degrees of freedom</w:t>
      </w:r>
    </w:p>
    <w:p w14:paraId="6EED3628" w14:textId="77777777" w:rsidR="000D52EE" w:rsidRPr="000D52EE" w:rsidRDefault="000D52EE" w:rsidP="000D52EE">
      <w:pPr>
        <w:pStyle w:val="Title"/>
        <w:tabs>
          <w:tab w:val="left" w:pos="450"/>
        </w:tabs>
        <w:ind w:left="456" w:right="-36"/>
        <w:jc w:val="left"/>
        <w:rPr>
          <w:rFonts w:ascii="Times New Roman" w:hAnsi="Times New Roman"/>
          <w:b w:val="0"/>
          <w:sz w:val="24"/>
          <w:szCs w:val="32"/>
        </w:rPr>
      </w:pPr>
      <w:r w:rsidRPr="000D52EE">
        <w:rPr>
          <w:rFonts w:ascii="Times New Roman" w:hAnsi="Times New Roman"/>
          <w:b w:val="0"/>
          <w:sz w:val="24"/>
          <w:szCs w:val="32"/>
        </w:rPr>
        <w:t>Multiple R-squared:  0.8898,</w:t>
      </w:r>
      <w:r w:rsidRPr="000D52EE">
        <w:rPr>
          <w:rFonts w:ascii="Times New Roman" w:hAnsi="Times New Roman"/>
          <w:b w:val="0"/>
          <w:sz w:val="24"/>
          <w:szCs w:val="32"/>
        </w:rPr>
        <w:tab/>
        <w:t xml:space="preserve">Adjusted R-squared:  0.876 </w:t>
      </w:r>
    </w:p>
    <w:p w14:paraId="23F95528" w14:textId="1D4386A2" w:rsidR="000D52EE" w:rsidRDefault="000D52EE" w:rsidP="000D52EE">
      <w:pPr>
        <w:pStyle w:val="Title"/>
        <w:tabs>
          <w:tab w:val="left" w:pos="450"/>
        </w:tabs>
        <w:ind w:left="456" w:right="-36"/>
        <w:jc w:val="left"/>
        <w:rPr>
          <w:rFonts w:ascii="Times New Roman" w:hAnsi="Times New Roman"/>
          <w:b w:val="0"/>
          <w:sz w:val="24"/>
          <w:szCs w:val="32"/>
        </w:rPr>
      </w:pPr>
      <w:r w:rsidRPr="000D52EE">
        <w:rPr>
          <w:rFonts w:ascii="Times New Roman" w:hAnsi="Times New Roman"/>
          <w:b w:val="0"/>
          <w:sz w:val="24"/>
          <w:szCs w:val="32"/>
        </w:rPr>
        <w:t>F-statistic: 64.56 on 1 and 8 DF,  p-value: 4.231e-05</w:t>
      </w:r>
    </w:p>
    <w:p w14:paraId="2E1A2AFA" w14:textId="28A2B327" w:rsidR="001224B1" w:rsidRDefault="000D52EE" w:rsidP="001224B1">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ab/>
      </w:r>
    </w:p>
    <w:p w14:paraId="44795BBB" w14:textId="7C5F0985" w:rsidR="000D52EE" w:rsidRDefault="000D52EE" w:rsidP="00D46715">
      <w:pPr>
        <w:pStyle w:val="Title"/>
        <w:tabs>
          <w:tab w:val="left" w:pos="450"/>
          <w:tab w:val="left" w:pos="5277"/>
        </w:tabs>
        <w:ind w:left="450" w:right="-36" w:hanging="450"/>
        <w:jc w:val="left"/>
        <w:rPr>
          <w:rFonts w:ascii="Times New Roman" w:hAnsi="Times New Roman"/>
          <w:b w:val="0"/>
          <w:sz w:val="24"/>
          <w:szCs w:val="32"/>
        </w:rPr>
      </w:pPr>
      <w:r>
        <w:rPr>
          <w:rFonts w:ascii="Times New Roman" w:hAnsi="Times New Roman"/>
          <w:b w:val="0"/>
          <w:sz w:val="24"/>
          <w:szCs w:val="32"/>
        </w:rPr>
        <w:lastRenderedPageBreak/>
        <w:tab/>
      </w:r>
      <m:oMath>
        <m:sSub>
          <m:sSubPr>
            <m:ctrlPr>
              <w:rPr>
                <w:rFonts w:ascii="Cambria Math" w:hAnsi="Cambria Math"/>
                <w:b w:val="0"/>
                <w:i/>
                <w:sz w:val="24"/>
                <w:szCs w:val="32"/>
              </w:rPr>
            </m:ctrlPr>
          </m:sSubPr>
          <m:e>
            <m:r>
              <m:rPr>
                <m:sty m:val="bi"/>
              </m:rPr>
              <w:rPr>
                <w:rFonts w:ascii="Cambria Math" w:hAnsi="Cambria Math"/>
                <w:sz w:val="24"/>
                <w:szCs w:val="32"/>
              </w:rPr>
              <m:t>σ</m:t>
            </m:r>
          </m:e>
          <m:sub>
            <m:r>
              <m:rPr>
                <m:sty m:val="bi"/>
              </m:rPr>
              <w:rPr>
                <w:rFonts w:ascii="Cambria Math" w:hAnsi="Cambria Math"/>
                <w:sz w:val="24"/>
                <w:szCs w:val="32"/>
              </w:rPr>
              <m:t>ε</m:t>
            </m:r>
          </m:sub>
        </m:sSub>
      </m:oMath>
      <w:r>
        <w:rPr>
          <w:rFonts w:ascii="Times New Roman" w:hAnsi="Times New Roman"/>
          <w:b w:val="0"/>
          <w:sz w:val="24"/>
          <w:szCs w:val="32"/>
        </w:rPr>
        <w:t xml:space="preserve">  = 25.08 means </w:t>
      </w:r>
      <w:r w:rsidR="00D46715">
        <w:rPr>
          <w:rFonts w:ascii="Times New Roman" w:hAnsi="Times New Roman"/>
          <w:b w:val="0"/>
          <w:sz w:val="24"/>
          <w:szCs w:val="32"/>
        </w:rPr>
        <w:t xml:space="preserve">the achieved tests scores. It is the average value by which the response variable will deviate from regression line. </w:t>
      </w:r>
    </w:p>
    <w:p w14:paraId="3CEF7FEE" w14:textId="77777777" w:rsidR="001224B1" w:rsidRDefault="001224B1" w:rsidP="001224B1">
      <w:pPr>
        <w:pStyle w:val="Title"/>
        <w:tabs>
          <w:tab w:val="left" w:pos="450"/>
        </w:tabs>
        <w:ind w:left="450" w:right="-36" w:hanging="450"/>
        <w:jc w:val="left"/>
        <w:rPr>
          <w:rFonts w:ascii="Times New Roman" w:hAnsi="Times New Roman"/>
          <w:b w:val="0"/>
          <w:sz w:val="24"/>
          <w:szCs w:val="32"/>
        </w:rPr>
      </w:pPr>
    </w:p>
    <w:p w14:paraId="2AF6C235" w14:textId="170971A5" w:rsidR="00E3316C" w:rsidRDefault="001224B1" w:rsidP="00E3316C">
      <w:pPr>
        <w:pStyle w:val="Title"/>
        <w:numPr>
          <w:ilvl w:val="0"/>
          <w:numId w:val="26"/>
        </w:numPr>
        <w:tabs>
          <w:tab w:val="left" w:pos="450"/>
        </w:tabs>
        <w:ind w:right="-36"/>
        <w:jc w:val="left"/>
        <w:rPr>
          <w:rFonts w:ascii="Times New Roman" w:hAnsi="Times New Roman"/>
          <w:b w:val="0"/>
          <w:sz w:val="24"/>
          <w:szCs w:val="32"/>
        </w:rPr>
      </w:pPr>
      <w:r>
        <w:rPr>
          <w:rFonts w:ascii="Times New Roman" w:hAnsi="Times New Roman"/>
          <w:b w:val="0"/>
          <w:sz w:val="24"/>
          <w:szCs w:val="32"/>
        </w:rPr>
        <w:t xml:space="preserve">Paste the R output for a 95% confidence interval on the true slope parameter </w:t>
      </w:r>
      <m:oMath>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1</m:t>
            </m:r>
          </m:sub>
        </m:sSub>
      </m:oMath>
      <w:r>
        <w:rPr>
          <w:rFonts w:ascii="Times New Roman" w:hAnsi="Times New Roman"/>
          <w:b w:val="0"/>
          <w:sz w:val="24"/>
          <w:szCs w:val="32"/>
        </w:rPr>
        <w:t xml:space="preserve"> for the independent variable </w:t>
      </w:r>
      <w:r w:rsidRPr="001224B1">
        <w:rPr>
          <w:rFonts w:ascii="Times New Roman" w:hAnsi="Times New Roman"/>
          <w:b w:val="0"/>
          <w:i/>
          <w:sz w:val="24"/>
          <w:szCs w:val="32"/>
        </w:rPr>
        <w:t>x</w:t>
      </w:r>
      <w:r>
        <w:rPr>
          <w:rFonts w:ascii="Times New Roman" w:hAnsi="Times New Roman"/>
          <w:b w:val="0"/>
          <w:sz w:val="24"/>
          <w:szCs w:val="32"/>
        </w:rPr>
        <w:t xml:space="preserve"> and interpret this confidence interval.</w:t>
      </w:r>
    </w:p>
    <w:p w14:paraId="605993AB" w14:textId="6782E0F5" w:rsidR="00E3316C" w:rsidRDefault="00E3316C" w:rsidP="00E3316C">
      <w:pPr>
        <w:pStyle w:val="Title"/>
        <w:tabs>
          <w:tab w:val="left" w:pos="450"/>
        </w:tabs>
        <w:ind w:right="-36"/>
        <w:jc w:val="left"/>
        <w:rPr>
          <w:rFonts w:ascii="Times New Roman" w:hAnsi="Times New Roman"/>
          <w:b w:val="0"/>
          <w:sz w:val="24"/>
          <w:szCs w:val="32"/>
        </w:rPr>
      </w:pPr>
    </w:p>
    <w:p w14:paraId="513CA2EA" w14:textId="78D183CE" w:rsidR="00E3316C" w:rsidRDefault="00E3316C" w:rsidP="00E3316C">
      <w:pPr>
        <w:pStyle w:val="Title"/>
        <w:tabs>
          <w:tab w:val="left" w:pos="450"/>
        </w:tabs>
        <w:ind w:left="456" w:right="-36"/>
        <w:jc w:val="left"/>
        <w:rPr>
          <w:rFonts w:ascii="Times New Roman" w:hAnsi="Times New Roman"/>
          <w:b w:val="0"/>
          <w:sz w:val="24"/>
          <w:szCs w:val="32"/>
        </w:rPr>
      </w:pPr>
    </w:p>
    <w:tbl>
      <w:tblPr>
        <w:tblStyle w:val="TableGrid"/>
        <w:tblW w:w="0" w:type="auto"/>
        <w:tblInd w:w="456" w:type="dxa"/>
        <w:tblLook w:val="04A0" w:firstRow="1" w:lastRow="0" w:firstColumn="1" w:lastColumn="0" w:noHBand="0" w:noVBand="1"/>
      </w:tblPr>
      <w:tblGrid>
        <w:gridCol w:w="2387"/>
        <w:gridCol w:w="2375"/>
        <w:gridCol w:w="2376"/>
        <w:gridCol w:w="2332"/>
      </w:tblGrid>
      <w:tr w:rsidR="00E3316C" w14:paraId="0E15B33A" w14:textId="77777777" w:rsidTr="00E3316C">
        <w:tc>
          <w:tcPr>
            <w:tcW w:w="2481" w:type="dxa"/>
          </w:tcPr>
          <w:p w14:paraId="0214E14B" w14:textId="77777777" w:rsidR="00E3316C" w:rsidRDefault="00E3316C" w:rsidP="00E3316C">
            <w:pPr>
              <w:pStyle w:val="Title"/>
              <w:tabs>
                <w:tab w:val="left" w:pos="450"/>
              </w:tabs>
              <w:ind w:right="-36"/>
              <w:jc w:val="left"/>
              <w:rPr>
                <w:rFonts w:ascii="Times New Roman" w:hAnsi="Times New Roman"/>
                <w:b w:val="0"/>
                <w:sz w:val="24"/>
                <w:szCs w:val="32"/>
              </w:rPr>
            </w:pPr>
          </w:p>
        </w:tc>
        <w:tc>
          <w:tcPr>
            <w:tcW w:w="2481" w:type="dxa"/>
          </w:tcPr>
          <w:p w14:paraId="7613AEB1" w14:textId="3A8D1E7F"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2.5 %</w:t>
            </w:r>
          </w:p>
        </w:tc>
        <w:tc>
          <w:tcPr>
            <w:tcW w:w="2482" w:type="dxa"/>
          </w:tcPr>
          <w:p w14:paraId="6C21C233" w14:textId="4998810E"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97.5 %</w:t>
            </w:r>
          </w:p>
        </w:tc>
        <w:tc>
          <w:tcPr>
            <w:tcW w:w="2482" w:type="dxa"/>
          </w:tcPr>
          <w:p w14:paraId="6623FFB5" w14:textId="77777777" w:rsidR="00E3316C" w:rsidRDefault="00E3316C" w:rsidP="00E3316C">
            <w:pPr>
              <w:pStyle w:val="Title"/>
              <w:tabs>
                <w:tab w:val="left" w:pos="450"/>
              </w:tabs>
              <w:ind w:right="-36"/>
              <w:jc w:val="left"/>
              <w:rPr>
                <w:rFonts w:ascii="Times New Roman" w:hAnsi="Times New Roman"/>
                <w:b w:val="0"/>
                <w:sz w:val="24"/>
                <w:szCs w:val="32"/>
              </w:rPr>
            </w:pPr>
          </w:p>
        </w:tc>
      </w:tr>
      <w:tr w:rsidR="00E3316C" w14:paraId="2496E55C" w14:textId="77777777" w:rsidTr="00E3316C">
        <w:tc>
          <w:tcPr>
            <w:tcW w:w="2481" w:type="dxa"/>
          </w:tcPr>
          <w:p w14:paraId="71895DD5" w14:textId="5D783FE0"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 xml:space="preserve">Intercept </w:t>
            </w:r>
          </w:p>
        </w:tc>
        <w:tc>
          <w:tcPr>
            <w:tcW w:w="2481" w:type="dxa"/>
          </w:tcPr>
          <w:p w14:paraId="3DE1A333" w14:textId="2BAADD8D"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-57.962</w:t>
            </w:r>
          </w:p>
        </w:tc>
        <w:tc>
          <w:tcPr>
            <w:tcW w:w="2482" w:type="dxa"/>
          </w:tcPr>
          <w:p w14:paraId="143EA7E2" w14:textId="09B07FE7" w:rsidR="00E3316C" w:rsidRDefault="00E3316C" w:rsidP="00E3316C">
            <w:pPr>
              <w:pStyle w:val="Title"/>
              <w:tabs>
                <w:tab w:val="left" w:pos="450"/>
              </w:tabs>
              <w:ind w:right="-36"/>
              <w:jc w:val="left"/>
              <w:rPr>
                <w:rFonts w:ascii="Times New Roman" w:hAnsi="Times New Roman"/>
                <w:b w:val="0"/>
                <w:sz w:val="24"/>
                <w:szCs w:val="32"/>
              </w:rPr>
            </w:pPr>
            <w:r w:rsidRPr="00E3316C">
              <w:rPr>
                <w:rFonts w:ascii="Times New Roman" w:hAnsi="Times New Roman"/>
                <w:b w:val="0"/>
                <w:sz w:val="24"/>
                <w:szCs w:val="32"/>
              </w:rPr>
              <w:t>38.637</w:t>
            </w:r>
          </w:p>
        </w:tc>
        <w:tc>
          <w:tcPr>
            <w:tcW w:w="2482" w:type="dxa"/>
          </w:tcPr>
          <w:p w14:paraId="42BB4019" w14:textId="77777777" w:rsidR="00E3316C" w:rsidRDefault="00E3316C" w:rsidP="00E3316C">
            <w:pPr>
              <w:pStyle w:val="Title"/>
              <w:tabs>
                <w:tab w:val="left" w:pos="450"/>
              </w:tabs>
              <w:ind w:right="-36"/>
              <w:jc w:val="left"/>
              <w:rPr>
                <w:rFonts w:ascii="Times New Roman" w:hAnsi="Times New Roman"/>
                <w:b w:val="0"/>
                <w:sz w:val="24"/>
                <w:szCs w:val="32"/>
              </w:rPr>
            </w:pPr>
          </w:p>
        </w:tc>
      </w:tr>
      <w:tr w:rsidR="00E3316C" w14:paraId="530779F5" w14:textId="77777777" w:rsidTr="00E3316C">
        <w:tc>
          <w:tcPr>
            <w:tcW w:w="2481" w:type="dxa"/>
          </w:tcPr>
          <w:p w14:paraId="4BE9D1F0" w14:textId="6937558E"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x</w:t>
            </w:r>
          </w:p>
        </w:tc>
        <w:tc>
          <w:tcPr>
            <w:tcW w:w="2481" w:type="dxa"/>
          </w:tcPr>
          <w:p w14:paraId="6427C405" w14:textId="7EE276A2" w:rsidR="00E3316C" w:rsidRDefault="00E3316C" w:rsidP="00E3316C">
            <w:pPr>
              <w:pStyle w:val="Title"/>
              <w:tabs>
                <w:tab w:val="left" w:pos="450"/>
              </w:tabs>
              <w:ind w:right="-36"/>
              <w:jc w:val="left"/>
              <w:rPr>
                <w:rFonts w:ascii="Times New Roman" w:hAnsi="Times New Roman"/>
                <w:b w:val="0"/>
                <w:sz w:val="24"/>
                <w:szCs w:val="32"/>
              </w:rPr>
            </w:pPr>
            <w:r w:rsidRPr="00E3316C">
              <w:rPr>
                <w:rFonts w:ascii="Times New Roman" w:hAnsi="Times New Roman"/>
                <w:b w:val="0"/>
                <w:sz w:val="24"/>
                <w:szCs w:val="32"/>
              </w:rPr>
              <w:t>1.469</w:t>
            </w:r>
          </w:p>
        </w:tc>
        <w:tc>
          <w:tcPr>
            <w:tcW w:w="2482" w:type="dxa"/>
          </w:tcPr>
          <w:p w14:paraId="6497D9DE" w14:textId="57D20549" w:rsidR="00E3316C" w:rsidRDefault="0080139A"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2.651</w:t>
            </w:r>
          </w:p>
        </w:tc>
        <w:tc>
          <w:tcPr>
            <w:tcW w:w="2482" w:type="dxa"/>
          </w:tcPr>
          <w:p w14:paraId="308E02A0" w14:textId="77777777" w:rsidR="00E3316C" w:rsidRDefault="00E3316C" w:rsidP="00E3316C">
            <w:pPr>
              <w:pStyle w:val="Title"/>
              <w:tabs>
                <w:tab w:val="left" w:pos="450"/>
              </w:tabs>
              <w:ind w:right="-36"/>
              <w:jc w:val="left"/>
              <w:rPr>
                <w:rFonts w:ascii="Times New Roman" w:hAnsi="Times New Roman"/>
                <w:b w:val="0"/>
                <w:sz w:val="24"/>
                <w:szCs w:val="32"/>
              </w:rPr>
            </w:pPr>
          </w:p>
        </w:tc>
      </w:tr>
    </w:tbl>
    <w:p w14:paraId="18BA6AA7" w14:textId="77777777" w:rsidR="00E3316C" w:rsidRPr="00E3316C" w:rsidRDefault="00E3316C" w:rsidP="00E3316C">
      <w:pPr>
        <w:pStyle w:val="Title"/>
        <w:tabs>
          <w:tab w:val="left" w:pos="450"/>
        </w:tabs>
        <w:ind w:left="456" w:right="-36"/>
        <w:jc w:val="left"/>
        <w:rPr>
          <w:rFonts w:ascii="Times New Roman" w:hAnsi="Times New Roman"/>
          <w:b w:val="0"/>
          <w:sz w:val="24"/>
          <w:szCs w:val="32"/>
        </w:rPr>
      </w:pPr>
    </w:p>
    <w:p w14:paraId="1ADB80DB" w14:textId="5D8BA3DB" w:rsidR="00C44B20" w:rsidRDefault="0080139A" w:rsidP="00E076DF">
      <w:pPr>
        <w:pStyle w:val="Title"/>
        <w:tabs>
          <w:tab w:val="left" w:pos="450"/>
        </w:tabs>
        <w:ind w:left="450" w:right="-36" w:hanging="450"/>
        <w:jc w:val="left"/>
        <w:rPr>
          <w:b w:val="0"/>
          <w:bCs w:val="0"/>
          <w:szCs w:val="32"/>
        </w:rPr>
      </w:pPr>
      <w:r>
        <w:rPr>
          <w:rFonts w:ascii="Times New Roman" w:hAnsi="Times New Roman"/>
          <w:b w:val="0"/>
          <w:sz w:val="24"/>
          <w:szCs w:val="32"/>
        </w:rPr>
        <w:tab/>
        <w:t xml:space="preserve">CI for the slope estimate is 1.469 to 2.651. this means that we cay say with 95 percent confidence or we are 95 percent certain that value of of slope </w:t>
      </w:r>
      <m:oMath>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1</m:t>
            </m:r>
          </m:sub>
        </m:sSub>
      </m:oMath>
      <w:r>
        <w:rPr>
          <w:rFonts w:ascii="Times New Roman" w:hAnsi="Times New Roman"/>
          <w:b w:val="0"/>
          <w:sz w:val="24"/>
          <w:szCs w:val="32"/>
        </w:rPr>
        <w:t xml:space="preserve"> will be in this range. Likewise, we can also say that if different confidence intervals are taken for </w:t>
      </w:r>
      <m:oMath>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1</m:t>
            </m:r>
          </m:sub>
        </m:sSub>
        <m:r>
          <w:rPr>
            <w:rFonts w:ascii="Cambria Math" w:hAnsi="Cambria Math"/>
            <w:sz w:val="24"/>
            <w:szCs w:val="32"/>
          </w:rPr>
          <m:t xml:space="preserve"> </m:t>
        </m:r>
      </m:oMath>
      <w:r>
        <w:rPr>
          <w:rFonts w:ascii="Times New Roman" w:hAnsi="Times New Roman"/>
          <w:b w:val="0"/>
          <w:sz w:val="24"/>
          <w:szCs w:val="32"/>
        </w:rPr>
        <w:t xml:space="preserve">95 percent of them will include true value of slope. </w:t>
      </w:r>
      <w:r w:rsidR="00C44B20">
        <w:rPr>
          <w:szCs w:val="32"/>
        </w:rPr>
        <w:br w:type="page"/>
      </w:r>
    </w:p>
    <w:p w14:paraId="71EB0422" w14:textId="77777777" w:rsidR="00896E65" w:rsidRDefault="00896E65" w:rsidP="0097351E">
      <w:pPr>
        <w:pStyle w:val="Title"/>
        <w:ind w:right="-36"/>
        <w:jc w:val="left"/>
        <w:rPr>
          <w:rFonts w:ascii="Times New Roman" w:hAnsi="Times New Roman"/>
          <w:b w:val="0"/>
          <w:sz w:val="24"/>
          <w:szCs w:val="32"/>
        </w:rPr>
      </w:pPr>
      <w:r>
        <w:rPr>
          <w:rFonts w:ascii="Times New Roman" w:hAnsi="Times New Roman"/>
          <w:b w:val="0"/>
          <w:sz w:val="24"/>
          <w:szCs w:val="32"/>
        </w:rPr>
        <w:lastRenderedPageBreak/>
        <w:t xml:space="preserve">NOTE: </w:t>
      </w:r>
      <w:r w:rsidR="00D04C3A">
        <w:rPr>
          <w:rFonts w:ascii="Times New Roman" w:hAnsi="Times New Roman"/>
          <w:b w:val="0"/>
          <w:sz w:val="24"/>
          <w:szCs w:val="32"/>
        </w:rPr>
        <w:t>Part of th</w:t>
      </w:r>
      <w:r w:rsidR="0097351E">
        <w:rPr>
          <w:rFonts w:ascii="Times New Roman" w:hAnsi="Times New Roman"/>
          <w:b w:val="0"/>
          <w:sz w:val="24"/>
          <w:szCs w:val="32"/>
        </w:rPr>
        <w:t xml:space="preserve">e next set of </w:t>
      </w:r>
      <w:r>
        <w:rPr>
          <w:rFonts w:ascii="Times New Roman" w:hAnsi="Times New Roman"/>
          <w:b w:val="0"/>
          <w:sz w:val="24"/>
          <w:szCs w:val="32"/>
        </w:rPr>
        <w:t>exercise</w:t>
      </w:r>
      <w:r w:rsidR="0097351E">
        <w:rPr>
          <w:rFonts w:ascii="Times New Roman" w:hAnsi="Times New Roman"/>
          <w:b w:val="0"/>
          <w:sz w:val="24"/>
          <w:szCs w:val="32"/>
        </w:rPr>
        <w:t>s</w:t>
      </w:r>
      <w:r>
        <w:rPr>
          <w:rFonts w:ascii="Times New Roman" w:hAnsi="Times New Roman"/>
          <w:b w:val="0"/>
          <w:sz w:val="24"/>
          <w:szCs w:val="32"/>
        </w:rPr>
        <w:t xml:space="preserve"> ask</w:t>
      </w:r>
      <w:r w:rsidR="00D04C3A">
        <w:rPr>
          <w:rFonts w:ascii="Times New Roman" w:hAnsi="Times New Roman"/>
          <w:b w:val="0"/>
          <w:sz w:val="24"/>
          <w:szCs w:val="32"/>
        </w:rPr>
        <w:t>s</w:t>
      </w:r>
      <w:r>
        <w:rPr>
          <w:rFonts w:ascii="Times New Roman" w:hAnsi="Times New Roman"/>
          <w:b w:val="0"/>
          <w:sz w:val="24"/>
          <w:szCs w:val="32"/>
        </w:rPr>
        <w:t xml:space="preserve"> for</w:t>
      </w:r>
      <w:r w:rsidR="0097351E">
        <w:rPr>
          <w:rFonts w:ascii="Times New Roman" w:hAnsi="Times New Roman"/>
          <w:b w:val="0"/>
          <w:sz w:val="24"/>
          <w:szCs w:val="32"/>
        </w:rPr>
        <w:t xml:space="preserve"> confidence and </w:t>
      </w:r>
      <w:r>
        <w:rPr>
          <w:rFonts w:ascii="Times New Roman" w:hAnsi="Times New Roman"/>
          <w:b w:val="0"/>
          <w:sz w:val="24"/>
          <w:szCs w:val="32"/>
        </w:rPr>
        <w:t xml:space="preserve">prediction bands for </w:t>
      </w:r>
      <w:r w:rsidRPr="00D04C3A">
        <w:rPr>
          <w:rFonts w:ascii="Times New Roman" w:hAnsi="Times New Roman"/>
          <w:b w:val="0"/>
          <w:i/>
          <w:sz w:val="24"/>
          <w:szCs w:val="32"/>
        </w:rPr>
        <w:t>y</w:t>
      </w:r>
      <w:r>
        <w:rPr>
          <w:rFonts w:ascii="Times New Roman" w:hAnsi="Times New Roman"/>
          <w:b w:val="0"/>
          <w:sz w:val="24"/>
          <w:szCs w:val="32"/>
        </w:rPr>
        <w:t xml:space="preserve">. See the following website </w:t>
      </w:r>
    </w:p>
    <w:p w14:paraId="600A7D7E" w14:textId="77777777" w:rsidR="00896E65" w:rsidRPr="0057365A" w:rsidRDefault="009C36FA" w:rsidP="00896E65">
      <w:pPr>
        <w:pStyle w:val="Title"/>
        <w:tabs>
          <w:tab w:val="left" w:pos="2880"/>
        </w:tabs>
        <w:ind w:left="2880" w:right="-36" w:hanging="2880"/>
        <w:jc w:val="left"/>
        <w:rPr>
          <w:rFonts w:ascii="Times New Roman" w:hAnsi="Times New Roman"/>
          <w:b w:val="0"/>
          <w:sz w:val="24"/>
          <w:szCs w:val="32"/>
        </w:rPr>
      </w:pPr>
      <w:hyperlink r:id="rId8" w:history="1">
        <w:r w:rsidR="00896E65" w:rsidRPr="00D1284D">
          <w:rPr>
            <w:rStyle w:val="Hyperlink"/>
            <w:rFonts w:ascii="Times New Roman" w:hAnsi="Times New Roman"/>
            <w:b w:val="0"/>
            <w:sz w:val="24"/>
            <w:szCs w:val="32"/>
          </w:rPr>
          <w:t>Predict in R: Model Predictions and Confidence Intervals</w:t>
        </w:r>
      </w:hyperlink>
      <w:r w:rsidR="00D04C3A">
        <w:rPr>
          <w:rStyle w:val="Hyperlink"/>
          <w:rFonts w:ascii="Times New Roman" w:hAnsi="Times New Roman"/>
          <w:b w:val="0"/>
          <w:sz w:val="24"/>
          <w:szCs w:val="32"/>
        </w:rPr>
        <w:t xml:space="preserve"> </w:t>
      </w:r>
    </w:p>
    <w:p w14:paraId="0D7D2F68" w14:textId="77777777" w:rsidR="00896E65" w:rsidRDefault="00896E65" w:rsidP="00896E65">
      <w:pPr>
        <w:pStyle w:val="Title"/>
        <w:tabs>
          <w:tab w:val="left" w:pos="2880"/>
        </w:tabs>
        <w:ind w:left="2880" w:right="-36" w:hanging="2880"/>
        <w:jc w:val="left"/>
        <w:rPr>
          <w:rFonts w:ascii="Times New Roman" w:hAnsi="Times New Roman"/>
          <w:b w:val="0"/>
          <w:sz w:val="24"/>
          <w:szCs w:val="32"/>
        </w:rPr>
      </w:pPr>
    </w:p>
    <w:p w14:paraId="16905A16" w14:textId="77777777" w:rsidR="00896E65" w:rsidRDefault="00896E65" w:rsidP="00896E65">
      <w:pPr>
        <w:pStyle w:val="Title"/>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The code at this site uses an R package called </w:t>
      </w:r>
      <w:r w:rsidRPr="00D1284D">
        <w:rPr>
          <w:rFonts w:asciiTheme="minorHAnsi" w:hAnsiTheme="minorHAnsi" w:cstheme="minorHAnsi"/>
          <w:sz w:val="24"/>
          <w:szCs w:val="32"/>
        </w:rPr>
        <w:t>ggplot2</w:t>
      </w:r>
      <w:r>
        <w:rPr>
          <w:rFonts w:ascii="Times New Roman" w:hAnsi="Times New Roman"/>
          <w:b w:val="0"/>
          <w:sz w:val="24"/>
          <w:szCs w:val="32"/>
        </w:rPr>
        <w:t>.  This will need to be installed before running the code provided on D2L.</w:t>
      </w:r>
    </w:p>
    <w:p w14:paraId="3ADCC566" w14:textId="77777777" w:rsidR="00896E65" w:rsidRPr="00460C29" w:rsidRDefault="00896E65" w:rsidP="00896E65">
      <w:pPr>
        <w:pStyle w:val="Title"/>
        <w:tabs>
          <w:tab w:val="left" w:pos="1890"/>
        </w:tabs>
        <w:ind w:left="360" w:right="-36" w:hanging="360"/>
        <w:jc w:val="left"/>
        <w:rPr>
          <w:rFonts w:ascii="Times New Roman" w:hAnsi="Times New Roman"/>
          <w:b w:val="0"/>
          <w:sz w:val="16"/>
          <w:szCs w:val="32"/>
        </w:rPr>
      </w:pPr>
    </w:p>
    <w:p w14:paraId="428DB7DD"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To install an R package using RStudio:</w:t>
      </w:r>
    </w:p>
    <w:p w14:paraId="51D38302"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1.  Run R Studio</w:t>
      </w:r>
    </w:p>
    <w:p w14:paraId="3A55C8E1"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 xml:space="preserve">2.  Click on the Packages tab in the bottom-right section and then click on install. </w:t>
      </w:r>
    </w:p>
    <w:p w14:paraId="080841D3"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noProof/>
        </w:rPr>
        <w:drawing>
          <wp:inline distT="0" distB="0" distL="0" distR="0" wp14:anchorId="7965C0AD" wp14:editId="4F9DB032">
            <wp:extent cx="3436648" cy="558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722" cy="568358"/>
                    </a:xfrm>
                    <a:prstGeom prst="rect">
                      <a:avLst/>
                    </a:prstGeom>
                  </pic:spPr>
                </pic:pic>
              </a:graphicData>
            </a:graphic>
          </wp:inline>
        </w:drawing>
      </w:r>
    </w:p>
    <w:p w14:paraId="3FD1E636"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3.  A dialog box will appear. Type the package name to be installed and make sure the “Install dependencies” box is checked. Then click Install.</w:t>
      </w:r>
    </w:p>
    <w:p w14:paraId="7279860C" w14:textId="77777777" w:rsidR="00896E65" w:rsidRPr="0057365A" w:rsidRDefault="00896E65" w:rsidP="00896E65">
      <w:pPr>
        <w:pStyle w:val="Title"/>
        <w:tabs>
          <w:tab w:val="left" w:pos="1890"/>
        </w:tabs>
        <w:ind w:left="360" w:right="-36" w:hanging="360"/>
        <w:jc w:val="left"/>
        <w:rPr>
          <w:rFonts w:ascii="Times New Roman" w:hAnsi="Times New Roman"/>
          <w:b w:val="0"/>
          <w:sz w:val="24"/>
          <w:szCs w:val="32"/>
        </w:rPr>
      </w:pPr>
      <w:r>
        <w:rPr>
          <w:noProof/>
        </w:rPr>
        <w:drawing>
          <wp:inline distT="0" distB="0" distL="0" distR="0" wp14:anchorId="6F7D5809" wp14:editId="36A7445C">
            <wp:extent cx="2471260" cy="175395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372" cy="1761845"/>
                    </a:xfrm>
                    <a:prstGeom prst="rect">
                      <a:avLst/>
                    </a:prstGeom>
                  </pic:spPr>
                </pic:pic>
              </a:graphicData>
            </a:graphic>
          </wp:inline>
        </w:drawing>
      </w:r>
    </w:p>
    <w:p w14:paraId="3B1871CC" w14:textId="77777777" w:rsidR="009C2E01" w:rsidRDefault="009C2E01" w:rsidP="00896E65">
      <w:pPr>
        <w:rPr>
          <w:b/>
          <w:szCs w:val="32"/>
        </w:rPr>
      </w:pPr>
    </w:p>
    <w:p w14:paraId="33D26744" w14:textId="77777777" w:rsidR="00C44B20" w:rsidRDefault="00C44B20">
      <w:pPr>
        <w:rPr>
          <w:b/>
          <w:bCs/>
          <w:szCs w:val="32"/>
        </w:rPr>
      </w:pPr>
      <w:r>
        <w:rPr>
          <w:szCs w:val="32"/>
        </w:rPr>
        <w:br w:type="page"/>
      </w:r>
    </w:p>
    <w:p w14:paraId="29D07279" w14:textId="77777777" w:rsidR="00896E65" w:rsidRDefault="00896E65" w:rsidP="00896E65">
      <w:pPr>
        <w:pStyle w:val="Title"/>
        <w:tabs>
          <w:tab w:val="left" w:pos="1890"/>
        </w:tabs>
        <w:ind w:right="-36"/>
        <w:jc w:val="left"/>
        <w:rPr>
          <w:rFonts w:ascii="Times New Roman" w:hAnsi="Times New Roman"/>
          <w:sz w:val="24"/>
          <w:szCs w:val="32"/>
        </w:rPr>
      </w:pPr>
      <w:r w:rsidRPr="00B42C41">
        <w:rPr>
          <w:rFonts w:ascii="Times New Roman" w:hAnsi="Times New Roman"/>
          <w:sz w:val="24"/>
          <w:szCs w:val="32"/>
        </w:rPr>
        <w:lastRenderedPageBreak/>
        <w:t>11.32</w:t>
      </w:r>
      <w:r w:rsidR="00982440">
        <w:rPr>
          <w:rFonts w:ascii="Times New Roman" w:hAnsi="Times New Roman"/>
          <w:sz w:val="24"/>
          <w:szCs w:val="32"/>
        </w:rPr>
        <w:t xml:space="preserve"> and 11.33</w:t>
      </w:r>
    </w:p>
    <w:p w14:paraId="3CC44C79" w14:textId="77777777" w:rsidR="00C44B20" w:rsidRDefault="00C44B20" w:rsidP="00C44B20">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R code file: Exercises 11-32 and 11-33 R Code.R</w:t>
      </w:r>
    </w:p>
    <w:p w14:paraId="51B6807E" w14:textId="77777777" w:rsidR="00C44B20" w:rsidRPr="004F410B" w:rsidRDefault="00C44B20" w:rsidP="00C44B20">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dataset is Excel file: </w:t>
      </w:r>
      <w:r>
        <w:rPr>
          <w:rFonts w:asciiTheme="minorHAnsi" w:hAnsiTheme="minorHAnsi" w:cstheme="minorHAnsi"/>
          <w:sz w:val="24"/>
          <w:szCs w:val="32"/>
        </w:rPr>
        <w:t>ex11-32.xlsx</w:t>
      </w:r>
    </w:p>
    <w:p w14:paraId="616C4700" w14:textId="77777777" w:rsidR="00C44B20" w:rsidRPr="00B42C41" w:rsidRDefault="00C44B20" w:rsidP="00896E65">
      <w:pPr>
        <w:pStyle w:val="Title"/>
        <w:tabs>
          <w:tab w:val="left" w:pos="1890"/>
        </w:tabs>
        <w:ind w:right="-36"/>
        <w:jc w:val="left"/>
        <w:rPr>
          <w:rFonts w:ascii="Times New Roman" w:hAnsi="Times New Roman"/>
          <w:sz w:val="24"/>
          <w:szCs w:val="32"/>
        </w:rPr>
      </w:pPr>
    </w:p>
    <w:p w14:paraId="11ECB40D" w14:textId="77777777" w:rsidR="00896E65" w:rsidRDefault="00896E65" w:rsidP="00896E65">
      <w:pPr>
        <w:pStyle w:val="Title"/>
        <w:tabs>
          <w:tab w:val="left" w:pos="1890"/>
        </w:tabs>
        <w:ind w:right="-36"/>
        <w:jc w:val="left"/>
        <w:rPr>
          <w:rFonts w:ascii="Times New Roman" w:hAnsi="Times New Roman"/>
          <w:sz w:val="24"/>
          <w:szCs w:val="32"/>
        </w:rPr>
      </w:pPr>
      <w:r>
        <w:rPr>
          <w:rFonts w:ascii="Times New Roman" w:hAnsi="Times New Roman"/>
          <w:b w:val="0"/>
          <w:sz w:val="24"/>
          <w:szCs w:val="32"/>
        </w:rPr>
        <w:t xml:space="preserve">A chemist is interested in determining the weight loss </w:t>
      </w:r>
      <m:oMath>
        <m:r>
          <m:rPr>
            <m:sty m:val="bi"/>
          </m:rPr>
          <w:rPr>
            <w:rFonts w:ascii="Cambria Math" w:hAnsi="Cambria Math"/>
            <w:sz w:val="24"/>
            <w:szCs w:val="32"/>
          </w:rPr>
          <m:t>y</m:t>
        </m:r>
      </m:oMath>
      <w:r>
        <w:rPr>
          <w:rFonts w:ascii="Times New Roman" w:hAnsi="Times New Roman"/>
          <w:b w:val="0"/>
          <w:sz w:val="24"/>
          <w:szCs w:val="32"/>
        </w:rPr>
        <w:t xml:space="preserve"> of a particular compound as a function of the amount of time the compound is exposed to air.  The data give the weight losses associated with twelve settings of the independent variable, exposure time. So </w:t>
      </w:r>
      <m:oMath>
        <m:r>
          <m:rPr>
            <m:sty m:val="bi"/>
          </m:rPr>
          <w:rPr>
            <w:rFonts w:ascii="Cambria Math" w:hAnsi="Cambria Math"/>
            <w:sz w:val="24"/>
            <w:szCs w:val="32"/>
          </w:rPr>
          <m:t>n=12</m:t>
        </m:r>
      </m:oMath>
      <w:r>
        <w:rPr>
          <w:rFonts w:ascii="Times New Roman" w:hAnsi="Times New Roman"/>
          <w:sz w:val="24"/>
          <w:szCs w:val="32"/>
        </w:rPr>
        <w:t>.</w:t>
      </w:r>
    </w:p>
    <w:p w14:paraId="40C42386" w14:textId="77777777" w:rsidR="00D04C3A" w:rsidRDefault="00D04C3A" w:rsidP="00896E65">
      <w:pPr>
        <w:pStyle w:val="Title"/>
        <w:tabs>
          <w:tab w:val="left" w:pos="1890"/>
        </w:tabs>
        <w:ind w:right="-36"/>
        <w:jc w:val="left"/>
        <w:rPr>
          <w:rFonts w:ascii="Times New Roman" w:hAnsi="Times New Roman"/>
          <w:sz w:val="24"/>
          <w:szCs w:val="32"/>
        </w:rPr>
      </w:pPr>
    </w:p>
    <w:tbl>
      <w:tblPr>
        <w:tblStyle w:val="TableGrid"/>
        <w:tblW w:w="0" w:type="auto"/>
        <w:tblLook w:val="04A0" w:firstRow="1" w:lastRow="0" w:firstColumn="1" w:lastColumn="0" w:noHBand="0" w:noVBand="1"/>
      </w:tblPr>
      <w:tblGrid>
        <w:gridCol w:w="1672"/>
        <w:gridCol w:w="565"/>
        <w:gridCol w:w="696"/>
        <w:gridCol w:w="696"/>
        <w:gridCol w:w="707"/>
        <w:gridCol w:w="707"/>
        <w:gridCol w:w="707"/>
        <w:gridCol w:w="707"/>
        <w:gridCol w:w="707"/>
        <w:gridCol w:w="707"/>
        <w:gridCol w:w="707"/>
        <w:gridCol w:w="674"/>
        <w:gridCol w:w="674"/>
      </w:tblGrid>
      <w:tr w:rsidR="00C44B20" w:rsidRPr="00F97A9B" w14:paraId="3F9F6FE6" w14:textId="77777777" w:rsidTr="009269B1">
        <w:tc>
          <w:tcPr>
            <w:tcW w:w="1672" w:type="dxa"/>
          </w:tcPr>
          <w:p w14:paraId="3F93AC7D" w14:textId="77777777" w:rsidR="00C44B20" w:rsidRPr="00F97A9B" w:rsidRDefault="00C44B20" w:rsidP="00C44B20">
            <w:pPr>
              <w:autoSpaceDE w:val="0"/>
              <w:autoSpaceDN w:val="0"/>
              <w:adjustRightInd w:val="0"/>
              <w:rPr>
                <w:i/>
                <w:iCs/>
                <w:szCs w:val="17"/>
              </w:rPr>
            </w:pPr>
            <w:r>
              <w:rPr>
                <w:i/>
                <w:iCs/>
                <w:szCs w:val="17"/>
              </w:rPr>
              <w:t>Exposure Time, hours</w:t>
            </w:r>
          </w:p>
        </w:tc>
        <w:tc>
          <w:tcPr>
            <w:tcW w:w="565" w:type="dxa"/>
            <w:vAlign w:val="center"/>
          </w:tcPr>
          <w:p w14:paraId="1F4D04F7" w14:textId="77777777" w:rsidR="00C44B20" w:rsidRPr="00F97A9B" w:rsidRDefault="00C44B20" w:rsidP="009269B1">
            <w:pPr>
              <w:autoSpaceDE w:val="0"/>
              <w:autoSpaceDN w:val="0"/>
              <w:adjustRightInd w:val="0"/>
              <w:jc w:val="center"/>
              <w:rPr>
                <w:szCs w:val="17"/>
              </w:rPr>
            </w:pPr>
            <w:r>
              <w:rPr>
                <w:szCs w:val="17"/>
              </w:rPr>
              <w:t>4</w:t>
            </w:r>
          </w:p>
        </w:tc>
        <w:tc>
          <w:tcPr>
            <w:tcW w:w="696" w:type="dxa"/>
            <w:vAlign w:val="center"/>
          </w:tcPr>
          <w:p w14:paraId="68C42B21" w14:textId="77777777" w:rsidR="00C44B20" w:rsidRPr="00F97A9B" w:rsidRDefault="00C44B20" w:rsidP="009269B1">
            <w:pPr>
              <w:autoSpaceDE w:val="0"/>
              <w:autoSpaceDN w:val="0"/>
              <w:adjustRightInd w:val="0"/>
              <w:jc w:val="center"/>
              <w:rPr>
                <w:szCs w:val="17"/>
              </w:rPr>
            </w:pPr>
            <w:r>
              <w:rPr>
                <w:szCs w:val="17"/>
              </w:rPr>
              <w:t>5</w:t>
            </w:r>
          </w:p>
        </w:tc>
        <w:tc>
          <w:tcPr>
            <w:tcW w:w="696" w:type="dxa"/>
            <w:vAlign w:val="center"/>
          </w:tcPr>
          <w:p w14:paraId="48B7820E" w14:textId="77777777" w:rsidR="00C44B20" w:rsidRPr="00F97A9B" w:rsidRDefault="00C44B20" w:rsidP="009269B1">
            <w:pPr>
              <w:autoSpaceDE w:val="0"/>
              <w:autoSpaceDN w:val="0"/>
              <w:adjustRightInd w:val="0"/>
              <w:jc w:val="center"/>
              <w:rPr>
                <w:szCs w:val="17"/>
              </w:rPr>
            </w:pPr>
            <w:r>
              <w:rPr>
                <w:szCs w:val="17"/>
              </w:rPr>
              <w:t>6</w:t>
            </w:r>
          </w:p>
        </w:tc>
        <w:tc>
          <w:tcPr>
            <w:tcW w:w="707" w:type="dxa"/>
            <w:vAlign w:val="center"/>
          </w:tcPr>
          <w:p w14:paraId="43053099" w14:textId="77777777" w:rsidR="00C44B20" w:rsidRPr="00F97A9B" w:rsidRDefault="00C44B20" w:rsidP="009269B1">
            <w:pPr>
              <w:autoSpaceDE w:val="0"/>
              <w:autoSpaceDN w:val="0"/>
              <w:adjustRightInd w:val="0"/>
              <w:jc w:val="center"/>
              <w:rPr>
                <w:szCs w:val="17"/>
              </w:rPr>
            </w:pPr>
            <w:r>
              <w:rPr>
                <w:szCs w:val="17"/>
              </w:rPr>
              <w:t>7</w:t>
            </w:r>
          </w:p>
        </w:tc>
        <w:tc>
          <w:tcPr>
            <w:tcW w:w="707" w:type="dxa"/>
            <w:vAlign w:val="center"/>
          </w:tcPr>
          <w:p w14:paraId="39262B6F" w14:textId="77777777" w:rsidR="00C44B20" w:rsidRPr="00F97A9B" w:rsidRDefault="00C44B20" w:rsidP="009269B1">
            <w:pPr>
              <w:autoSpaceDE w:val="0"/>
              <w:autoSpaceDN w:val="0"/>
              <w:adjustRightInd w:val="0"/>
              <w:jc w:val="center"/>
              <w:rPr>
                <w:szCs w:val="17"/>
              </w:rPr>
            </w:pPr>
            <w:r>
              <w:rPr>
                <w:szCs w:val="17"/>
              </w:rPr>
              <w:t>4</w:t>
            </w:r>
          </w:p>
        </w:tc>
        <w:tc>
          <w:tcPr>
            <w:tcW w:w="707" w:type="dxa"/>
            <w:vAlign w:val="center"/>
          </w:tcPr>
          <w:p w14:paraId="085D109A" w14:textId="77777777" w:rsidR="00C44B20" w:rsidRPr="00F97A9B" w:rsidRDefault="00C44B20" w:rsidP="009269B1">
            <w:pPr>
              <w:autoSpaceDE w:val="0"/>
              <w:autoSpaceDN w:val="0"/>
              <w:adjustRightInd w:val="0"/>
              <w:jc w:val="center"/>
              <w:rPr>
                <w:szCs w:val="17"/>
              </w:rPr>
            </w:pPr>
            <w:r>
              <w:rPr>
                <w:szCs w:val="17"/>
              </w:rPr>
              <w:t>5</w:t>
            </w:r>
          </w:p>
        </w:tc>
        <w:tc>
          <w:tcPr>
            <w:tcW w:w="707" w:type="dxa"/>
            <w:vAlign w:val="center"/>
          </w:tcPr>
          <w:p w14:paraId="75529E29" w14:textId="77777777" w:rsidR="00C44B20" w:rsidRPr="00F97A9B" w:rsidRDefault="00C44B20" w:rsidP="009269B1">
            <w:pPr>
              <w:autoSpaceDE w:val="0"/>
              <w:autoSpaceDN w:val="0"/>
              <w:adjustRightInd w:val="0"/>
              <w:jc w:val="center"/>
              <w:rPr>
                <w:szCs w:val="17"/>
              </w:rPr>
            </w:pPr>
            <w:r>
              <w:rPr>
                <w:szCs w:val="17"/>
              </w:rPr>
              <w:t>6</w:t>
            </w:r>
          </w:p>
        </w:tc>
        <w:tc>
          <w:tcPr>
            <w:tcW w:w="707" w:type="dxa"/>
            <w:vAlign w:val="center"/>
          </w:tcPr>
          <w:p w14:paraId="7D8A9043" w14:textId="77777777" w:rsidR="00C44B20" w:rsidRPr="00F97A9B" w:rsidRDefault="00C44B20" w:rsidP="009269B1">
            <w:pPr>
              <w:autoSpaceDE w:val="0"/>
              <w:autoSpaceDN w:val="0"/>
              <w:adjustRightInd w:val="0"/>
              <w:jc w:val="center"/>
              <w:rPr>
                <w:szCs w:val="17"/>
              </w:rPr>
            </w:pPr>
            <w:r>
              <w:rPr>
                <w:szCs w:val="17"/>
              </w:rPr>
              <w:t>7</w:t>
            </w:r>
          </w:p>
        </w:tc>
        <w:tc>
          <w:tcPr>
            <w:tcW w:w="707" w:type="dxa"/>
            <w:vAlign w:val="center"/>
          </w:tcPr>
          <w:p w14:paraId="47CD66D5" w14:textId="77777777" w:rsidR="00C44B20" w:rsidRPr="00F97A9B" w:rsidRDefault="00C44B20" w:rsidP="009269B1">
            <w:pPr>
              <w:autoSpaceDE w:val="0"/>
              <w:autoSpaceDN w:val="0"/>
              <w:adjustRightInd w:val="0"/>
              <w:jc w:val="center"/>
              <w:rPr>
                <w:szCs w:val="17"/>
              </w:rPr>
            </w:pPr>
            <w:r>
              <w:rPr>
                <w:szCs w:val="17"/>
              </w:rPr>
              <w:t>4</w:t>
            </w:r>
          </w:p>
        </w:tc>
        <w:tc>
          <w:tcPr>
            <w:tcW w:w="707" w:type="dxa"/>
            <w:vAlign w:val="center"/>
          </w:tcPr>
          <w:p w14:paraId="2DEEC309" w14:textId="77777777" w:rsidR="00C44B20" w:rsidRPr="00F97A9B" w:rsidRDefault="00C44B20" w:rsidP="009269B1">
            <w:pPr>
              <w:autoSpaceDE w:val="0"/>
              <w:autoSpaceDN w:val="0"/>
              <w:adjustRightInd w:val="0"/>
              <w:jc w:val="center"/>
              <w:rPr>
                <w:szCs w:val="17"/>
              </w:rPr>
            </w:pPr>
            <w:r>
              <w:rPr>
                <w:szCs w:val="17"/>
              </w:rPr>
              <w:t>5</w:t>
            </w:r>
          </w:p>
        </w:tc>
        <w:tc>
          <w:tcPr>
            <w:tcW w:w="674" w:type="dxa"/>
            <w:vAlign w:val="center"/>
          </w:tcPr>
          <w:p w14:paraId="3BBCF8F3" w14:textId="77777777" w:rsidR="00C44B20" w:rsidRDefault="00C44B20" w:rsidP="009269B1">
            <w:pPr>
              <w:autoSpaceDE w:val="0"/>
              <w:autoSpaceDN w:val="0"/>
              <w:adjustRightInd w:val="0"/>
              <w:jc w:val="center"/>
              <w:rPr>
                <w:szCs w:val="17"/>
              </w:rPr>
            </w:pPr>
            <w:r>
              <w:rPr>
                <w:szCs w:val="17"/>
              </w:rPr>
              <w:t>6</w:t>
            </w:r>
          </w:p>
        </w:tc>
        <w:tc>
          <w:tcPr>
            <w:tcW w:w="674" w:type="dxa"/>
            <w:vAlign w:val="center"/>
          </w:tcPr>
          <w:p w14:paraId="5BA76375" w14:textId="77777777" w:rsidR="00C44B20" w:rsidRDefault="00C44B20" w:rsidP="009269B1">
            <w:pPr>
              <w:autoSpaceDE w:val="0"/>
              <w:autoSpaceDN w:val="0"/>
              <w:adjustRightInd w:val="0"/>
              <w:jc w:val="center"/>
              <w:rPr>
                <w:szCs w:val="17"/>
              </w:rPr>
            </w:pPr>
            <w:r>
              <w:rPr>
                <w:szCs w:val="17"/>
              </w:rPr>
              <w:t>7</w:t>
            </w:r>
          </w:p>
        </w:tc>
      </w:tr>
      <w:tr w:rsidR="00C44B20" w:rsidRPr="00F97A9B" w14:paraId="285635F7" w14:textId="77777777" w:rsidTr="009269B1">
        <w:tc>
          <w:tcPr>
            <w:tcW w:w="1672" w:type="dxa"/>
          </w:tcPr>
          <w:p w14:paraId="62948FB6" w14:textId="77777777" w:rsidR="00C44B20" w:rsidRPr="00F97A9B" w:rsidRDefault="00C44B20" w:rsidP="00C877A4">
            <w:pPr>
              <w:autoSpaceDE w:val="0"/>
              <w:autoSpaceDN w:val="0"/>
              <w:adjustRightInd w:val="0"/>
              <w:rPr>
                <w:i/>
                <w:iCs/>
                <w:szCs w:val="17"/>
              </w:rPr>
            </w:pPr>
            <w:r>
              <w:rPr>
                <w:i/>
                <w:iCs/>
                <w:szCs w:val="17"/>
              </w:rPr>
              <w:t xml:space="preserve">Weight Loss, </w:t>
            </w:r>
            <w:r w:rsidRPr="00F97A9B">
              <w:rPr>
                <w:i/>
                <w:iCs/>
                <w:szCs w:val="17"/>
              </w:rPr>
              <w:t>y</w:t>
            </w:r>
            <w:r>
              <w:rPr>
                <w:i/>
                <w:iCs/>
                <w:szCs w:val="17"/>
              </w:rPr>
              <w:t>, pounds</w:t>
            </w:r>
          </w:p>
        </w:tc>
        <w:tc>
          <w:tcPr>
            <w:tcW w:w="565" w:type="dxa"/>
            <w:vAlign w:val="center"/>
          </w:tcPr>
          <w:p w14:paraId="785A2C0E" w14:textId="77777777" w:rsidR="00C44B20" w:rsidRPr="00F97A9B" w:rsidRDefault="00C44B20" w:rsidP="009269B1">
            <w:pPr>
              <w:autoSpaceDE w:val="0"/>
              <w:autoSpaceDN w:val="0"/>
              <w:adjustRightInd w:val="0"/>
              <w:jc w:val="center"/>
              <w:rPr>
                <w:szCs w:val="17"/>
              </w:rPr>
            </w:pPr>
            <w:r>
              <w:rPr>
                <w:szCs w:val="17"/>
              </w:rPr>
              <w:t>4.3</w:t>
            </w:r>
          </w:p>
        </w:tc>
        <w:tc>
          <w:tcPr>
            <w:tcW w:w="696" w:type="dxa"/>
            <w:vAlign w:val="center"/>
          </w:tcPr>
          <w:p w14:paraId="3659075A" w14:textId="77777777" w:rsidR="00C44B20" w:rsidRPr="00F97A9B" w:rsidRDefault="00C44B20" w:rsidP="009269B1">
            <w:pPr>
              <w:autoSpaceDE w:val="0"/>
              <w:autoSpaceDN w:val="0"/>
              <w:adjustRightInd w:val="0"/>
              <w:jc w:val="center"/>
              <w:rPr>
                <w:szCs w:val="17"/>
              </w:rPr>
            </w:pPr>
            <w:r>
              <w:rPr>
                <w:szCs w:val="17"/>
              </w:rPr>
              <w:t>5.5</w:t>
            </w:r>
          </w:p>
        </w:tc>
        <w:tc>
          <w:tcPr>
            <w:tcW w:w="696" w:type="dxa"/>
            <w:vAlign w:val="center"/>
          </w:tcPr>
          <w:p w14:paraId="107BE1B0" w14:textId="77777777" w:rsidR="00C44B20" w:rsidRPr="00F97A9B" w:rsidRDefault="00C44B20" w:rsidP="009269B1">
            <w:pPr>
              <w:autoSpaceDE w:val="0"/>
              <w:autoSpaceDN w:val="0"/>
              <w:adjustRightInd w:val="0"/>
              <w:jc w:val="center"/>
              <w:rPr>
                <w:szCs w:val="17"/>
              </w:rPr>
            </w:pPr>
            <w:r>
              <w:rPr>
                <w:szCs w:val="17"/>
              </w:rPr>
              <w:t>6.8</w:t>
            </w:r>
          </w:p>
        </w:tc>
        <w:tc>
          <w:tcPr>
            <w:tcW w:w="707" w:type="dxa"/>
            <w:vAlign w:val="center"/>
          </w:tcPr>
          <w:p w14:paraId="7B8DD62E" w14:textId="77777777" w:rsidR="00C44B20" w:rsidRPr="00F97A9B" w:rsidRDefault="00C44B20" w:rsidP="009269B1">
            <w:pPr>
              <w:autoSpaceDE w:val="0"/>
              <w:autoSpaceDN w:val="0"/>
              <w:adjustRightInd w:val="0"/>
              <w:jc w:val="center"/>
              <w:rPr>
                <w:szCs w:val="17"/>
              </w:rPr>
            </w:pPr>
            <w:r>
              <w:rPr>
                <w:szCs w:val="17"/>
              </w:rPr>
              <w:t>8.0</w:t>
            </w:r>
          </w:p>
        </w:tc>
        <w:tc>
          <w:tcPr>
            <w:tcW w:w="707" w:type="dxa"/>
            <w:vAlign w:val="center"/>
          </w:tcPr>
          <w:p w14:paraId="0B5E9A3A" w14:textId="77777777" w:rsidR="00C44B20" w:rsidRPr="00F97A9B" w:rsidRDefault="00C44B20" w:rsidP="009269B1">
            <w:pPr>
              <w:autoSpaceDE w:val="0"/>
              <w:autoSpaceDN w:val="0"/>
              <w:adjustRightInd w:val="0"/>
              <w:jc w:val="center"/>
              <w:rPr>
                <w:szCs w:val="17"/>
              </w:rPr>
            </w:pPr>
            <w:r>
              <w:rPr>
                <w:szCs w:val="17"/>
              </w:rPr>
              <w:t>4.0</w:t>
            </w:r>
          </w:p>
        </w:tc>
        <w:tc>
          <w:tcPr>
            <w:tcW w:w="707" w:type="dxa"/>
            <w:vAlign w:val="center"/>
          </w:tcPr>
          <w:p w14:paraId="474F4BC2" w14:textId="77777777" w:rsidR="00C44B20" w:rsidRPr="00F97A9B" w:rsidRDefault="00C44B20" w:rsidP="009269B1">
            <w:pPr>
              <w:autoSpaceDE w:val="0"/>
              <w:autoSpaceDN w:val="0"/>
              <w:adjustRightInd w:val="0"/>
              <w:jc w:val="center"/>
              <w:rPr>
                <w:szCs w:val="17"/>
              </w:rPr>
            </w:pPr>
            <w:r>
              <w:rPr>
                <w:szCs w:val="17"/>
              </w:rPr>
              <w:t>5.2</w:t>
            </w:r>
          </w:p>
        </w:tc>
        <w:tc>
          <w:tcPr>
            <w:tcW w:w="707" w:type="dxa"/>
            <w:vAlign w:val="center"/>
          </w:tcPr>
          <w:p w14:paraId="481A1D27" w14:textId="77777777" w:rsidR="00C44B20" w:rsidRPr="00F97A9B" w:rsidRDefault="00C44B20" w:rsidP="009269B1">
            <w:pPr>
              <w:autoSpaceDE w:val="0"/>
              <w:autoSpaceDN w:val="0"/>
              <w:adjustRightInd w:val="0"/>
              <w:jc w:val="center"/>
              <w:rPr>
                <w:szCs w:val="17"/>
              </w:rPr>
            </w:pPr>
            <w:r>
              <w:rPr>
                <w:szCs w:val="17"/>
              </w:rPr>
              <w:t>6.5</w:t>
            </w:r>
          </w:p>
        </w:tc>
        <w:tc>
          <w:tcPr>
            <w:tcW w:w="707" w:type="dxa"/>
            <w:vAlign w:val="center"/>
          </w:tcPr>
          <w:p w14:paraId="2CDD4C8B" w14:textId="77777777" w:rsidR="00C44B20" w:rsidRPr="00F97A9B" w:rsidRDefault="00C44B20" w:rsidP="009269B1">
            <w:pPr>
              <w:autoSpaceDE w:val="0"/>
              <w:autoSpaceDN w:val="0"/>
              <w:adjustRightInd w:val="0"/>
              <w:jc w:val="center"/>
              <w:rPr>
                <w:szCs w:val="17"/>
              </w:rPr>
            </w:pPr>
            <w:r>
              <w:rPr>
                <w:szCs w:val="17"/>
              </w:rPr>
              <w:t>7.5</w:t>
            </w:r>
          </w:p>
        </w:tc>
        <w:tc>
          <w:tcPr>
            <w:tcW w:w="707" w:type="dxa"/>
            <w:vAlign w:val="center"/>
          </w:tcPr>
          <w:p w14:paraId="40CE2F23" w14:textId="77777777" w:rsidR="00C44B20" w:rsidRPr="00F97A9B" w:rsidRDefault="00C44B20" w:rsidP="009269B1">
            <w:pPr>
              <w:autoSpaceDE w:val="0"/>
              <w:autoSpaceDN w:val="0"/>
              <w:adjustRightInd w:val="0"/>
              <w:jc w:val="center"/>
              <w:rPr>
                <w:szCs w:val="17"/>
              </w:rPr>
            </w:pPr>
            <w:r>
              <w:rPr>
                <w:szCs w:val="17"/>
              </w:rPr>
              <w:t>2.0</w:t>
            </w:r>
          </w:p>
        </w:tc>
        <w:tc>
          <w:tcPr>
            <w:tcW w:w="707" w:type="dxa"/>
            <w:vAlign w:val="center"/>
          </w:tcPr>
          <w:p w14:paraId="40F325DC" w14:textId="77777777" w:rsidR="00C44B20" w:rsidRPr="00F97A9B" w:rsidRDefault="00C44B20" w:rsidP="009269B1">
            <w:pPr>
              <w:autoSpaceDE w:val="0"/>
              <w:autoSpaceDN w:val="0"/>
              <w:adjustRightInd w:val="0"/>
              <w:jc w:val="center"/>
              <w:rPr>
                <w:szCs w:val="17"/>
              </w:rPr>
            </w:pPr>
            <w:r>
              <w:rPr>
                <w:szCs w:val="17"/>
              </w:rPr>
              <w:t>4.0</w:t>
            </w:r>
          </w:p>
        </w:tc>
        <w:tc>
          <w:tcPr>
            <w:tcW w:w="674" w:type="dxa"/>
            <w:vAlign w:val="center"/>
          </w:tcPr>
          <w:p w14:paraId="4B004216" w14:textId="77777777" w:rsidR="00C44B20" w:rsidRPr="00F97A9B" w:rsidRDefault="00C44B20" w:rsidP="009269B1">
            <w:pPr>
              <w:autoSpaceDE w:val="0"/>
              <w:autoSpaceDN w:val="0"/>
              <w:adjustRightInd w:val="0"/>
              <w:jc w:val="center"/>
              <w:rPr>
                <w:szCs w:val="17"/>
              </w:rPr>
            </w:pPr>
            <w:r>
              <w:rPr>
                <w:szCs w:val="17"/>
              </w:rPr>
              <w:t>5.7</w:t>
            </w:r>
          </w:p>
        </w:tc>
        <w:tc>
          <w:tcPr>
            <w:tcW w:w="674" w:type="dxa"/>
            <w:vAlign w:val="center"/>
          </w:tcPr>
          <w:p w14:paraId="63F425AC" w14:textId="77777777" w:rsidR="00C44B20" w:rsidRPr="00F97A9B" w:rsidRDefault="00C44B20" w:rsidP="009269B1">
            <w:pPr>
              <w:autoSpaceDE w:val="0"/>
              <w:autoSpaceDN w:val="0"/>
              <w:adjustRightInd w:val="0"/>
              <w:jc w:val="center"/>
              <w:rPr>
                <w:szCs w:val="17"/>
              </w:rPr>
            </w:pPr>
            <w:r>
              <w:rPr>
                <w:szCs w:val="17"/>
              </w:rPr>
              <w:t>6.5</w:t>
            </w:r>
          </w:p>
        </w:tc>
      </w:tr>
    </w:tbl>
    <w:p w14:paraId="0E610F96" w14:textId="77777777" w:rsidR="00982440" w:rsidRDefault="00982440" w:rsidP="00D04C3A">
      <w:pPr>
        <w:pStyle w:val="Title"/>
        <w:tabs>
          <w:tab w:val="left" w:pos="450"/>
        </w:tabs>
        <w:ind w:left="450" w:right="-36" w:hanging="450"/>
        <w:jc w:val="left"/>
        <w:rPr>
          <w:rFonts w:ascii="Times New Roman" w:hAnsi="Times New Roman"/>
          <w:b w:val="0"/>
          <w:sz w:val="24"/>
          <w:szCs w:val="32"/>
        </w:rPr>
      </w:pPr>
    </w:p>
    <w:p w14:paraId="3C9FB294" w14:textId="77777777" w:rsidR="0097351E" w:rsidRDefault="00D04C3A" w:rsidP="00D04C3A">
      <w:pPr>
        <w:pStyle w:val="Title"/>
        <w:tabs>
          <w:tab w:val="left" w:pos="450"/>
        </w:tabs>
        <w:ind w:left="450" w:right="-36" w:hanging="450"/>
        <w:jc w:val="left"/>
        <w:rPr>
          <w:rFonts w:ascii="Times New Roman" w:hAnsi="Times New Roman"/>
          <w:iCs/>
          <w:sz w:val="24"/>
          <w:szCs w:val="32"/>
        </w:rPr>
      </w:pPr>
      <w:r>
        <w:rPr>
          <w:rFonts w:ascii="Times New Roman" w:hAnsi="Times New Roman"/>
          <w:b w:val="0"/>
          <w:sz w:val="24"/>
          <w:szCs w:val="32"/>
        </w:rPr>
        <w:t>(</w:t>
      </w:r>
      <w:r w:rsidR="00896E65">
        <w:rPr>
          <w:rFonts w:ascii="Times New Roman" w:hAnsi="Times New Roman"/>
          <w:b w:val="0"/>
          <w:sz w:val="24"/>
          <w:szCs w:val="32"/>
        </w:rPr>
        <w:t>a</w:t>
      </w:r>
      <w:r>
        <w:rPr>
          <w:rFonts w:ascii="Times New Roman" w:hAnsi="Times New Roman"/>
          <w:b w:val="0"/>
          <w:sz w:val="24"/>
          <w:szCs w:val="32"/>
        </w:rPr>
        <w:t>)</w:t>
      </w:r>
      <w:r>
        <w:rPr>
          <w:rFonts w:ascii="Times New Roman" w:hAnsi="Times New Roman"/>
          <w:b w:val="0"/>
          <w:sz w:val="24"/>
          <w:szCs w:val="32"/>
        </w:rPr>
        <w:tab/>
      </w:r>
      <w:r w:rsidR="00896E65">
        <w:rPr>
          <w:rFonts w:ascii="Times New Roman" w:hAnsi="Times New Roman"/>
          <w:b w:val="0"/>
          <w:sz w:val="24"/>
          <w:szCs w:val="32"/>
        </w:rPr>
        <w:t xml:space="preserve">Determine the least-squares prediction equation for the model </w:t>
      </w:r>
      <m:oMath>
        <m:r>
          <m:rPr>
            <m:sty m:val="bi"/>
          </m:rPr>
          <w:rPr>
            <w:rFonts w:ascii="Cambria Math" w:hAnsi="Cambria Math"/>
            <w:sz w:val="24"/>
            <w:szCs w:val="32"/>
          </w:rPr>
          <m:t>y</m:t>
        </m:r>
        <m:r>
          <m:rPr>
            <m:sty m:val="b"/>
          </m:rPr>
          <w:rPr>
            <w:rFonts w:ascii="Cambria Math" w:hAnsi="Cambria Math"/>
            <w:sz w:val="24"/>
            <w:szCs w:val="32"/>
          </w:rPr>
          <m:t>=</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0</m:t>
            </m:r>
          </m:sub>
        </m:sSub>
        <m:r>
          <m:rPr>
            <m:sty m:val="b"/>
          </m:rPr>
          <w:rPr>
            <w:rFonts w:ascii="Cambria Math" w:hAnsi="Cambria Math"/>
            <w:sz w:val="24"/>
            <w:szCs w:val="32"/>
          </w:rPr>
          <m:t>+</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i"/>
          </m:rPr>
          <w:rPr>
            <w:rFonts w:ascii="Cambria Math" w:hAnsi="Cambria Math"/>
            <w:sz w:val="24"/>
            <w:szCs w:val="32"/>
          </w:rPr>
          <m:t>x</m:t>
        </m:r>
        <m:r>
          <m:rPr>
            <m:sty m:val="b"/>
          </m:rPr>
          <w:rPr>
            <w:rFonts w:ascii="Cambria Math" w:hAnsi="Cambria Math"/>
            <w:sz w:val="24"/>
            <w:szCs w:val="32"/>
          </w:rPr>
          <m:t>+</m:t>
        </m:r>
        <m:r>
          <m:rPr>
            <m:sty m:val="bi"/>
          </m:rPr>
          <w:rPr>
            <w:rFonts w:ascii="Cambria Math" w:hAnsi="Cambria Math"/>
            <w:sz w:val="24"/>
            <w:szCs w:val="32"/>
          </w:rPr>
          <m:t>ε</m:t>
        </m:r>
      </m:oMath>
      <w:r w:rsidR="0097351E">
        <w:rPr>
          <w:rFonts w:ascii="Times New Roman" w:hAnsi="Times New Roman"/>
          <w:iCs/>
          <w:sz w:val="24"/>
          <w:szCs w:val="32"/>
        </w:rPr>
        <w:t xml:space="preserve">.  </w:t>
      </w:r>
    </w:p>
    <w:p w14:paraId="55929D5F" w14:textId="010FFA85" w:rsidR="00896E65" w:rsidRDefault="0097351E"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iCs/>
          <w:sz w:val="24"/>
          <w:szCs w:val="32"/>
        </w:rPr>
        <w:tab/>
      </w:r>
      <w:r w:rsidRPr="00731BAC">
        <w:rPr>
          <w:rFonts w:ascii="Times New Roman" w:hAnsi="Times New Roman"/>
          <w:b w:val="0"/>
          <w:sz w:val="24"/>
          <w:szCs w:val="32"/>
        </w:rPr>
        <w:t xml:space="preserve">Paste the Coefficient Table from R output for the least-squares prediction and give the </w:t>
      </w:r>
      <w:r>
        <w:rPr>
          <w:rFonts w:ascii="Times New Roman" w:hAnsi="Times New Roman"/>
          <w:b w:val="0"/>
          <w:sz w:val="24"/>
          <w:szCs w:val="32"/>
        </w:rPr>
        <w:t xml:space="preserve">estimated linear regression model </w:t>
      </w:r>
      <m:oMath>
        <m:acc>
          <m:accPr>
            <m:ctrlPr>
              <w:rPr>
                <w:rFonts w:ascii="Cambria Math" w:hAnsi="Cambria Math"/>
                <w:b w:val="0"/>
                <w:i/>
                <w:sz w:val="24"/>
                <w:szCs w:val="32"/>
              </w:rPr>
            </m:ctrlPr>
          </m:accPr>
          <m:e>
            <m:r>
              <m:rPr>
                <m:sty m:val="bi"/>
              </m:rPr>
              <w:rPr>
                <w:rFonts w:ascii="Cambria Math" w:hAnsi="Cambria Math"/>
                <w:sz w:val="24"/>
                <w:szCs w:val="32"/>
              </w:rPr>
              <m:t>y</m:t>
            </m:r>
          </m:e>
        </m:acc>
        <m:r>
          <m:rPr>
            <m:sty m:val="bi"/>
          </m:rPr>
          <w:rPr>
            <w:rFonts w:ascii="Cambria Math" w:hAnsi="Cambria Math"/>
            <w:sz w:val="24"/>
            <w:szCs w:val="32"/>
          </w:rPr>
          <m:t>=</m:t>
        </m:r>
        <m:sSub>
          <m:sSubPr>
            <m:ctrlPr>
              <w:rPr>
                <w:rFonts w:ascii="Cambria Math" w:hAnsi="Cambria Math"/>
                <w:b w:val="0"/>
                <w:i/>
                <w:sz w:val="24"/>
                <w:szCs w:val="32"/>
              </w:rPr>
            </m:ctrlPr>
          </m:sSubPr>
          <m:e>
            <m:acc>
              <m:accPr>
                <m:ctrlPr>
                  <w:rPr>
                    <w:rFonts w:ascii="Cambria Math" w:hAnsi="Cambria Math"/>
                    <w:b w:val="0"/>
                    <w:i/>
                    <w:sz w:val="24"/>
                    <w:szCs w:val="32"/>
                  </w:rPr>
                </m:ctrlPr>
              </m:accPr>
              <m:e>
                <m:r>
                  <m:rPr>
                    <m:sty m:val="bi"/>
                  </m:rPr>
                  <w:rPr>
                    <w:rFonts w:ascii="Cambria Math" w:hAnsi="Cambria Math"/>
                    <w:sz w:val="24"/>
                    <w:szCs w:val="32"/>
                  </w:rPr>
                  <m:t>β</m:t>
                </m:r>
              </m:e>
            </m:acc>
          </m:e>
          <m:sub>
            <m:r>
              <m:rPr>
                <m:sty m:val="bi"/>
              </m:rPr>
              <w:rPr>
                <w:rFonts w:ascii="Cambria Math" w:hAnsi="Cambria Math"/>
                <w:sz w:val="24"/>
                <w:szCs w:val="32"/>
              </w:rPr>
              <m:t>0</m:t>
            </m:r>
          </m:sub>
        </m:sSub>
        <m:r>
          <m:rPr>
            <m:sty m:val="bi"/>
          </m:rPr>
          <w:rPr>
            <w:rFonts w:ascii="Cambria Math" w:hAnsi="Cambria Math"/>
            <w:sz w:val="24"/>
            <w:szCs w:val="32"/>
          </w:rPr>
          <m:t>+</m:t>
        </m:r>
        <m:sSub>
          <m:sSubPr>
            <m:ctrlPr>
              <w:rPr>
                <w:rFonts w:ascii="Cambria Math" w:hAnsi="Cambria Math"/>
                <w:b w:val="0"/>
                <w:i/>
                <w:sz w:val="24"/>
                <w:szCs w:val="32"/>
              </w:rPr>
            </m:ctrlPr>
          </m:sSubPr>
          <m:e>
            <m:acc>
              <m:accPr>
                <m:ctrlPr>
                  <w:rPr>
                    <w:rFonts w:ascii="Cambria Math" w:hAnsi="Cambria Math"/>
                    <w:b w:val="0"/>
                    <w:i/>
                    <w:sz w:val="24"/>
                    <w:szCs w:val="32"/>
                  </w:rPr>
                </m:ctrlPr>
              </m:accPr>
              <m:e>
                <m:r>
                  <m:rPr>
                    <m:sty m:val="bi"/>
                  </m:rPr>
                  <w:rPr>
                    <w:rFonts w:ascii="Cambria Math" w:hAnsi="Cambria Math"/>
                    <w:sz w:val="24"/>
                    <w:szCs w:val="32"/>
                  </w:rPr>
                  <m:t>β</m:t>
                </m:r>
              </m:e>
            </m:acc>
          </m:e>
          <m:sub>
            <m:r>
              <m:rPr>
                <m:sty m:val="bi"/>
              </m:rPr>
              <w:rPr>
                <w:rFonts w:ascii="Cambria Math" w:hAnsi="Cambria Math"/>
                <w:sz w:val="24"/>
                <w:szCs w:val="32"/>
              </w:rPr>
              <m:t>1</m:t>
            </m:r>
          </m:sub>
        </m:sSub>
        <m:r>
          <m:rPr>
            <m:sty m:val="bi"/>
          </m:rPr>
          <w:rPr>
            <w:rFonts w:ascii="Cambria Math" w:hAnsi="Cambria Math"/>
            <w:sz w:val="24"/>
            <w:szCs w:val="32"/>
          </w:rPr>
          <m:t>x</m:t>
        </m:r>
      </m:oMath>
      <w:r w:rsidRPr="00731BAC">
        <w:rPr>
          <w:rFonts w:ascii="Times New Roman" w:hAnsi="Times New Roman"/>
          <w:b w:val="0"/>
          <w:sz w:val="24"/>
          <w:szCs w:val="32"/>
        </w:rPr>
        <w:t>.</w:t>
      </w:r>
      <w:r>
        <w:rPr>
          <w:rFonts w:ascii="Times New Roman" w:hAnsi="Times New Roman"/>
          <w:b w:val="0"/>
          <w:sz w:val="24"/>
          <w:szCs w:val="32"/>
        </w:rPr>
        <w:t xml:space="preserve"> (Rewrite this equation and plug in the estimated values of the intercept and slope.)</w:t>
      </w:r>
    </w:p>
    <w:p w14:paraId="724CB6B3" w14:textId="4FD1B14F" w:rsidR="00980DD1" w:rsidRDefault="00980DD1"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ab/>
      </w:r>
      <w:r>
        <w:rPr>
          <w:noProof/>
        </w:rPr>
        <w:drawing>
          <wp:inline distT="0" distB="0" distL="0" distR="0" wp14:anchorId="15B5F3B0" wp14:editId="2F89AD7F">
            <wp:extent cx="6309360" cy="1511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511935"/>
                    </a:xfrm>
                    <a:prstGeom prst="rect">
                      <a:avLst/>
                    </a:prstGeom>
                  </pic:spPr>
                </pic:pic>
              </a:graphicData>
            </a:graphic>
          </wp:inline>
        </w:drawing>
      </w:r>
    </w:p>
    <w:p w14:paraId="3A8C0B2D" w14:textId="5C39EF85" w:rsidR="00980DD1" w:rsidRDefault="00980DD1" w:rsidP="00D04C3A">
      <w:pPr>
        <w:pStyle w:val="Title"/>
        <w:tabs>
          <w:tab w:val="left" w:pos="450"/>
        </w:tabs>
        <w:ind w:left="450" w:right="-36" w:hanging="450"/>
        <w:jc w:val="left"/>
        <w:rPr>
          <w:rFonts w:ascii="Times New Roman" w:hAnsi="Times New Roman"/>
          <w:b w:val="0"/>
          <w:sz w:val="24"/>
          <w:szCs w:val="32"/>
        </w:rPr>
      </w:pPr>
    </w:p>
    <w:p w14:paraId="35A696BC" w14:textId="6A94F8F3" w:rsidR="00980DD1" w:rsidRPr="0097351E" w:rsidRDefault="00980DD1" w:rsidP="00980DD1">
      <w:pPr>
        <w:pStyle w:val="Title"/>
        <w:tabs>
          <w:tab w:val="left" w:pos="450"/>
        </w:tabs>
        <w:ind w:left="450" w:right="-36" w:hanging="450"/>
        <w:rPr>
          <w:rFonts w:ascii="Times New Roman" w:hAnsi="Times New Roman"/>
          <w:b w:val="0"/>
          <w:sz w:val="24"/>
          <w:szCs w:val="32"/>
        </w:rPr>
      </w:pPr>
      <m:oMath>
        <m:acc>
          <m:accPr>
            <m:ctrlPr>
              <w:rPr>
                <w:rFonts w:ascii="Cambria Math" w:hAnsi="Cambria Math"/>
                <w:b w:val="0"/>
                <w:i/>
                <w:sz w:val="24"/>
                <w:szCs w:val="32"/>
              </w:rPr>
            </m:ctrlPr>
          </m:accPr>
          <m:e>
            <m:r>
              <m:rPr>
                <m:sty m:val="bi"/>
              </m:rPr>
              <w:rPr>
                <w:rFonts w:ascii="Cambria Math" w:hAnsi="Cambria Math"/>
                <w:sz w:val="24"/>
                <w:szCs w:val="32"/>
              </w:rPr>
              <m:t>y</m:t>
            </m:r>
          </m:e>
        </m:acc>
        <m:r>
          <m:rPr>
            <m:sty m:val="bi"/>
          </m:rPr>
          <w:rPr>
            <w:rFonts w:ascii="Cambria Math" w:hAnsi="Cambria Math"/>
            <w:sz w:val="24"/>
            <w:szCs w:val="32"/>
          </w:rPr>
          <m:t>=</m:t>
        </m:r>
        <m:r>
          <w:rPr>
            <w:rFonts w:ascii="Cambria Math" w:hAnsi="Cambria Math"/>
            <w:sz w:val="24"/>
            <w:szCs w:val="32"/>
          </w:rPr>
          <m:t>-1.7333</m:t>
        </m:r>
        <m:r>
          <m:rPr>
            <m:sty m:val="bi"/>
          </m:rPr>
          <w:rPr>
            <w:rFonts w:ascii="Cambria Math" w:hAnsi="Cambria Math"/>
            <w:sz w:val="24"/>
            <w:szCs w:val="32"/>
          </w:rPr>
          <m:t>+</m:t>
        </m:r>
        <m:r>
          <w:rPr>
            <w:rFonts w:ascii="Cambria Math" w:hAnsi="Cambria Math"/>
            <w:sz w:val="24"/>
            <w:szCs w:val="32"/>
          </w:rPr>
          <m:t>1.3167</m:t>
        </m:r>
        <m:r>
          <m:rPr>
            <m:sty m:val="bi"/>
          </m:rPr>
          <w:rPr>
            <w:rFonts w:ascii="Cambria Math" w:hAnsi="Cambria Math"/>
            <w:sz w:val="24"/>
            <w:szCs w:val="32"/>
          </w:rPr>
          <m:t>x</m:t>
        </m:r>
      </m:oMath>
      <w:r w:rsidRPr="00731BAC">
        <w:rPr>
          <w:rFonts w:ascii="Times New Roman" w:hAnsi="Times New Roman"/>
          <w:b w:val="0"/>
          <w:sz w:val="24"/>
          <w:szCs w:val="32"/>
        </w:rPr>
        <w:t>.</w:t>
      </w:r>
    </w:p>
    <w:p w14:paraId="74AC3BE5" w14:textId="77777777" w:rsidR="00982440" w:rsidRDefault="00982440" w:rsidP="00D04C3A">
      <w:pPr>
        <w:pStyle w:val="Title"/>
        <w:tabs>
          <w:tab w:val="left" w:pos="450"/>
        </w:tabs>
        <w:ind w:left="450" w:right="-36" w:hanging="450"/>
        <w:jc w:val="left"/>
        <w:rPr>
          <w:rFonts w:ascii="Times New Roman" w:hAnsi="Times New Roman"/>
          <w:b w:val="0"/>
          <w:sz w:val="24"/>
          <w:szCs w:val="32"/>
        </w:rPr>
      </w:pPr>
    </w:p>
    <w:p w14:paraId="3464F6E2" w14:textId="77777777" w:rsidR="00C44B20" w:rsidRDefault="00D04C3A"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w:t>
      </w:r>
      <w:r w:rsidR="00896E65">
        <w:rPr>
          <w:rFonts w:ascii="Times New Roman" w:hAnsi="Times New Roman"/>
          <w:b w:val="0"/>
          <w:sz w:val="24"/>
          <w:szCs w:val="32"/>
        </w:rPr>
        <w:t>b</w:t>
      </w:r>
      <w:r>
        <w:rPr>
          <w:rFonts w:ascii="Times New Roman" w:hAnsi="Times New Roman"/>
          <w:b w:val="0"/>
          <w:sz w:val="24"/>
          <w:szCs w:val="32"/>
        </w:rPr>
        <w:t>)</w:t>
      </w:r>
      <w:r>
        <w:rPr>
          <w:rFonts w:ascii="Times New Roman" w:hAnsi="Times New Roman"/>
          <w:b w:val="0"/>
          <w:sz w:val="24"/>
          <w:szCs w:val="32"/>
        </w:rPr>
        <w:tab/>
      </w:r>
      <w:r w:rsidR="00896E65">
        <w:rPr>
          <w:rFonts w:ascii="Times New Roman" w:hAnsi="Times New Roman"/>
          <w:b w:val="0"/>
          <w:sz w:val="24"/>
          <w:szCs w:val="32"/>
        </w:rPr>
        <w:t xml:space="preserve">Test </w:t>
      </w:r>
      <m:oMath>
        <m:sSub>
          <m:sSubPr>
            <m:ctrlPr>
              <w:rPr>
                <w:rFonts w:ascii="Cambria Math" w:hAnsi="Cambria Math"/>
                <w:b w:val="0"/>
                <w:sz w:val="24"/>
                <w:szCs w:val="32"/>
              </w:rPr>
            </m:ctrlPr>
          </m:sSubPr>
          <m:e>
            <m:r>
              <m:rPr>
                <m:sty m:val="bi"/>
              </m:rPr>
              <w:rPr>
                <w:rFonts w:ascii="Cambria Math" w:hAnsi="Cambria Math"/>
                <w:sz w:val="24"/>
                <w:szCs w:val="32"/>
              </w:rPr>
              <m:t>H</m:t>
            </m:r>
          </m:e>
          <m:sub>
            <m:r>
              <m:rPr>
                <m:sty m:val="b"/>
              </m:rPr>
              <w:rPr>
                <w:rFonts w:ascii="Cambria Math" w:hAnsi="Cambria Math"/>
                <w:sz w:val="24"/>
                <w:szCs w:val="32"/>
              </w:rPr>
              <m:t>0</m:t>
            </m:r>
          </m:sub>
        </m:sSub>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≤0</m:t>
        </m:r>
      </m:oMath>
      <w:r w:rsidR="00896E65">
        <w:rPr>
          <w:rFonts w:ascii="Times New Roman" w:hAnsi="Times New Roman"/>
          <w:b w:val="0"/>
          <w:sz w:val="24"/>
          <w:szCs w:val="32"/>
        </w:rPr>
        <w:t xml:space="preserve">; give the p-value for </w:t>
      </w:r>
      <m:oMath>
        <m:sSub>
          <m:sSubPr>
            <m:ctrlPr>
              <w:rPr>
                <w:rFonts w:ascii="Cambria Math" w:hAnsi="Cambria Math"/>
                <w:b w:val="0"/>
                <w:sz w:val="24"/>
                <w:szCs w:val="32"/>
              </w:rPr>
            </m:ctrlPr>
          </m:sSubPr>
          <m:e>
            <m:r>
              <m:rPr>
                <m:sty m:val="bi"/>
              </m:rPr>
              <w:rPr>
                <w:rFonts w:ascii="Cambria Math" w:hAnsi="Cambria Math"/>
                <w:sz w:val="24"/>
                <w:szCs w:val="32"/>
              </w:rPr>
              <m:t>H</m:t>
            </m:r>
          </m:e>
          <m:sub>
            <m:r>
              <m:rPr>
                <m:sty m:val="bi"/>
              </m:rPr>
              <w:rPr>
                <w:rFonts w:ascii="Cambria Math" w:hAnsi="Cambria Math"/>
                <w:sz w:val="24"/>
                <w:szCs w:val="32"/>
              </w:rPr>
              <m:t>a</m:t>
            </m:r>
          </m:sub>
        </m:sSub>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&gt;0</m:t>
        </m:r>
      </m:oMath>
      <w:r w:rsidR="00D93F60">
        <w:rPr>
          <w:rFonts w:ascii="Times New Roman" w:hAnsi="Times New Roman"/>
          <w:b w:val="0"/>
          <w:sz w:val="24"/>
          <w:szCs w:val="32"/>
        </w:rPr>
        <w:t xml:space="preserve"> at significance level </w:t>
      </w:r>
      <m:oMath>
        <m:r>
          <m:rPr>
            <m:sty m:val="bi"/>
          </m:rPr>
          <w:rPr>
            <w:rFonts w:ascii="Cambria Math" w:hAnsi="Cambria Math"/>
            <w:sz w:val="24"/>
            <w:szCs w:val="32"/>
          </w:rPr>
          <m:t>α=0.05</m:t>
        </m:r>
      </m:oMath>
      <w:r w:rsidR="00896E65">
        <w:rPr>
          <w:rFonts w:ascii="Times New Roman" w:hAnsi="Times New Roman"/>
          <w:b w:val="0"/>
          <w:sz w:val="24"/>
          <w:szCs w:val="32"/>
        </w:rPr>
        <w:t xml:space="preserve"> and draw conclusions.</w:t>
      </w:r>
      <w:r w:rsidR="00C44B20">
        <w:rPr>
          <w:rFonts w:ascii="Times New Roman" w:hAnsi="Times New Roman"/>
          <w:b w:val="0"/>
          <w:sz w:val="24"/>
          <w:szCs w:val="32"/>
        </w:rPr>
        <w:t xml:space="preserve"> Perform this hypothesis test using the five-step method.</w:t>
      </w:r>
      <w:r w:rsidR="00D93F60">
        <w:rPr>
          <w:rFonts w:ascii="Times New Roman" w:hAnsi="Times New Roman"/>
          <w:b w:val="0"/>
          <w:sz w:val="24"/>
          <w:szCs w:val="32"/>
        </w:rPr>
        <w:t xml:space="preserve"> Note that this is a one-side test since we are only interested in a positive slope parameter.</w:t>
      </w:r>
    </w:p>
    <w:p w14:paraId="20600A41"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1F762466" w14:textId="7D19B210" w:rsidR="00C44B20" w:rsidRDefault="00C44B20"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Hypotheses:</w:t>
      </w:r>
      <w:r w:rsidR="00980DD1">
        <w:rPr>
          <w:rFonts w:ascii="Times New Roman" w:hAnsi="Times New Roman"/>
          <w:b w:val="0"/>
          <w:sz w:val="24"/>
          <w:szCs w:val="32"/>
        </w:rPr>
        <w:t xml:space="preserve"> </w:t>
      </w:r>
    </w:p>
    <w:p w14:paraId="5DD1181B" w14:textId="071B2A06" w:rsidR="00980DD1" w:rsidRPr="00980DD1" w:rsidRDefault="00980DD1" w:rsidP="00C44B20">
      <w:pPr>
        <w:pStyle w:val="Title"/>
        <w:tabs>
          <w:tab w:val="left" w:pos="450"/>
        </w:tabs>
        <w:ind w:left="450" w:right="-36" w:hanging="450"/>
        <w:jc w:val="left"/>
        <w:rPr>
          <w:rFonts w:ascii="Times New Roman" w:hAnsi="Times New Roman"/>
          <w:sz w:val="24"/>
          <w:szCs w:val="32"/>
        </w:rPr>
      </w:pPr>
      <m:oMathPara>
        <m:oMath>
          <m:sSub>
            <m:sSubPr>
              <m:ctrlPr>
                <w:rPr>
                  <w:rFonts w:ascii="Cambria Math" w:hAnsi="Cambria Math"/>
                  <w:b w:val="0"/>
                  <w:sz w:val="24"/>
                  <w:szCs w:val="32"/>
                </w:rPr>
              </m:ctrlPr>
            </m:sSubPr>
            <m:e>
              <m:r>
                <m:rPr>
                  <m:sty m:val="bi"/>
                </m:rPr>
                <w:rPr>
                  <w:rFonts w:ascii="Cambria Math" w:hAnsi="Cambria Math"/>
                  <w:sz w:val="24"/>
                  <w:szCs w:val="32"/>
                </w:rPr>
                <m:t>H</m:t>
              </m:r>
            </m:e>
            <m:sub>
              <m:r>
                <m:rPr>
                  <m:sty m:val="b"/>
                </m:rPr>
                <w:rPr>
                  <w:rFonts w:ascii="Cambria Math" w:hAnsi="Cambria Math"/>
                  <w:sz w:val="24"/>
                  <w:szCs w:val="32"/>
                </w:rPr>
                <m:t>0</m:t>
              </m:r>
            </m:sub>
          </m:sSub>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≤0</m:t>
          </m:r>
        </m:oMath>
      </m:oMathPara>
    </w:p>
    <w:p w14:paraId="3827C9F9" w14:textId="5BB96D95" w:rsidR="00980DD1" w:rsidRDefault="00980DD1" w:rsidP="00980DD1">
      <w:pPr>
        <w:pStyle w:val="Title"/>
        <w:tabs>
          <w:tab w:val="left" w:pos="450"/>
        </w:tabs>
        <w:ind w:left="450" w:right="-36" w:hanging="450"/>
        <w:rPr>
          <w:rFonts w:ascii="Times New Roman" w:hAnsi="Times New Roman"/>
          <w:b w:val="0"/>
          <w:sz w:val="24"/>
          <w:szCs w:val="32"/>
        </w:rPr>
      </w:pPr>
      <m:oMathPara>
        <m:oMath>
          <m:sSub>
            <m:sSubPr>
              <m:ctrlPr>
                <w:rPr>
                  <w:rFonts w:ascii="Cambria Math" w:hAnsi="Cambria Math"/>
                  <w:b w:val="0"/>
                  <w:sz w:val="24"/>
                  <w:szCs w:val="32"/>
                </w:rPr>
              </m:ctrlPr>
            </m:sSubPr>
            <m:e>
              <m:r>
                <m:rPr>
                  <m:sty m:val="bi"/>
                </m:rPr>
                <w:rPr>
                  <w:rFonts w:ascii="Cambria Math" w:hAnsi="Cambria Math"/>
                  <w:sz w:val="24"/>
                  <w:szCs w:val="32"/>
                </w:rPr>
                <m:t>H</m:t>
              </m:r>
            </m:e>
            <m:sub>
              <m:r>
                <m:rPr>
                  <m:sty m:val="bi"/>
                </m:rPr>
                <w:rPr>
                  <w:rFonts w:ascii="Cambria Math" w:hAnsi="Cambria Math"/>
                  <w:sz w:val="24"/>
                  <w:szCs w:val="32"/>
                </w:rPr>
                <m:t>a</m:t>
              </m:r>
            </m:sub>
          </m:sSub>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&gt;0</m:t>
          </m:r>
        </m:oMath>
      </m:oMathPara>
    </w:p>
    <w:p w14:paraId="125F2D28"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685411AC"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7C36F1E3" w14:textId="5584FD15" w:rsidR="00C44B20" w:rsidRDefault="00C44B20"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Test Statistic:</w:t>
      </w:r>
    </w:p>
    <w:p w14:paraId="69EDE791" w14:textId="66D996D1" w:rsidR="00980DD1" w:rsidRDefault="00980DD1" w:rsidP="00C44B20">
      <w:pPr>
        <w:pStyle w:val="Title"/>
        <w:tabs>
          <w:tab w:val="left" w:pos="450"/>
        </w:tabs>
        <w:ind w:left="450" w:right="-36" w:hanging="450"/>
        <w:jc w:val="left"/>
        <w:rPr>
          <w:rFonts w:ascii="Times New Roman" w:hAnsi="Times New Roman"/>
          <w:b w:val="0"/>
          <w:sz w:val="24"/>
          <w:szCs w:val="32"/>
        </w:rPr>
      </w:pPr>
    </w:p>
    <w:p w14:paraId="447BB468" w14:textId="508947AA" w:rsidR="00980DD1" w:rsidRDefault="00980DD1" w:rsidP="00C44B20">
      <w:pPr>
        <w:pStyle w:val="Title"/>
        <w:tabs>
          <w:tab w:val="left" w:pos="450"/>
        </w:tabs>
        <w:ind w:left="450" w:right="-36" w:hanging="450"/>
        <w:jc w:val="left"/>
        <w:rPr>
          <w:rFonts w:ascii="Times New Roman" w:hAnsi="Times New Roman"/>
          <w:b w:val="0"/>
          <w:sz w:val="24"/>
          <w:szCs w:val="32"/>
        </w:rPr>
      </w:pPr>
      <w:r>
        <w:rPr>
          <w:noProof/>
        </w:rPr>
        <w:lastRenderedPageBreak/>
        <mc:AlternateContent>
          <mc:Choice Requires="wpi">
            <w:drawing>
              <wp:anchor distT="0" distB="0" distL="114300" distR="114300" simplePos="0" relativeHeight="251662336" behindDoc="0" locked="0" layoutInCell="1" allowOverlap="1" wp14:anchorId="3D8F2138" wp14:editId="57194A86">
                <wp:simplePos x="0" y="0"/>
                <wp:positionH relativeFrom="column">
                  <wp:posOffset>3883100</wp:posOffset>
                </wp:positionH>
                <wp:positionV relativeFrom="paragraph">
                  <wp:posOffset>238610</wp:posOffset>
                </wp:positionV>
                <wp:extent cx="43920" cy="807480"/>
                <wp:effectExtent l="38100" t="38100" r="70485" b="69215"/>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43920" cy="807480"/>
                      </w14:xfrm>
                    </w14:contentPart>
                  </a:graphicData>
                </a:graphic>
              </wp:anchor>
            </w:drawing>
          </mc:Choice>
          <mc:Fallback>
            <w:pict>
              <v:shapetype w14:anchorId="7B6022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04.35pt;margin-top:17.4pt;width:6.25pt;height:66.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">
                <v:imagedata r:id="rId13" o:title=""/>
              </v:shape>
            </w:pict>
          </mc:Fallback>
        </mc:AlternateContent>
      </w:r>
      <w:r>
        <w:rPr>
          <w:noProof/>
        </w:rPr>
        <mc:AlternateContent>
          <mc:Choice Requires="wpi">
            <w:drawing>
              <wp:anchor distT="0" distB="0" distL="114300" distR="114300" simplePos="0" relativeHeight="251661312" behindDoc="0" locked="0" layoutInCell="1" allowOverlap="1" wp14:anchorId="541B84C6" wp14:editId="6DB19D5C">
                <wp:simplePos x="0" y="0"/>
                <wp:positionH relativeFrom="column">
                  <wp:posOffset>3149600</wp:posOffset>
                </wp:positionH>
                <wp:positionV relativeFrom="paragraph">
                  <wp:posOffset>158115</wp:posOffset>
                </wp:positionV>
                <wp:extent cx="2153845" cy="892810"/>
                <wp:effectExtent l="38100" t="38100" r="75565" b="5969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153845" cy="892810"/>
                      </w14:xfrm>
                    </w14:contentPart>
                  </a:graphicData>
                </a:graphic>
              </wp:anchor>
            </w:drawing>
          </mc:Choice>
          <mc:Fallback>
            <w:pict>
              <v:shape w14:anchorId="6D88E484" id="Ink 12" o:spid="_x0000_s1026" type="#_x0000_t75" style="position:absolute;margin-left:246.6pt;margin-top:11.05pt;width:172.45pt;height:7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">
                <v:imagedata r:id="rId15" o:title=""/>
              </v:shape>
            </w:pict>
          </mc:Fallback>
        </mc:AlternateContent>
      </w:r>
      <w:r>
        <w:rPr>
          <w:noProof/>
        </w:rPr>
        <w:drawing>
          <wp:inline distT="0" distB="0" distL="0" distR="0" wp14:anchorId="0F8D483E" wp14:editId="1BB96022">
            <wp:extent cx="6309360" cy="151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511935"/>
                    </a:xfrm>
                    <a:prstGeom prst="rect">
                      <a:avLst/>
                    </a:prstGeom>
                  </pic:spPr>
                </pic:pic>
              </a:graphicData>
            </a:graphic>
          </wp:inline>
        </w:drawing>
      </w:r>
    </w:p>
    <w:p w14:paraId="62EA7BB6"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5898E4D6"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7C8FB8E9" w14:textId="004CCA61" w:rsidR="00C44B20" w:rsidRDefault="00C44B20"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P-value:</w:t>
      </w:r>
      <w:r w:rsidR="00980DD1">
        <w:rPr>
          <w:rFonts w:ascii="Times New Roman" w:hAnsi="Times New Roman"/>
          <w:b w:val="0"/>
          <w:sz w:val="24"/>
          <w:szCs w:val="32"/>
        </w:rPr>
        <w:t xml:space="preserve"> </w:t>
      </w:r>
    </w:p>
    <w:p w14:paraId="1CFC9A98" w14:textId="6998BA5D" w:rsidR="00980DD1" w:rsidRDefault="00980DD1" w:rsidP="00C44B20">
      <w:pPr>
        <w:pStyle w:val="Title"/>
        <w:tabs>
          <w:tab w:val="left" w:pos="450"/>
        </w:tabs>
        <w:ind w:left="450" w:right="-36" w:hanging="450"/>
        <w:jc w:val="left"/>
        <w:rPr>
          <w:rFonts w:ascii="Times New Roman" w:hAnsi="Times New Roman"/>
          <w:b w:val="0"/>
          <w:sz w:val="24"/>
          <w:szCs w:val="32"/>
        </w:rPr>
      </w:pPr>
      <w:r w:rsidRPr="00980DD1">
        <w:rPr>
          <w:rFonts w:ascii="Times New Roman" w:hAnsi="Times New Roman"/>
          <w:b w:val="0"/>
          <w:sz w:val="24"/>
          <w:szCs w:val="32"/>
        </w:rPr>
        <w:t>0.0000844</w:t>
      </w:r>
    </w:p>
    <w:p w14:paraId="30B5B450"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45D329AB"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50F25F56" w14:textId="77777777" w:rsidR="00C44B20" w:rsidRDefault="00C44B20"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Decision about the null hypothesis:</w:t>
      </w:r>
    </w:p>
    <w:p w14:paraId="2326CB7A" w14:textId="4F3D1F9B" w:rsidR="00896E65" w:rsidRDefault="00980DD1" w:rsidP="00980DD1">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Since p value is very very small as compared to  value of </w:t>
      </w:r>
      <m:oMath>
        <m:r>
          <m:rPr>
            <m:sty m:val="bi"/>
          </m:rPr>
          <w:rPr>
            <w:rFonts w:ascii="Cambria Math" w:hAnsi="Cambria Math"/>
            <w:szCs w:val="32"/>
          </w:rPr>
          <m:t>α=0.05</m:t>
        </m:r>
      </m:oMath>
      <w:r>
        <w:rPr>
          <w:rFonts w:ascii="Times New Roman" w:hAnsi="Times New Roman"/>
          <w:bCs w:val="0"/>
          <w:szCs w:val="32"/>
        </w:rPr>
        <w:t xml:space="preserve">. </w:t>
      </w:r>
      <w:r w:rsidRPr="00980DD1">
        <w:rPr>
          <w:rFonts w:ascii="Times New Roman" w:hAnsi="Times New Roman"/>
          <w:b w:val="0"/>
          <w:sz w:val="24"/>
          <w:szCs w:val="32"/>
        </w:rPr>
        <w:t xml:space="preserve">This indicates NULL hypothesis can be rejected based on p-value. </w:t>
      </w:r>
    </w:p>
    <w:p w14:paraId="2CF507A3" w14:textId="77777777" w:rsidR="00980DD1" w:rsidRDefault="00980DD1" w:rsidP="00D04C3A">
      <w:pPr>
        <w:pStyle w:val="Title"/>
        <w:tabs>
          <w:tab w:val="left" w:pos="450"/>
        </w:tabs>
        <w:ind w:left="450" w:right="-36" w:hanging="450"/>
        <w:jc w:val="left"/>
        <w:rPr>
          <w:rFonts w:ascii="Times New Roman" w:hAnsi="Times New Roman"/>
          <w:b w:val="0"/>
          <w:sz w:val="24"/>
          <w:szCs w:val="32"/>
        </w:rPr>
      </w:pPr>
    </w:p>
    <w:p w14:paraId="2258D792" w14:textId="4F32D44D" w:rsidR="00C44B20" w:rsidRDefault="00C44B20"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Conclusion:</w:t>
      </w:r>
    </w:p>
    <w:p w14:paraId="66B0EEE0" w14:textId="1E388575" w:rsidR="00980DD1" w:rsidRDefault="00980DD1" w:rsidP="00980DD1">
      <w:pPr>
        <w:pStyle w:val="Title"/>
        <w:tabs>
          <w:tab w:val="left" w:pos="450"/>
        </w:tabs>
        <w:ind w:left="450" w:right="-36" w:hanging="450"/>
        <w:rPr>
          <w:rFonts w:ascii="Times New Roman" w:hAnsi="Times New Roman"/>
          <w:b w:val="0"/>
          <w:sz w:val="24"/>
          <w:szCs w:val="32"/>
        </w:rPr>
      </w:pPr>
      <w:r>
        <w:rPr>
          <w:rFonts w:ascii="Times New Roman" w:hAnsi="Times New Roman"/>
          <w:b w:val="0"/>
          <w:sz w:val="24"/>
          <w:szCs w:val="32"/>
        </w:rPr>
        <w:t xml:space="preserve">With rejection of NULL hypothesis, the alternate hypothesis is true  which states </w:t>
      </w:r>
      <m:oMath>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&gt;0</m:t>
        </m:r>
      </m:oMath>
    </w:p>
    <w:p w14:paraId="6C0770E0" w14:textId="2CC8EB7B" w:rsidR="00980DD1" w:rsidRDefault="00980DD1" w:rsidP="00D04C3A">
      <w:pPr>
        <w:pStyle w:val="Title"/>
        <w:tabs>
          <w:tab w:val="left" w:pos="450"/>
        </w:tabs>
        <w:ind w:left="450" w:right="-36" w:hanging="450"/>
        <w:jc w:val="left"/>
        <w:rPr>
          <w:rFonts w:ascii="Times New Roman" w:hAnsi="Times New Roman"/>
          <w:b w:val="0"/>
          <w:sz w:val="24"/>
          <w:szCs w:val="32"/>
        </w:rPr>
      </w:pPr>
    </w:p>
    <w:p w14:paraId="2EAFF0F1" w14:textId="77777777" w:rsidR="00C44B20" w:rsidRDefault="00C44B20" w:rsidP="00D04C3A">
      <w:pPr>
        <w:pStyle w:val="Title"/>
        <w:tabs>
          <w:tab w:val="left" w:pos="450"/>
        </w:tabs>
        <w:ind w:left="450" w:right="-36" w:hanging="450"/>
        <w:jc w:val="left"/>
        <w:rPr>
          <w:rFonts w:ascii="Times New Roman" w:hAnsi="Times New Roman"/>
          <w:b w:val="0"/>
          <w:sz w:val="24"/>
          <w:szCs w:val="32"/>
        </w:rPr>
      </w:pPr>
    </w:p>
    <w:p w14:paraId="2EBB0FF0" w14:textId="714FDEA4" w:rsidR="00896E65" w:rsidRDefault="00D04C3A"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w:t>
      </w:r>
      <w:r>
        <w:rPr>
          <w:rFonts w:ascii="Times New Roman" w:hAnsi="Times New Roman"/>
          <w:b w:val="0"/>
          <w:sz w:val="24"/>
          <w:szCs w:val="32"/>
        </w:rPr>
        <w:tab/>
      </w:r>
      <w:r w:rsidR="00BB3515">
        <w:rPr>
          <w:rFonts w:ascii="Times New Roman" w:hAnsi="Times New Roman"/>
          <w:b w:val="0"/>
          <w:sz w:val="24"/>
          <w:szCs w:val="32"/>
        </w:rPr>
        <w:t>D</w:t>
      </w:r>
      <w:r w:rsidR="00896E65">
        <w:rPr>
          <w:rFonts w:ascii="Times New Roman" w:hAnsi="Times New Roman"/>
          <w:b w:val="0"/>
          <w:sz w:val="24"/>
          <w:szCs w:val="32"/>
        </w:rPr>
        <w:t>etermine the 95% confidence</w:t>
      </w:r>
      <w:r w:rsidR="00D93F60">
        <w:rPr>
          <w:rFonts w:ascii="Times New Roman" w:hAnsi="Times New Roman"/>
          <w:b w:val="0"/>
          <w:sz w:val="24"/>
          <w:szCs w:val="32"/>
        </w:rPr>
        <w:t xml:space="preserve"> intervals</w:t>
      </w:r>
      <w:r w:rsidR="002B3707">
        <w:rPr>
          <w:rFonts w:ascii="Times New Roman" w:hAnsi="Times New Roman"/>
          <w:b w:val="0"/>
          <w:sz w:val="24"/>
          <w:szCs w:val="32"/>
        </w:rPr>
        <w:t xml:space="preserve"> </w:t>
      </w:r>
      <w:r w:rsidR="00BB3515">
        <w:rPr>
          <w:rFonts w:ascii="Times New Roman" w:hAnsi="Times New Roman"/>
          <w:b w:val="0"/>
          <w:sz w:val="24"/>
          <w:szCs w:val="32"/>
        </w:rPr>
        <w:t xml:space="preserve">for </w:t>
      </w:r>
      <m:oMath>
        <m:r>
          <m:rPr>
            <m:sty m:val="bi"/>
          </m:rPr>
          <w:rPr>
            <w:rFonts w:ascii="Cambria Math" w:hAnsi="Cambria Math"/>
            <w:sz w:val="24"/>
            <w:szCs w:val="32"/>
          </w:rPr>
          <m:t>E</m:t>
        </m:r>
        <m:r>
          <m:rPr>
            <m:sty m:val="b"/>
          </m:rPr>
          <w:rPr>
            <w:rFonts w:ascii="Cambria Math" w:hAnsi="Cambria Math"/>
            <w:sz w:val="24"/>
            <w:szCs w:val="32"/>
          </w:rPr>
          <m:t>(</m:t>
        </m:r>
        <m:r>
          <m:rPr>
            <m:sty m:val="bi"/>
          </m:rPr>
          <w:rPr>
            <w:rFonts w:ascii="Cambria Math" w:hAnsi="Cambria Math"/>
            <w:sz w:val="24"/>
            <w:szCs w:val="32"/>
          </w:rPr>
          <m:t>y</m:t>
        </m:r>
        <m:r>
          <m:rPr>
            <m:sty m:val="b"/>
          </m:rPr>
          <w:rPr>
            <w:rFonts w:ascii="Cambria Math" w:hAnsi="Cambria Math"/>
            <w:sz w:val="24"/>
            <w:szCs w:val="32"/>
          </w:rPr>
          <m:t>)</m:t>
        </m:r>
      </m:oMath>
      <w:r w:rsidR="00BB3515">
        <w:rPr>
          <w:rFonts w:ascii="Times New Roman" w:hAnsi="Times New Roman"/>
          <w:b w:val="0"/>
          <w:sz w:val="24"/>
          <w:szCs w:val="32"/>
        </w:rPr>
        <w:t xml:space="preserve"> when</w:t>
      </w:r>
      <w:r w:rsidR="002B3707">
        <w:rPr>
          <w:rFonts w:ascii="Times New Roman" w:hAnsi="Times New Roman"/>
          <w:b w:val="0"/>
          <w:sz w:val="24"/>
          <w:szCs w:val="32"/>
        </w:rPr>
        <w:t xml:space="preserve"> </w:t>
      </w:r>
      <m:oMath>
        <m:r>
          <m:rPr>
            <m:sty m:val="bi"/>
          </m:rPr>
          <w:rPr>
            <w:rFonts w:ascii="Cambria Math" w:hAnsi="Cambria Math"/>
            <w:sz w:val="24"/>
            <w:szCs w:val="32"/>
          </w:rPr>
          <m:t>x=4, 5, 6, 7</m:t>
        </m:r>
      </m:oMath>
      <w:r w:rsidR="00BB3515">
        <w:rPr>
          <w:rFonts w:ascii="Times New Roman" w:hAnsi="Times New Roman"/>
          <w:b w:val="0"/>
          <w:sz w:val="24"/>
          <w:szCs w:val="32"/>
        </w:rPr>
        <w:t>.</w:t>
      </w:r>
      <w:r w:rsidR="00896E65">
        <w:rPr>
          <w:rFonts w:ascii="Times New Roman" w:hAnsi="Times New Roman"/>
          <w:b w:val="0"/>
          <w:sz w:val="24"/>
          <w:szCs w:val="32"/>
        </w:rPr>
        <w:t xml:space="preserve"> </w:t>
      </w:r>
      <w:r w:rsidR="00C44B20">
        <w:rPr>
          <w:rFonts w:ascii="Times New Roman" w:hAnsi="Times New Roman"/>
          <w:b w:val="0"/>
          <w:sz w:val="24"/>
          <w:szCs w:val="32"/>
        </w:rPr>
        <w:t>Paste the</w:t>
      </w:r>
      <w:r w:rsidR="002B3707">
        <w:rPr>
          <w:rFonts w:ascii="Times New Roman" w:hAnsi="Times New Roman"/>
          <w:b w:val="0"/>
          <w:sz w:val="24"/>
          <w:szCs w:val="32"/>
        </w:rPr>
        <w:t xml:space="preserve"> R output for confidence</w:t>
      </w:r>
      <w:r w:rsidR="00BB3515">
        <w:rPr>
          <w:rFonts w:ascii="Times New Roman" w:hAnsi="Times New Roman"/>
          <w:b w:val="0"/>
          <w:sz w:val="24"/>
          <w:szCs w:val="32"/>
        </w:rPr>
        <w:t xml:space="preserve"> intervals</w:t>
      </w:r>
      <w:r w:rsidR="002B3707">
        <w:rPr>
          <w:rFonts w:ascii="Times New Roman" w:hAnsi="Times New Roman"/>
          <w:b w:val="0"/>
          <w:sz w:val="24"/>
          <w:szCs w:val="32"/>
        </w:rPr>
        <w:t xml:space="preserve"> </w:t>
      </w:r>
      <w:r w:rsidR="00C44B20">
        <w:rPr>
          <w:rFonts w:ascii="Times New Roman" w:hAnsi="Times New Roman"/>
          <w:b w:val="0"/>
          <w:sz w:val="24"/>
          <w:szCs w:val="32"/>
        </w:rPr>
        <w:t xml:space="preserve">and interpret </w:t>
      </w:r>
      <w:r w:rsidR="00BB3515">
        <w:rPr>
          <w:rFonts w:ascii="Times New Roman" w:hAnsi="Times New Roman"/>
          <w:b w:val="0"/>
          <w:sz w:val="24"/>
          <w:szCs w:val="32"/>
        </w:rPr>
        <w:t xml:space="preserve">at least one of </w:t>
      </w:r>
      <w:r w:rsidR="00C44B20">
        <w:rPr>
          <w:rFonts w:ascii="Times New Roman" w:hAnsi="Times New Roman"/>
          <w:b w:val="0"/>
          <w:sz w:val="24"/>
          <w:szCs w:val="32"/>
        </w:rPr>
        <w:t xml:space="preserve">these confidence </w:t>
      </w:r>
      <w:r w:rsidR="00BB3515">
        <w:rPr>
          <w:rFonts w:ascii="Times New Roman" w:hAnsi="Times New Roman"/>
          <w:b w:val="0"/>
          <w:sz w:val="24"/>
          <w:szCs w:val="32"/>
        </w:rPr>
        <w:t>intervals</w:t>
      </w:r>
      <w:r w:rsidR="00C44B20">
        <w:rPr>
          <w:rFonts w:ascii="Times New Roman" w:hAnsi="Times New Roman"/>
          <w:b w:val="0"/>
          <w:sz w:val="24"/>
          <w:szCs w:val="32"/>
        </w:rPr>
        <w:t>.</w:t>
      </w:r>
    </w:p>
    <w:p w14:paraId="201D3763" w14:textId="1BE2838B" w:rsidR="00E72096" w:rsidRDefault="00E72096" w:rsidP="00D04C3A">
      <w:pPr>
        <w:pStyle w:val="Title"/>
        <w:tabs>
          <w:tab w:val="left" w:pos="450"/>
        </w:tabs>
        <w:ind w:left="450" w:right="-36" w:hanging="450"/>
        <w:jc w:val="left"/>
        <w:rPr>
          <w:rFonts w:ascii="Times New Roman" w:hAnsi="Times New Roman"/>
          <w:b w:val="0"/>
          <w:sz w:val="24"/>
          <w:szCs w:val="32"/>
        </w:rPr>
      </w:pPr>
    </w:p>
    <w:p w14:paraId="5BDD3646" w14:textId="4AA98225" w:rsidR="00E72096" w:rsidRDefault="00E72096" w:rsidP="00D04C3A">
      <w:pPr>
        <w:pStyle w:val="Title"/>
        <w:tabs>
          <w:tab w:val="left" w:pos="450"/>
        </w:tabs>
        <w:ind w:left="450" w:right="-36" w:hanging="450"/>
        <w:jc w:val="left"/>
        <w:rPr>
          <w:rFonts w:ascii="Times New Roman" w:hAnsi="Times New Roman"/>
          <w:b w:val="0"/>
          <w:sz w:val="24"/>
          <w:szCs w:val="32"/>
        </w:rPr>
      </w:pPr>
      <w:r>
        <w:rPr>
          <w:noProof/>
        </w:rPr>
        <w:drawing>
          <wp:inline distT="0" distB="0" distL="0" distR="0" wp14:anchorId="63F2B41C" wp14:editId="4A727B4F">
            <wp:extent cx="6309360" cy="1435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1435735"/>
                    </a:xfrm>
                    <a:prstGeom prst="rect">
                      <a:avLst/>
                    </a:prstGeom>
                  </pic:spPr>
                </pic:pic>
              </a:graphicData>
            </a:graphic>
          </wp:inline>
        </w:drawing>
      </w:r>
    </w:p>
    <w:p w14:paraId="587BA77A" w14:textId="24F16682" w:rsidR="00E72096" w:rsidRDefault="00E72096" w:rsidP="00D04C3A">
      <w:pPr>
        <w:pStyle w:val="Title"/>
        <w:tabs>
          <w:tab w:val="left" w:pos="450"/>
        </w:tabs>
        <w:ind w:left="450" w:right="-36" w:hanging="450"/>
        <w:jc w:val="left"/>
        <w:rPr>
          <w:rFonts w:ascii="Times New Roman" w:hAnsi="Times New Roman"/>
          <w:b w:val="0"/>
          <w:sz w:val="24"/>
          <w:szCs w:val="32"/>
        </w:rPr>
      </w:pPr>
    </w:p>
    <w:p w14:paraId="5BF656C7" w14:textId="1FA0D6DB" w:rsidR="00E72096" w:rsidRDefault="00E72096" w:rsidP="00E72096">
      <w:pPr>
        <w:pStyle w:val="Title"/>
        <w:tabs>
          <w:tab w:val="left" w:pos="450"/>
        </w:tabs>
        <w:ind w:right="-36"/>
        <w:jc w:val="left"/>
        <w:rPr>
          <w:rFonts w:ascii="Times New Roman" w:hAnsi="Times New Roman"/>
          <w:b w:val="0"/>
          <w:sz w:val="24"/>
          <w:szCs w:val="32"/>
        </w:rPr>
      </w:pPr>
      <w:r w:rsidRPr="00E72096">
        <w:rPr>
          <w:rFonts w:ascii="Times New Roman" w:hAnsi="Times New Roman"/>
          <w:bCs w:val="0"/>
          <w:sz w:val="24"/>
          <w:szCs w:val="32"/>
          <w:u w:val="single"/>
        </w:rPr>
        <w:t>Interpretation</w:t>
      </w:r>
      <w:r>
        <w:rPr>
          <w:rFonts w:ascii="Times New Roman" w:hAnsi="Times New Roman"/>
          <w:b w:val="0"/>
          <w:sz w:val="24"/>
          <w:szCs w:val="32"/>
        </w:rPr>
        <w:t xml:space="preserve">: for exposure time= 4, the fitted weight loss is 4.53. We are also 95 percent confident that fitted value lies in 2.66-4.39. </w:t>
      </w:r>
    </w:p>
    <w:p w14:paraId="365FD69D" w14:textId="558239EC" w:rsidR="00982440" w:rsidRDefault="00982440" w:rsidP="00D04C3A">
      <w:pPr>
        <w:pStyle w:val="Title"/>
        <w:tabs>
          <w:tab w:val="left" w:pos="450"/>
        </w:tabs>
        <w:ind w:left="450" w:right="-36" w:hanging="450"/>
        <w:jc w:val="left"/>
        <w:rPr>
          <w:rFonts w:ascii="Times New Roman" w:hAnsi="Times New Roman"/>
          <w:b w:val="0"/>
          <w:sz w:val="24"/>
          <w:szCs w:val="32"/>
        </w:rPr>
      </w:pPr>
    </w:p>
    <w:p w14:paraId="7FF4E706" w14:textId="77777777" w:rsidR="00E72096" w:rsidRDefault="00E72096" w:rsidP="00D04C3A">
      <w:pPr>
        <w:pStyle w:val="Title"/>
        <w:tabs>
          <w:tab w:val="left" w:pos="450"/>
        </w:tabs>
        <w:ind w:left="450" w:right="-36" w:hanging="450"/>
        <w:jc w:val="left"/>
        <w:rPr>
          <w:rFonts w:ascii="Times New Roman" w:hAnsi="Times New Roman"/>
          <w:b w:val="0"/>
          <w:sz w:val="24"/>
          <w:szCs w:val="32"/>
        </w:rPr>
      </w:pPr>
    </w:p>
    <w:p w14:paraId="15B91117" w14:textId="77777777" w:rsidR="00896E65" w:rsidRDefault="00D04C3A"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(d)</w:t>
      </w:r>
      <w:r>
        <w:rPr>
          <w:rFonts w:ascii="Times New Roman" w:hAnsi="Times New Roman"/>
          <w:b w:val="0"/>
          <w:sz w:val="24"/>
          <w:szCs w:val="32"/>
        </w:rPr>
        <w:tab/>
      </w:r>
      <w:r w:rsidR="00896E65">
        <w:rPr>
          <w:rFonts w:ascii="Times New Roman" w:hAnsi="Times New Roman"/>
          <w:b w:val="0"/>
          <w:sz w:val="24"/>
          <w:szCs w:val="32"/>
        </w:rPr>
        <w:t xml:space="preserve">Determine the 95% prediction </w:t>
      </w:r>
      <w:r w:rsidR="002B3707">
        <w:rPr>
          <w:rFonts w:ascii="Times New Roman" w:hAnsi="Times New Roman"/>
          <w:b w:val="0"/>
          <w:sz w:val="24"/>
          <w:szCs w:val="32"/>
        </w:rPr>
        <w:t>intervals</w:t>
      </w:r>
      <w:r w:rsidR="00896E65">
        <w:rPr>
          <w:rFonts w:ascii="Times New Roman" w:hAnsi="Times New Roman"/>
          <w:b w:val="0"/>
          <w:sz w:val="24"/>
          <w:szCs w:val="32"/>
        </w:rPr>
        <w:t xml:space="preserve"> for </w:t>
      </w:r>
      <m:oMath>
        <m:r>
          <m:rPr>
            <m:sty m:val="bi"/>
          </m:rPr>
          <w:rPr>
            <w:rFonts w:ascii="Cambria Math" w:hAnsi="Cambria Math"/>
            <w:sz w:val="24"/>
            <w:szCs w:val="32"/>
          </w:rPr>
          <m:t>y</m:t>
        </m:r>
      </m:oMath>
      <w:r w:rsidR="00896E65">
        <w:rPr>
          <w:rFonts w:ascii="Times New Roman" w:hAnsi="Times New Roman"/>
          <w:b w:val="0"/>
          <w:sz w:val="24"/>
          <w:szCs w:val="32"/>
        </w:rPr>
        <w:t xml:space="preserve"> when </w:t>
      </w:r>
      <m:oMath>
        <m:r>
          <m:rPr>
            <m:sty m:val="bi"/>
          </m:rPr>
          <w:rPr>
            <w:rFonts w:ascii="Cambria Math" w:hAnsi="Cambria Math"/>
            <w:sz w:val="24"/>
            <w:szCs w:val="32"/>
          </w:rPr>
          <m:t>x=4, 5, 6, 7</m:t>
        </m:r>
      </m:oMath>
      <w:r w:rsidR="00896E65">
        <w:rPr>
          <w:rFonts w:ascii="Times New Roman" w:hAnsi="Times New Roman"/>
          <w:b w:val="0"/>
          <w:sz w:val="24"/>
          <w:szCs w:val="32"/>
        </w:rPr>
        <w:t>.</w:t>
      </w:r>
      <w:r w:rsidR="00C44B20">
        <w:rPr>
          <w:rFonts w:ascii="Times New Roman" w:hAnsi="Times New Roman"/>
          <w:b w:val="0"/>
          <w:sz w:val="24"/>
          <w:szCs w:val="32"/>
        </w:rPr>
        <w:t xml:space="preserve"> Paste the R output for 95% prediction </w:t>
      </w:r>
      <w:r w:rsidR="00BB3515">
        <w:rPr>
          <w:rFonts w:ascii="Times New Roman" w:hAnsi="Times New Roman"/>
          <w:b w:val="0"/>
          <w:sz w:val="24"/>
          <w:szCs w:val="32"/>
        </w:rPr>
        <w:t>intervals</w:t>
      </w:r>
      <w:r w:rsidR="00C44B20">
        <w:rPr>
          <w:rFonts w:ascii="Times New Roman" w:hAnsi="Times New Roman"/>
          <w:b w:val="0"/>
          <w:sz w:val="24"/>
          <w:szCs w:val="32"/>
        </w:rPr>
        <w:t xml:space="preserve"> and interpret </w:t>
      </w:r>
      <w:r w:rsidR="00BB3515">
        <w:rPr>
          <w:rFonts w:ascii="Times New Roman" w:hAnsi="Times New Roman"/>
          <w:b w:val="0"/>
          <w:sz w:val="24"/>
          <w:szCs w:val="32"/>
        </w:rPr>
        <w:t xml:space="preserve">at least one of </w:t>
      </w:r>
      <w:r w:rsidR="00C44B20">
        <w:rPr>
          <w:rFonts w:ascii="Times New Roman" w:hAnsi="Times New Roman"/>
          <w:b w:val="0"/>
          <w:sz w:val="24"/>
          <w:szCs w:val="32"/>
        </w:rPr>
        <w:t xml:space="preserve">these prediction </w:t>
      </w:r>
      <w:r w:rsidR="00BB3515">
        <w:rPr>
          <w:rFonts w:ascii="Times New Roman" w:hAnsi="Times New Roman"/>
          <w:b w:val="0"/>
          <w:sz w:val="24"/>
          <w:szCs w:val="32"/>
        </w:rPr>
        <w:t>intervals</w:t>
      </w:r>
      <w:r w:rsidR="00C44B20">
        <w:rPr>
          <w:rFonts w:ascii="Times New Roman" w:hAnsi="Times New Roman"/>
          <w:b w:val="0"/>
          <w:sz w:val="24"/>
          <w:szCs w:val="32"/>
        </w:rPr>
        <w:t>.</w:t>
      </w:r>
    </w:p>
    <w:p w14:paraId="77D160D7" w14:textId="77777777" w:rsidR="00982440" w:rsidRDefault="00982440" w:rsidP="00D04C3A">
      <w:pPr>
        <w:pStyle w:val="Title"/>
        <w:tabs>
          <w:tab w:val="left" w:pos="450"/>
        </w:tabs>
        <w:ind w:left="450" w:right="-36" w:hanging="450"/>
        <w:jc w:val="left"/>
        <w:rPr>
          <w:rFonts w:ascii="Times New Roman" w:hAnsi="Times New Roman"/>
          <w:b w:val="0"/>
          <w:sz w:val="24"/>
          <w:szCs w:val="32"/>
        </w:rPr>
      </w:pPr>
    </w:p>
    <w:p w14:paraId="367D0EDE" w14:textId="56218460" w:rsidR="00982440" w:rsidRDefault="00BD1A3A" w:rsidP="00D04C3A">
      <w:pPr>
        <w:pStyle w:val="Title"/>
        <w:tabs>
          <w:tab w:val="left" w:pos="450"/>
        </w:tabs>
        <w:ind w:left="450" w:right="-36" w:hanging="450"/>
        <w:jc w:val="left"/>
        <w:rPr>
          <w:rFonts w:ascii="Times New Roman" w:hAnsi="Times New Roman"/>
          <w:b w:val="0"/>
          <w:sz w:val="24"/>
          <w:szCs w:val="32"/>
        </w:rPr>
      </w:pPr>
      <w:r>
        <w:rPr>
          <w:noProof/>
        </w:rPr>
        <w:lastRenderedPageBreak/>
        <w:drawing>
          <wp:inline distT="0" distB="0" distL="0" distR="0" wp14:anchorId="10D1CC4F" wp14:editId="77000089">
            <wp:extent cx="6309360" cy="11766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1176655"/>
                    </a:xfrm>
                    <a:prstGeom prst="rect">
                      <a:avLst/>
                    </a:prstGeom>
                  </pic:spPr>
                </pic:pic>
              </a:graphicData>
            </a:graphic>
          </wp:inline>
        </w:drawing>
      </w:r>
    </w:p>
    <w:p w14:paraId="5EE03369" w14:textId="7863F1FE" w:rsidR="00BD1A3A" w:rsidRDefault="00BD1A3A" w:rsidP="00D04C3A">
      <w:pPr>
        <w:pStyle w:val="Title"/>
        <w:tabs>
          <w:tab w:val="left" w:pos="450"/>
        </w:tabs>
        <w:ind w:left="450" w:right="-36" w:hanging="450"/>
        <w:jc w:val="left"/>
        <w:rPr>
          <w:rFonts w:ascii="Times New Roman" w:hAnsi="Times New Roman"/>
          <w:b w:val="0"/>
          <w:sz w:val="24"/>
          <w:szCs w:val="32"/>
        </w:rPr>
      </w:pPr>
      <w:r w:rsidRPr="00BD1A3A">
        <w:rPr>
          <w:rFonts w:ascii="Times New Roman" w:hAnsi="Times New Roman"/>
          <w:bCs w:val="0"/>
          <w:sz w:val="24"/>
          <w:szCs w:val="32"/>
          <w:u w:val="single"/>
        </w:rPr>
        <w:t>Interpretation:</w:t>
      </w:r>
      <w:r>
        <w:rPr>
          <w:rFonts w:ascii="Times New Roman" w:hAnsi="Times New Roman"/>
          <w:b w:val="0"/>
          <w:sz w:val="24"/>
          <w:szCs w:val="32"/>
        </w:rPr>
        <w:t xml:space="preserve"> As </w:t>
      </w:r>
      <w:r w:rsidR="00A52260">
        <w:rPr>
          <w:rFonts w:ascii="Times New Roman" w:hAnsi="Times New Roman"/>
          <w:b w:val="0"/>
          <w:sz w:val="24"/>
          <w:szCs w:val="32"/>
        </w:rPr>
        <w:t xml:space="preserve">we can see that the fit is same however the interval got wider. </w:t>
      </w:r>
      <w:r w:rsidR="004C2908">
        <w:rPr>
          <w:rFonts w:ascii="Times New Roman" w:hAnsi="Times New Roman"/>
          <w:b w:val="0"/>
          <w:sz w:val="24"/>
          <w:szCs w:val="32"/>
        </w:rPr>
        <w:t xml:space="preserve">This additional margin in intervals is due to prediction standard error. </w:t>
      </w:r>
    </w:p>
    <w:p w14:paraId="4541CB9F" w14:textId="77777777" w:rsidR="00BD1A3A" w:rsidRDefault="00BD1A3A" w:rsidP="00D04C3A">
      <w:pPr>
        <w:pStyle w:val="Title"/>
        <w:tabs>
          <w:tab w:val="left" w:pos="450"/>
        </w:tabs>
        <w:ind w:left="450" w:right="-36" w:hanging="450"/>
        <w:jc w:val="left"/>
        <w:rPr>
          <w:rFonts w:ascii="Times New Roman" w:hAnsi="Times New Roman"/>
          <w:b w:val="0"/>
          <w:sz w:val="24"/>
          <w:szCs w:val="32"/>
        </w:rPr>
      </w:pPr>
    </w:p>
    <w:p w14:paraId="76B030BD" w14:textId="77777777" w:rsidR="00BB3515" w:rsidRDefault="002B3707"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(e)</w:t>
      </w:r>
      <w:r>
        <w:rPr>
          <w:rFonts w:ascii="Times New Roman" w:hAnsi="Times New Roman"/>
          <w:b w:val="0"/>
          <w:sz w:val="24"/>
          <w:szCs w:val="32"/>
        </w:rPr>
        <w:tab/>
        <w:t>Paste the plot from R output that give 95% confidence bands and 95% prediction bands</w:t>
      </w:r>
      <w:r w:rsidR="00BB3515">
        <w:rPr>
          <w:rFonts w:ascii="Times New Roman" w:hAnsi="Times New Roman"/>
          <w:b w:val="0"/>
          <w:sz w:val="24"/>
          <w:szCs w:val="32"/>
        </w:rPr>
        <w:t xml:space="preserve"> </w:t>
      </w:r>
    </w:p>
    <w:p w14:paraId="2D705D7D" w14:textId="44052159" w:rsidR="00896E65" w:rsidRDefault="00BB3515"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ab/>
        <w:t xml:space="preserve">when </w:t>
      </w:r>
      <m:oMath>
        <m:r>
          <m:rPr>
            <m:sty m:val="b"/>
          </m:rPr>
          <w:rPr>
            <w:rFonts w:ascii="Cambria Math" w:hAnsi="Cambria Math"/>
            <w:sz w:val="24"/>
            <w:szCs w:val="32"/>
          </w:rPr>
          <m:t>4≤</m:t>
        </m:r>
        <m:r>
          <m:rPr>
            <m:sty m:val="bi"/>
          </m:rPr>
          <w:rPr>
            <w:rFonts w:ascii="Cambria Math" w:hAnsi="Cambria Math"/>
            <w:sz w:val="24"/>
            <w:szCs w:val="32"/>
          </w:rPr>
          <m:t>x</m:t>
        </m:r>
        <m:r>
          <m:rPr>
            <m:sty m:val="b"/>
          </m:rPr>
          <w:rPr>
            <w:rFonts w:ascii="Cambria Math" w:hAnsi="Cambria Math"/>
            <w:sz w:val="24"/>
            <w:szCs w:val="32"/>
          </w:rPr>
          <m:t>≤7</m:t>
        </m:r>
      </m:oMath>
      <w:r>
        <w:rPr>
          <w:rFonts w:ascii="Times New Roman" w:hAnsi="Times New Roman"/>
          <w:b w:val="0"/>
          <w:sz w:val="24"/>
          <w:szCs w:val="32"/>
        </w:rPr>
        <w:t xml:space="preserve">. </w:t>
      </w:r>
      <w:r w:rsidR="002B3707">
        <w:rPr>
          <w:rFonts w:ascii="Times New Roman" w:hAnsi="Times New Roman"/>
          <w:sz w:val="24"/>
          <w:szCs w:val="32"/>
        </w:rPr>
        <w:t xml:space="preserve">  </w:t>
      </w:r>
      <w:r w:rsidR="002B3707" w:rsidRPr="002B3707">
        <w:rPr>
          <w:rFonts w:ascii="Times New Roman" w:hAnsi="Times New Roman"/>
          <w:b w:val="0"/>
          <w:sz w:val="24"/>
          <w:szCs w:val="32"/>
        </w:rPr>
        <w:t xml:space="preserve">Comment </w:t>
      </w:r>
      <w:r w:rsidR="002B3707">
        <w:rPr>
          <w:rFonts w:ascii="Times New Roman" w:hAnsi="Times New Roman"/>
          <w:b w:val="0"/>
          <w:sz w:val="24"/>
          <w:szCs w:val="32"/>
        </w:rPr>
        <w:t>on this plot and w</w:t>
      </w:r>
      <w:r w:rsidR="00D04C3A">
        <w:rPr>
          <w:rFonts w:ascii="Times New Roman" w:hAnsi="Times New Roman"/>
          <w:b w:val="0"/>
          <w:sz w:val="24"/>
          <w:szCs w:val="32"/>
        </w:rPr>
        <w:t xml:space="preserve">rite a short essay explaining the </w:t>
      </w:r>
      <w:r>
        <w:rPr>
          <w:rFonts w:ascii="Times New Roman" w:hAnsi="Times New Roman"/>
          <w:b w:val="0"/>
          <w:sz w:val="24"/>
          <w:szCs w:val="32"/>
        </w:rPr>
        <w:t>difference between</w:t>
      </w:r>
      <w:r w:rsidR="00896E65">
        <w:rPr>
          <w:rFonts w:ascii="Times New Roman" w:hAnsi="Times New Roman"/>
          <w:b w:val="0"/>
          <w:sz w:val="24"/>
          <w:szCs w:val="32"/>
        </w:rPr>
        <w:t xml:space="preserve"> confidence bands and predic</w:t>
      </w:r>
      <w:r w:rsidR="00D04C3A">
        <w:rPr>
          <w:rFonts w:ascii="Times New Roman" w:hAnsi="Times New Roman"/>
          <w:b w:val="0"/>
          <w:sz w:val="24"/>
          <w:szCs w:val="32"/>
        </w:rPr>
        <w:t>tion bands.</w:t>
      </w:r>
    </w:p>
    <w:p w14:paraId="4ABF3FE7" w14:textId="77777777" w:rsidR="00896E65" w:rsidRDefault="00896E65" w:rsidP="00D04C3A">
      <w:pPr>
        <w:pStyle w:val="Title"/>
        <w:tabs>
          <w:tab w:val="left" w:pos="450"/>
        </w:tabs>
        <w:ind w:left="450" w:right="-36" w:hanging="450"/>
        <w:jc w:val="left"/>
        <w:rPr>
          <w:rFonts w:ascii="Times New Roman" w:hAnsi="Times New Roman"/>
          <w:b w:val="0"/>
          <w:sz w:val="24"/>
          <w:szCs w:val="32"/>
        </w:rPr>
      </w:pPr>
    </w:p>
    <w:p w14:paraId="2603634D" w14:textId="18E37E4B" w:rsidR="00982440" w:rsidRDefault="00210D84" w:rsidP="00210D84">
      <w:pPr>
        <w:pStyle w:val="Title"/>
        <w:tabs>
          <w:tab w:val="left" w:pos="1890"/>
        </w:tabs>
        <w:ind w:right="-36"/>
        <w:rPr>
          <w:rFonts w:ascii="Times New Roman" w:hAnsi="Times New Roman"/>
          <w:b w:val="0"/>
          <w:sz w:val="24"/>
          <w:szCs w:val="32"/>
        </w:rPr>
      </w:pPr>
      <w:r w:rsidRPr="00B21065">
        <w:rPr>
          <w:noProof/>
        </w:rPr>
        <w:lastRenderedPageBreak/>
        <w:drawing>
          <wp:inline distT="0" distB="0" distL="0" distR="0" wp14:anchorId="6A70BBD1" wp14:editId="01E22017">
            <wp:extent cx="5943600" cy="6076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76950"/>
                    </a:xfrm>
                    <a:prstGeom prst="rect">
                      <a:avLst/>
                    </a:prstGeom>
                  </pic:spPr>
                </pic:pic>
              </a:graphicData>
            </a:graphic>
          </wp:inline>
        </w:drawing>
      </w:r>
    </w:p>
    <w:p w14:paraId="6B054767" w14:textId="3D83F882" w:rsidR="00C44B20" w:rsidRDefault="00210D84">
      <w:pPr>
        <w:rPr>
          <w:b/>
          <w:bCs/>
          <w:szCs w:val="32"/>
        </w:rPr>
      </w:pPr>
      <w:r>
        <w:rPr>
          <w:szCs w:val="32"/>
        </w:rPr>
        <w:t xml:space="preserve">Plot above depicts the weight loss with change in exposure time. The filled dark graph is showing the confidence intervals while the red dotted lines are showing prediction intervals. For exposure time of 4 hours with 95 percent confidence we can </w:t>
      </w:r>
      <w:r w:rsidR="00AB5074">
        <w:rPr>
          <w:szCs w:val="32"/>
        </w:rPr>
        <w:t>say</w:t>
      </w:r>
      <w:r>
        <w:rPr>
          <w:szCs w:val="32"/>
        </w:rPr>
        <w:t xml:space="preserve"> that average weight loss is 2.66 to 4.39 pounds. </w:t>
      </w:r>
      <w:r w:rsidR="00AB5074">
        <w:rPr>
          <w:szCs w:val="32"/>
        </w:rPr>
        <w:t xml:space="preserve">The prediction interval as evident from the graph is always wider than the confidence interval. This is since it accounts for uncertainties in two types of estimations i.e., 1) population means 2) variation of individual values. </w:t>
      </w:r>
      <w:r w:rsidR="00C44B20">
        <w:rPr>
          <w:szCs w:val="32"/>
        </w:rPr>
        <w:br w:type="page"/>
      </w:r>
    </w:p>
    <w:p w14:paraId="449130BB" w14:textId="77777777" w:rsidR="00896E65" w:rsidRPr="00B42C41" w:rsidRDefault="00896E65" w:rsidP="00896E65">
      <w:pPr>
        <w:pStyle w:val="Title"/>
        <w:tabs>
          <w:tab w:val="left" w:pos="1890"/>
        </w:tabs>
        <w:ind w:right="-36"/>
        <w:jc w:val="left"/>
        <w:rPr>
          <w:rFonts w:ascii="Times New Roman" w:hAnsi="Times New Roman"/>
          <w:sz w:val="24"/>
          <w:szCs w:val="32"/>
        </w:rPr>
      </w:pPr>
      <w:r w:rsidRPr="00B42C41">
        <w:rPr>
          <w:rFonts w:ascii="Times New Roman" w:hAnsi="Times New Roman"/>
          <w:sz w:val="24"/>
          <w:szCs w:val="32"/>
        </w:rPr>
        <w:lastRenderedPageBreak/>
        <w:t>11.</w:t>
      </w:r>
      <w:r>
        <w:rPr>
          <w:rFonts w:ascii="Times New Roman" w:hAnsi="Times New Roman"/>
          <w:sz w:val="24"/>
          <w:szCs w:val="32"/>
        </w:rPr>
        <w:t>50</w:t>
      </w:r>
    </w:p>
    <w:p w14:paraId="11074895" w14:textId="77777777" w:rsidR="0097351E" w:rsidRDefault="0097351E" w:rsidP="0097351E">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R code file: Exercise 11-50 R Code.R</w:t>
      </w:r>
    </w:p>
    <w:p w14:paraId="5F783D04" w14:textId="77777777" w:rsidR="0097351E" w:rsidRDefault="0097351E" w:rsidP="0097351E">
      <w:pPr>
        <w:pStyle w:val="Title"/>
        <w:tabs>
          <w:tab w:val="left" w:pos="0"/>
        </w:tabs>
        <w:ind w:right="-36"/>
        <w:jc w:val="left"/>
        <w:rPr>
          <w:rFonts w:asciiTheme="minorHAnsi" w:hAnsiTheme="minorHAnsi" w:cstheme="minorHAnsi"/>
          <w:sz w:val="24"/>
          <w:szCs w:val="32"/>
        </w:rPr>
      </w:pPr>
      <w:r>
        <w:rPr>
          <w:rFonts w:ascii="Times New Roman" w:hAnsi="Times New Roman"/>
          <w:sz w:val="24"/>
          <w:szCs w:val="32"/>
        </w:rPr>
        <w:t xml:space="preserve">  The dataset is Excel file: </w:t>
      </w:r>
      <w:r>
        <w:rPr>
          <w:rFonts w:asciiTheme="minorHAnsi" w:hAnsiTheme="minorHAnsi" w:cstheme="minorHAnsi"/>
          <w:sz w:val="24"/>
          <w:szCs w:val="32"/>
        </w:rPr>
        <w:t>ex11-50.xlsx</w:t>
      </w:r>
    </w:p>
    <w:p w14:paraId="22C9A7D5" w14:textId="77777777" w:rsidR="002D1AED" w:rsidRDefault="002D1AED" w:rsidP="002D1AED">
      <w:pPr>
        <w:pStyle w:val="Title"/>
        <w:tabs>
          <w:tab w:val="left" w:pos="1890"/>
        </w:tabs>
        <w:ind w:right="-36"/>
        <w:jc w:val="left"/>
        <w:rPr>
          <w:rFonts w:ascii="Times New Roman" w:hAnsi="Times New Roman"/>
          <w:b w:val="0"/>
          <w:sz w:val="24"/>
          <w:szCs w:val="32"/>
        </w:rPr>
      </w:pPr>
    </w:p>
    <w:p w14:paraId="2D386701" w14:textId="77777777" w:rsidR="009269B1" w:rsidRDefault="009269B1" w:rsidP="009269B1">
      <w:pPr>
        <w:pStyle w:val="Title"/>
        <w:tabs>
          <w:tab w:val="left" w:pos="1890"/>
        </w:tabs>
        <w:ind w:right="-36"/>
        <w:jc w:val="left"/>
        <w:rPr>
          <w:rFonts w:ascii="Times New Roman" w:hAnsi="Times New Roman"/>
          <w:b w:val="0"/>
          <w:sz w:val="24"/>
          <w:szCs w:val="32"/>
        </w:rPr>
      </w:pPr>
      <w:r w:rsidRPr="009269B1">
        <w:rPr>
          <w:rFonts w:ascii="Times New Roman" w:hAnsi="Times New Roman"/>
          <w:sz w:val="24"/>
          <w:szCs w:val="32"/>
        </w:rPr>
        <w:t>NOTE:</w:t>
      </w:r>
      <w:r>
        <w:rPr>
          <w:rFonts w:ascii="Times New Roman" w:hAnsi="Times New Roman"/>
          <w:b w:val="0"/>
          <w:sz w:val="24"/>
          <w:szCs w:val="32"/>
        </w:rPr>
        <w:t xml:space="preserve"> The code for this exercise uses an R package called </w:t>
      </w:r>
      <w:r>
        <w:rPr>
          <w:rFonts w:asciiTheme="minorHAnsi" w:hAnsiTheme="minorHAnsi" w:cstheme="minorHAnsi"/>
          <w:sz w:val="24"/>
          <w:szCs w:val="32"/>
        </w:rPr>
        <w:t>Hmisc</w:t>
      </w:r>
      <w:r>
        <w:rPr>
          <w:rFonts w:ascii="Times New Roman" w:hAnsi="Times New Roman"/>
          <w:b w:val="0"/>
          <w:sz w:val="24"/>
          <w:szCs w:val="32"/>
        </w:rPr>
        <w:t>.  This will need to be installed before running the code provided on D2L.</w:t>
      </w:r>
    </w:p>
    <w:p w14:paraId="67D455EC" w14:textId="77777777" w:rsidR="009269B1" w:rsidRDefault="009269B1" w:rsidP="002D1AED">
      <w:pPr>
        <w:pStyle w:val="Title"/>
        <w:tabs>
          <w:tab w:val="left" w:pos="1890"/>
        </w:tabs>
        <w:ind w:right="-36"/>
        <w:jc w:val="left"/>
        <w:rPr>
          <w:rFonts w:ascii="Times New Roman" w:hAnsi="Times New Roman"/>
          <w:b w:val="0"/>
          <w:sz w:val="24"/>
          <w:szCs w:val="32"/>
        </w:rPr>
      </w:pPr>
    </w:p>
    <w:p w14:paraId="57F1204A" w14:textId="77777777" w:rsidR="002D1AED" w:rsidRDefault="002D1AED" w:rsidP="002D1AED">
      <w:pPr>
        <w:pStyle w:val="Title"/>
        <w:tabs>
          <w:tab w:val="left" w:pos="1890"/>
        </w:tabs>
        <w:ind w:right="-36"/>
        <w:jc w:val="left"/>
        <w:rPr>
          <w:rFonts w:ascii="Times New Roman" w:hAnsi="Times New Roman"/>
          <w:b w:val="0"/>
          <w:sz w:val="24"/>
          <w:szCs w:val="32"/>
        </w:rPr>
      </w:pPr>
      <w:r>
        <w:rPr>
          <w:rFonts w:ascii="Times New Roman" w:hAnsi="Times New Roman"/>
          <w:b w:val="0"/>
          <w:sz w:val="24"/>
          <w:szCs w:val="32"/>
        </w:rPr>
        <w:t>There has been an increasing emphasis in recent years on making sure that young women are given the same opportunities to develop their mathematical skills as young men are given in U.S. educational systems.  The data provides SAT scores for male and female students over a 34-year period. There are scores for four Gender/Type variables: Male/Verbal, Female/Verbal, Male/Math, Female/Math.</w:t>
      </w:r>
    </w:p>
    <w:p w14:paraId="5870A3C1" w14:textId="77777777" w:rsidR="002D1AED" w:rsidRPr="004F410B" w:rsidRDefault="002D1AED" w:rsidP="0097351E">
      <w:pPr>
        <w:pStyle w:val="Title"/>
        <w:tabs>
          <w:tab w:val="left" w:pos="0"/>
        </w:tabs>
        <w:ind w:right="-36"/>
        <w:jc w:val="left"/>
        <w:rPr>
          <w:rFonts w:ascii="Times New Roman" w:hAnsi="Times New Roman"/>
          <w:sz w:val="24"/>
          <w:szCs w:val="32"/>
        </w:rPr>
      </w:pPr>
    </w:p>
    <w:p w14:paraId="7446FA07" w14:textId="77777777" w:rsidR="0097351E" w:rsidRDefault="0097351E" w:rsidP="00896E65">
      <w:pPr>
        <w:pStyle w:val="Title"/>
        <w:tabs>
          <w:tab w:val="left" w:pos="1890"/>
        </w:tabs>
        <w:ind w:right="-36"/>
        <w:jc w:val="left"/>
        <w:rPr>
          <w:rFonts w:ascii="Times New Roman" w:hAnsi="Times New Roman"/>
          <w:b w:val="0"/>
          <w:sz w:val="24"/>
          <w:szCs w:val="32"/>
        </w:rPr>
      </w:pPr>
      <w:r>
        <w:rPr>
          <w:noProof/>
        </w:rPr>
        <w:drawing>
          <wp:inline distT="0" distB="0" distL="0" distR="0" wp14:anchorId="49F65743" wp14:editId="0A7E7704">
            <wp:extent cx="4250322" cy="3500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237" cy="3506566"/>
                    </a:xfrm>
                    <a:prstGeom prst="rect">
                      <a:avLst/>
                    </a:prstGeom>
                  </pic:spPr>
                </pic:pic>
              </a:graphicData>
            </a:graphic>
          </wp:inline>
        </w:drawing>
      </w:r>
    </w:p>
    <w:p w14:paraId="61F2D35B" w14:textId="77777777" w:rsidR="0097351E" w:rsidRDefault="0097351E" w:rsidP="00896E65">
      <w:pPr>
        <w:pStyle w:val="Title"/>
        <w:tabs>
          <w:tab w:val="left" w:pos="1890"/>
        </w:tabs>
        <w:ind w:right="-36"/>
        <w:jc w:val="left"/>
        <w:rPr>
          <w:rFonts w:ascii="Times New Roman" w:hAnsi="Times New Roman"/>
          <w:b w:val="0"/>
          <w:sz w:val="24"/>
          <w:szCs w:val="32"/>
        </w:rPr>
      </w:pPr>
    </w:p>
    <w:p w14:paraId="07753A37" w14:textId="349E4FA6" w:rsidR="00AB5074" w:rsidRDefault="00896E65" w:rsidP="00AB5074">
      <w:pPr>
        <w:pStyle w:val="Title"/>
        <w:numPr>
          <w:ilvl w:val="0"/>
          <w:numId w:val="27"/>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Plot the six pairs of data values in </w:t>
      </w:r>
      <w:r w:rsidR="0097351E">
        <w:rPr>
          <w:rFonts w:ascii="Times New Roman" w:hAnsi="Times New Roman"/>
          <w:b w:val="0"/>
          <w:sz w:val="24"/>
          <w:szCs w:val="32"/>
        </w:rPr>
        <w:t xml:space="preserve">a </w:t>
      </w:r>
      <w:r>
        <w:rPr>
          <w:rFonts w:ascii="Times New Roman" w:hAnsi="Times New Roman"/>
          <w:b w:val="0"/>
          <w:sz w:val="24"/>
          <w:szCs w:val="32"/>
        </w:rPr>
        <w:t>scatterplot</w:t>
      </w:r>
      <w:r w:rsidR="0097351E">
        <w:rPr>
          <w:rFonts w:ascii="Times New Roman" w:hAnsi="Times New Roman"/>
          <w:b w:val="0"/>
          <w:sz w:val="24"/>
          <w:szCs w:val="32"/>
        </w:rPr>
        <w:t xml:space="preserve"> matrix</w:t>
      </w:r>
      <w:r>
        <w:rPr>
          <w:rFonts w:ascii="Times New Roman" w:hAnsi="Times New Roman"/>
          <w:b w:val="0"/>
          <w:sz w:val="24"/>
          <w:szCs w:val="32"/>
        </w:rPr>
        <w:t>: Male/Verbal versus Female/Verbal, Male/Math versus Male/Verbal, and so on.</w:t>
      </w:r>
      <w:r w:rsidR="002D1AED">
        <w:rPr>
          <w:rFonts w:ascii="Times New Roman" w:hAnsi="Times New Roman"/>
          <w:b w:val="0"/>
          <w:sz w:val="24"/>
          <w:szCs w:val="32"/>
        </w:rPr>
        <w:t xml:space="preserve"> Paste the </w:t>
      </w:r>
      <w:r w:rsidR="007A1C03">
        <w:rPr>
          <w:rFonts w:ascii="Times New Roman" w:hAnsi="Times New Roman"/>
          <w:b w:val="0"/>
          <w:sz w:val="24"/>
          <w:szCs w:val="32"/>
        </w:rPr>
        <w:t xml:space="preserve">plot of the </w:t>
      </w:r>
      <w:r w:rsidR="00D07868">
        <w:rPr>
          <w:rFonts w:ascii="Times New Roman" w:hAnsi="Times New Roman"/>
          <w:b w:val="0"/>
          <w:sz w:val="24"/>
          <w:szCs w:val="32"/>
        </w:rPr>
        <w:t>scatterplot matrix</w:t>
      </w:r>
      <w:r w:rsidR="002D1AED">
        <w:rPr>
          <w:rFonts w:ascii="Times New Roman" w:hAnsi="Times New Roman"/>
          <w:b w:val="0"/>
          <w:sz w:val="24"/>
          <w:szCs w:val="32"/>
        </w:rPr>
        <w:t xml:space="preserve"> from R output and comment on the nature of the relationship of the variables for each pair of variables. Note that there are six pairs.</w:t>
      </w:r>
    </w:p>
    <w:p w14:paraId="38625192" w14:textId="2EE025B5" w:rsidR="00AB5074" w:rsidRDefault="00AB5074" w:rsidP="00AB5074">
      <w:pPr>
        <w:pStyle w:val="Title"/>
        <w:tabs>
          <w:tab w:val="left" w:pos="1890"/>
        </w:tabs>
        <w:ind w:right="-36"/>
        <w:jc w:val="left"/>
        <w:rPr>
          <w:rFonts w:ascii="Times New Roman" w:hAnsi="Times New Roman"/>
          <w:b w:val="0"/>
          <w:sz w:val="24"/>
          <w:szCs w:val="32"/>
        </w:rPr>
      </w:pPr>
    </w:p>
    <w:p w14:paraId="68135829" w14:textId="7BFBE0AF" w:rsidR="00AB5074" w:rsidRDefault="00351EEF" w:rsidP="00AB5074">
      <w:pPr>
        <w:pStyle w:val="Title"/>
        <w:tabs>
          <w:tab w:val="left" w:pos="1890"/>
        </w:tabs>
        <w:ind w:right="-36"/>
        <w:jc w:val="left"/>
        <w:rPr>
          <w:rFonts w:ascii="Times New Roman" w:hAnsi="Times New Roman"/>
          <w:b w:val="0"/>
          <w:sz w:val="24"/>
          <w:szCs w:val="32"/>
        </w:rPr>
      </w:pPr>
      <w:r>
        <w:rPr>
          <w:noProof/>
        </w:rPr>
        <w:lastRenderedPageBreak/>
        <mc:AlternateContent>
          <mc:Choice Requires="wpi">
            <w:drawing>
              <wp:anchor distT="0" distB="0" distL="114300" distR="114300" simplePos="0" relativeHeight="251702272" behindDoc="0" locked="0" layoutInCell="1" allowOverlap="1" wp14:anchorId="3778DAF0" wp14:editId="0BF22098">
                <wp:simplePos x="0" y="0"/>
                <wp:positionH relativeFrom="column">
                  <wp:posOffset>5246370</wp:posOffset>
                </wp:positionH>
                <wp:positionV relativeFrom="paragraph">
                  <wp:posOffset>3477895</wp:posOffset>
                </wp:positionV>
                <wp:extent cx="380880" cy="519480"/>
                <wp:effectExtent l="57150" t="57150" r="57785" b="71120"/>
                <wp:wrapNone/>
                <wp:docPr id="61" name="Ink 61"/>
                <wp:cNvGraphicFramePr/>
                <a:graphic xmlns:a="http://schemas.openxmlformats.org/drawingml/2006/main">
                  <a:graphicData uri="http://schemas.microsoft.com/office/word/2010/wordprocessingInk">
                    <w14:contentPart bwMode="auto" r:id="rId20">
                      <w14:nvContentPartPr>
                        <w14:cNvContentPartPr/>
                      </w14:nvContentPartPr>
                      <w14:xfrm>
                        <a:off x="0" y="0"/>
                        <a:ext cx="380880" cy="519480"/>
                      </w14:xfrm>
                    </w14:contentPart>
                  </a:graphicData>
                </a:graphic>
              </wp:anchor>
            </w:drawing>
          </mc:Choice>
          <mc:Fallback>
            <w:pict>
              <v:shape w14:anchorId="167F601D" id="Ink 61" o:spid="_x0000_s1026" type="#_x0000_t75" style="position:absolute;margin-left:411.7pt;margin-top:272.45pt;width:32.85pt;height:43.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">
                <v:imagedata r:id="rId21" o:title=""/>
              </v:shape>
            </w:pict>
          </mc:Fallback>
        </mc:AlternateContent>
      </w:r>
      <w:r>
        <w:rPr>
          <w:noProof/>
        </w:rPr>
        <mc:AlternateContent>
          <mc:Choice Requires="wpi">
            <w:drawing>
              <wp:anchor distT="0" distB="0" distL="114300" distR="114300" simplePos="0" relativeHeight="251699200" behindDoc="0" locked="0" layoutInCell="1" allowOverlap="1" wp14:anchorId="1691E35F" wp14:editId="6B5F11EC">
                <wp:simplePos x="0" y="0"/>
                <wp:positionH relativeFrom="column">
                  <wp:posOffset>4953635</wp:posOffset>
                </wp:positionH>
                <wp:positionV relativeFrom="paragraph">
                  <wp:posOffset>2447290</wp:posOffset>
                </wp:positionV>
                <wp:extent cx="286200" cy="308160"/>
                <wp:effectExtent l="38100" t="57150" r="0" b="73025"/>
                <wp:wrapNone/>
                <wp:docPr id="58" name="Ink 58"/>
                <wp:cNvGraphicFramePr/>
                <a:graphic xmlns:a="http://schemas.openxmlformats.org/drawingml/2006/main">
                  <a:graphicData uri="http://schemas.microsoft.com/office/word/2010/wordprocessingInk">
                    <w14:contentPart bwMode="auto" r:id="rId22">
                      <w14:nvContentPartPr>
                        <w14:cNvContentPartPr/>
                      </w14:nvContentPartPr>
                      <w14:xfrm>
                        <a:off x="0" y="0"/>
                        <a:ext cx="286200" cy="308160"/>
                      </w14:xfrm>
                    </w14:contentPart>
                  </a:graphicData>
                </a:graphic>
              </wp:anchor>
            </w:drawing>
          </mc:Choice>
          <mc:Fallback>
            <w:pict>
              <v:shape w14:anchorId="3CC87D96" id="Ink 58" o:spid="_x0000_s1026" type="#_x0000_t75" style="position:absolute;margin-left:388.65pt;margin-top:191.3pt;width:25.4pt;height:27.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">
                <v:imagedata r:id="rId23" o:title=""/>
              </v:shape>
            </w:pict>
          </mc:Fallback>
        </mc:AlternateContent>
      </w:r>
      <w:r>
        <w:rPr>
          <w:noProof/>
        </w:rPr>
        <mc:AlternateContent>
          <mc:Choice Requires="wpi">
            <w:drawing>
              <wp:anchor distT="0" distB="0" distL="114300" distR="114300" simplePos="0" relativeHeight="251695104" behindDoc="0" locked="0" layoutInCell="1" allowOverlap="1" wp14:anchorId="50804242" wp14:editId="06393962">
                <wp:simplePos x="0" y="0"/>
                <wp:positionH relativeFrom="column">
                  <wp:posOffset>3648710</wp:posOffset>
                </wp:positionH>
                <wp:positionV relativeFrom="paragraph">
                  <wp:posOffset>2451735</wp:posOffset>
                </wp:positionV>
                <wp:extent cx="252000" cy="388800"/>
                <wp:effectExtent l="57150" t="38100" r="34290" b="68580"/>
                <wp:wrapNone/>
                <wp:docPr id="54" name="Ink 54"/>
                <wp:cNvGraphicFramePr/>
                <a:graphic xmlns:a="http://schemas.openxmlformats.org/drawingml/2006/main">
                  <a:graphicData uri="http://schemas.microsoft.com/office/word/2010/wordprocessingInk">
                    <w14:contentPart bwMode="auto" r:id="rId24">
                      <w14:nvContentPartPr>
                        <w14:cNvContentPartPr/>
                      </w14:nvContentPartPr>
                      <w14:xfrm>
                        <a:off x="0" y="0"/>
                        <a:ext cx="252000" cy="388800"/>
                      </w14:xfrm>
                    </w14:contentPart>
                  </a:graphicData>
                </a:graphic>
              </wp:anchor>
            </w:drawing>
          </mc:Choice>
          <mc:Fallback>
            <w:pict>
              <v:shape w14:anchorId="63A84D08" id="Ink 54" o:spid="_x0000_s1026" type="#_x0000_t75" style="position:absolute;margin-left:285.9pt;margin-top:191.65pt;width:22.7pt;height:33.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">
                <v:imagedata r:id="rId25" o:title=""/>
              </v:shape>
            </w:pict>
          </mc:Fallback>
        </mc:AlternateContent>
      </w:r>
      <w:r>
        <w:rPr>
          <w:noProof/>
        </w:rPr>
        <mc:AlternateContent>
          <mc:Choice Requires="wpi">
            <w:drawing>
              <wp:anchor distT="0" distB="0" distL="114300" distR="114300" simplePos="0" relativeHeight="251692032" behindDoc="0" locked="0" layoutInCell="1" allowOverlap="1" wp14:anchorId="0FDE1CF0" wp14:editId="5B022E42">
                <wp:simplePos x="0" y="0"/>
                <wp:positionH relativeFrom="column">
                  <wp:posOffset>4533900</wp:posOffset>
                </wp:positionH>
                <wp:positionV relativeFrom="paragraph">
                  <wp:posOffset>1298575</wp:posOffset>
                </wp:positionV>
                <wp:extent cx="277920" cy="339840"/>
                <wp:effectExtent l="38100" t="57150" r="46355" b="60325"/>
                <wp:wrapNone/>
                <wp:docPr id="51" name="Ink 51"/>
                <wp:cNvGraphicFramePr/>
                <a:graphic xmlns:a="http://schemas.openxmlformats.org/drawingml/2006/main">
                  <a:graphicData uri="http://schemas.microsoft.com/office/word/2010/wordprocessingInk">
                    <w14:contentPart bwMode="auto" r:id="rId26">
                      <w14:nvContentPartPr>
                        <w14:cNvContentPartPr/>
                      </w14:nvContentPartPr>
                      <w14:xfrm>
                        <a:off x="0" y="0"/>
                        <a:ext cx="277920" cy="339840"/>
                      </w14:xfrm>
                    </w14:contentPart>
                  </a:graphicData>
                </a:graphic>
              </wp:anchor>
            </w:drawing>
          </mc:Choice>
          <mc:Fallback>
            <w:pict>
              <v:shape w14:anchorId="603A68CA" id="Ink 51" o:spid="_x0000_s1026" type="#_x0000_t75" style="position:absolute;margin-left:355.6pt;margin-top:100.85pt;width:24.75pt;height:29.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">
                <v:imagedata r:id="rId27" o:title=""/>
              </v:shape>
            </w:pict>
          </mc:Fallback>
        </mc:AlternateContent>
      </w:r>
      <w:r>
        <w:rPr>
          <w:noProof/>
        </w:rPr>
        <mc:AlternateContent>
          <mc:Choice Requires="wpi">
            <w:drawing>
              <wp:anchor distT="0" distB="0" distL="114300" distR="114300" simplePos="0" relativeHeight="251688960" behindDoc="0" locked="0" layoutInCell="1" allowOverlap="1" wp14:anchorId="11555660" wp14:editId="6D14D440">
                <wp:simplePos x="0" y="0"/>
                <wp:positionH relativeFrom="column">
                  <wp:posOffset>3143885</wp:posOffset>
                </wp:positionH>
                <wp:positionV relativeFrom="paragraph">
                  <wp:posOffset>1277620</wp:posOffset>
                </wp:positionV>
                <wp:extent cx="341280" cy="424080"/>
                <wp:effectExtent l="57150" t="38100" r="59055" b="7175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341280" cy="424080"/>
                      </w14:xfrm>
                    </w14:contentPart>
                  </a:graphicData>
                </a:graphic>
              </wp:anchor>
            </w:drawing>
          </mc:Choice>
          <mc:Fallback>
            <w:pict>
              <v:shape w14:anchorId="392BFB3C" id="Ink 48" o:spid="_x0000_s1026" type="#_x0000_t75" style="position:absolute;margin-left:246.15pt;margin-top:99.2pt;width:29.7pt;height:3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">
                <v:imagedata r:id="rId29" o:title=""/>
              </v:shape>
            </w:pict>
          </mc:Fallback>
        </mc:AlternateContent>
      </w:r>
      <w:r>
        <w:rPr>
          <w:noProof/>
        </w:rPr>
        <mc:AlternateContent>
          <mc:Choice Requires="wpi">
            <w:drawing>
              <wp:anchor distT="0" distB="0" distL="114300" distR="114300" simplePos="0" relativeHeight="251685888" behindDoc="0" locked="0" layoutInCell="1" allowOverlap="1" wp14:anchorId="5F9823BD" wp14:editId="6836863C">
                <wp:simplePos x="0" y="0"/>
                <wp:positionH relativeFrom="column">
                  <wp:posOffset>2568575</wp:posOffset>
                </wp:positionH>
                <wp:positionV relativeFrom="paragraph">
                  <wp:posOffset>1189355</wp:posOffset>
                </wp:positionV>
                <wp:extent cx="288000" cy="370800"/>
                <wp:effectExtent l="38100" t="57150" r="55245" b="67945"/>
                <wp:wrapNone/>
                <wp:docPr id="45" name="Ink 45"/>
                <wp:cNvGraphicFramePr/>
                <a:graphic xmlns:a="http://schemas.openxmlformats.org/drawingml/2006/main">
                  <a:graphicData uri="http://schemas.microsoft.com/office/word/2010/wordprocessingInk">
                    <w14:contentPart bwMode="auto" r:id="rId30">
                      <w14:nvContentPartPr>
                        <w14:cNvContentPartPr/>
                      </w14:nvContentPartPr>
                      <w14:xfrm>
                        <a:off x="0" y="0"/>
                        <a:ext cx="288000" cy="370800"/>
                      </w14:xfrm>
                    </w14:contentPart>
                  </a:graphicData>
                </a:graphic>
              </wp:anchor>
            </w:drawing>
          </mc:Choice>
          <mc:Fallback>
            <w:pict>
              <v:shape w14:anchorId="0006353C" id="Ink 45" o:spid="_x0000_s1026" type="#_x0000_t75" style="position:absolute;margin-left:200.85pt;margin-top:92.25pt;width:25.55pt;height:3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">
                <v:imagedata r:id="rId31" o:title=""/>
              </v:shape>
            </w:pict>
          </mc:Fallback>
        </mc:AlternateContent>
      </w:r>
      <w:r w:rsidR="00AB5074" w:rsidRPr="00467110">
        <w:rPr>
          <w:noProof/>
        </w:rPr>
        <w:drawing>
          <wp:inline distT="0" distB="0" distL="0" distR="0" wp14:anchorId="6A83B51D" wp14:editId="59C7FEB0">
            <wp:extent cx="6268661" cy="56973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71182" cy="5699673"/>
                    </a:xfrm>
                    <a:prstGeom prst="rect">
                      <a:avLst/>
                    </a:prstGeom>
                  </pic:spPr>
                </pic:pic>
              </a:graphicData>
            </a:graphic>
          </wp:inline>
        </w:drawing>
      </w:r>
    </w:p>
    <w:p w14:paraId="7D8444C9" w14:textId="2E78EA3F" w:rsidR="00351EEF" w:rsidRDefault="00351EEF" w:rsidP="00AB5074">
      <w:pPr>
        <w:pStyle w:val="Title"/>
        <w:tabs>
          <w:tab w:val="left" w:pos="1890"/>
        </w:tabs>
        <w:ind w:right="-36"/>
        <w:jc w:val="left"/>
        <w:rPr>
          <w:rFonts w:ascii="Times New Roman" w:hAnsi="Times New Roman"/>
          <w:b w:val="0"/>
          <w:sz w:val="24"/>
          <w:szCs w:val="32"/>
        </w:rPr>
      </w:pPr>
    </w:p>
    <w:p w14:paraId="6FBF3592" w14:textId="71DF96AE" w:rsidR="00351EEF" w:rsidRDefault="00351EEF" w:rsidP="00351EEF">
      <w:pPr>
        <w:pStyle w:val="Title"/>
        <w:tabs>
          <w:tab w:val="left" w:pos="1890"/>
        </w:tabs>
        <w:ind w:left="360" w:right="-36"/>
        <w:jc w:val="left"/>
        <w:rPr>
          <w:rFonts w:ascii="Times New Roman" w:hAnsi="Times New Roman"/>
          <w:b w:val="0"/>
          <w:sz w:val="24"/>
          <w:szCs w:val="32"/>
        </w:rPr>
      </w:pPr>
      <w:r w:rsidRPr="00A462AF">
        <w:rPr>
          <w:rFonts w:ascii="Times New Roman" w:hAnsi="Times New Roman"/>
          <w:bCs w:val="0"/>
          <w:sz w:val="24"/>
          <w:szCs w:val="32"/>
          <w:u w:val="single"/>
        </w:rPr>
        <w:t>Note</w:t>
      </w:r>
      <w:r>
        <w:rPr>
          <w:rFonts w:ascii="Times New Roman" w:hAnsi="Times New Roman"/>
          <w:b w:val="0"/>
          <w:sz w:val="24"/>
          <w:szCs w:val="32"/>
        </w:rPr>
        <w:t xml:space="preserve">: For interpreting the graph also the correlations value were consulted in cases of weak or unclear relationships as sometime it was not easy to only interpret the graphs. </w:t>
      </w:r>
    </w:p>
    <w:p w14:paraId="29A485CD" w14:textId="77777777" w:rsidR="00351EEF" w:rsidRDefault="00351EEF" w:rsidP="00351EEF">
      <w:pPr>
        <w:pStyle w:val="Title"/>
        <w:tabs>
          <w:tab w:val="left" w:pos="1890"/>
        </w:tabs>
        <w:ind w:left="360" w:right="-36"/>
        <w:jc w:val="left"/>
        <w:rPr>
          <w:rFonts w:ascii="Times New Roman" w:hAnsi="Times New Roman"/>
          <w:b w:val="0"/>
          <w:sz w:val="24"/>
          <w:szCs w:val="32"/>
        </w:rPr>
      </w:pPr>
    </w:p>
    <w:p w14:paraId="21A88010" w14:textId="6E18A564" w:rsidR="00197E2F" w:rsidRDefault="00197E2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Male Verbal/Female Verbale: </w:t>
      </w:r>
      <w:r w:rsidR="00351EEF">
        <w:rPr>
          <w:rFonts w:ascii="Times New Roman" w:hAnsi="Times New Roman"/>
          <w:b w:val="0"/>
          <w:sz w:val="24"/>
          <w:szCs w:val="32"/>
        </w:rPr>
        <w:t xml:space="preserve">Strong </w:t>
      </w:r>
      <w:r>
        <w:rPr>
          <w:rFonts w:ascii="Times New Roman" w:hAnsi="Times New Roman"/>
          <w:b w:val="0"/>
          <w:sz w:val="24"/>
          <w:szCs w:val="32"/>
        </w:rPr>
        <w:t>positive linear relationship</w:t>
      </w:r>
    </w:p>
    <w:p w14:paraId="632AE395" w14:textId="2F721F42" w:rsidR="00197E2F" w:rsidRDefault="00351EE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noProof/>
          <w:sz w:val="24"/>
          <w:szCs w:val="32"/>
        </w:rPr>
        <mc:AlternateContent>
          <mc:Choice Requires="wpi">
            <w:drawing>
              <wp:anchor distT="0" distB="0" distL="114300" distR="114300" simplePos="0" relativeHeight="251682816" behindDoc="0" locked="0" layoutInCell="1" allowOverlap="1" wp14:anchorId="04EF5DB0" wp14:editId="38C19F63">
                <wp:simplePos x="0" y="0"/>
                <wp:positionH relativeFrom="column">
                  <wp:posOffset>4321089</wp:posOffset>
                </wp:positionH>
                <wp:positionV relativeFrom="paragraph">
                  <wp:posOffset>132884</wp:posOffset>
                </wp:positionV>
                <wp:extent cx="1440" cy="1440"/>
                <wp:effectExtent l="38100" t="38100" r="74930" b="74930"/>
                <wp:wrapNone/>
                <wp:docPr id="42" name="Ink 42"/>
                <wp:cNvGraphicFramePr/>
                <a:graphic xmlns:a="http://schemas.openxmlformats.org/drawingml/2006/main">
                  <a:graphicData uri="http://schemas.microsoft.com/office/word/2010/wordprocessingInk">
                    <w14:contentPart bwMode="auto" r:id="rId33">
                      <w14:nvContentPartPr>
                        <w14:cNvContentPartPr/>
                      </w14:nvContentPartPr>
                      <w14:xfrm>
                        <a:off x="0" y="0"/>
                        <a:ext cx="1440" cy="1440"/>
                      </w14:xfrm>
                    </w14:contentPart>
                  </a:graphicData>
                </a:graphic>
              </wp:anchor>
            </w:drawing>
          </mc:Choice>
          <mc:Fallback>
            <w:pict>
              <v:shape w14:anchorId="091BF758" id="Ink 42" o:spid="_x0000_s1026" type="#_x0000_t75" style="position:absolute;margin-left:338.85pt;margin-top:9.0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">
                <v:imagedata r:id="rId34" o:title=""/>
              </v:shape>
            </w:pict>
          </mc:Fallback>
        </mc:AlternateContent>
      </w:r>
      <w:r w:rsidR="00197E2F">
        <w:rPr>
          <w:rFonts w:ascii="Times New Roman" w:hAnsi="Times New Roman"/>
          <w:b w:val="0"/>
          <w:sz w:val="24"/>
          <w:szCs w:val="32"/>
        </w:rPr>
        <w:t xml:space="preserve">Male Verbal/Male Math: </w:t>
      </w:r>
      <w:r>
        <w:rPr>
          <w:rFonts w:ascii="Times New Roman" w:hAnsi="Times New Roman"/>
          <w:b w:val="0"/>
          <w:sz w:val="24"/>
          <w:szCs w:val="32"/>
        </w:rPr>
        <w:t>Very w</w:t>
      </w:r>
      <w:r w:rsidR="008C6A4E">
        <w:rPr>
          <w:rFonts w:ascii="Times New Roman" w:hAnsi="Times New Roman"/>
          <w:b w:val="0"/>
          <w:sz w:val="24"/>
          <w:szCs w:val="32"/>
        </w:rPr>
        <w:t xml:space="preserve">eak negative or no </w:t>
      </w:r>
      <w:r>
        <w:rPr>
          <w:rFonts w:ascii="Times New Roman" w:hAnsi="Times New Roman"/>
          <w:b w:val="0"/>
          <w:sz w:val="24"/>
          <w:szCs w:val="32"/>
        </w:rPr>
        <w:t xml:space="preserve">relationship </w:t>
      </w:r>
    </w:p>
    <w:p w14:paraId="546B61B4" w14:textId="03360B3B" w:rsidR="00197E2F" w:rsidRDefault="00197E2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Male Verbal/Female Math: </w:t>
      </w:r>
      <w:r w:rsidR="00351EEF">
        <w:rPr>
          <w:rFonts w:ascii="Times New Roman" w:hAnsi="Times New Roman"/>
          <w:b w:val="0"/>
          <w:sz w:val="24"/>
          <w:szCs w:val="32"/>
        </w:rPr>
        <w:t>Weak negative relationship</w:t>
      </w:r>
    </w:p>
    <w:p w14:paraId="03298140" w14:textId="7BE5AEA1" w:rsidR="00197E2F" w:rsidRDefault="00197E2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Female Verbal/Male Math: </w:t>
      </w:r>
      <w:r w:rsidR="00351EEF">
        <w:rPr>
          <w:rFonts w:ascii="Times New Roman" w:hAnsi="Times New Roman"/>
          <w:b w:val="0"/>
          <w:sz w:val="24"/>
          <w:szCs w:val="32"/>
        </w:rPr>
        <w:t>Positive relationship but not strong</w:t>
      </w:r>
    </w:p>
    <w:p w14:paraId="7676986D" w14:textId="03AAE4E2" w:rsidR="00197E2F" w:rsidRDefault="00197E2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Female Verbal/Female Math: </w:t>
      </w:r>
      <w:r w:rsidR="00351EEF">
        <w:rPr>
          <w:rFonts w:ascii="Times New Roman" w:hAnsi="Times New Roman"/>
          <w:b w:val="0"/>
          <w:sz w:val="24"/>
          <w:szCs w:val="32"/>
        </w:rPr>
        <w:t>W</w:t>
      </w:r>
      <w:r>
        <w:rPr>
          <w:rFonts w:ascii="Times New Roman" w:hAnsi="Times New Roman"/>
          <w:b w:val="0"/>
          <w:sz w:val="24"/>
          <w:szCs w:val="32"/>
        </w:rPr>
        <w:t>eak positive</w:t>
      </w:r>
      <w:r w:rsidR="00351EEF">
        <w:rPr>
          <w:rFonts w:ascii="Times New Roman" w:hAnsi="Times New Roman"/>
          <w:b w:val="0"/>
          <w:sz w:val="24"/>
          <w:szCs w:val="32"/>
        </w:rPr>
        <w:t xml:space="preserve"> relationships</w:t>
      </w:r>
    </w:p>
    <w:p w14:paraId="33BF2D94" w14:textId="5BC42DE4" w:rsidR="00197E2F" w:rsidRPr="00A462AF" w:rsidRDefault="008C6A4E" w:rsidP="00AB5074">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Male Math/Female Math: </w:t>
      </w:r>
      <w:r w:rsidR="00351EEF">
        <w:rPr>
          <w:rFonts w:ascii="Times New Roman" w:hAnsi="Times New Roman"/>
          <w:b w:val="0"/>
          <w:sz w:val="24"/>
          <w:szCs w:val="32"/>
        </w:rPr>
        <w:t xml:space="preserve">Very </w:t>
      </w:r>
      <w:r>
        <w:rPr>
          <w:rFonts w:ascii="Times New Roman" w:hAnsi="Times New Roman"/>
          <w:b w:val="0"/>
          <w:sz w:val="24"/>
          <w:szCs w:val="32"/>
        </w:rPr>
        <w:t>strong positive relationship</w:t>
      </w:r>
    </w:p>
    <w:p w14:paraId="026771D3" w14:textId="77777777" w:rsidR="0097351E" w:rsidRDefault="0097351E" w:rsidP="00896E65">
      <w:pPr>
        <w:pStyle w:val="Title"/>
        <w:tabs>
          <w:tab w:val="left" w:pos="1890"/>
        </w:tabs>
        <w:ind w:left="360" w:right="-36" w:hanging="360"/>
        <w:jc w:val="left"/>
        <w:rPr>
          <w:rFonts w:ascii="Times New Roman" w:hAnsi="Times New Roman"/>
          <w:b w:val="0"/>
          <w:sz w:val="24"/>
          <w:szCs w:val="32"/>
        </w:rPr>
      </w:pPr>
    </w:p>
    <w:p w14:paraId="55866D4A" w14:textId="0F242D3B" w:rsidR="007A1C03" w:rsidRDefault="00896E65" w:rsidP="00B045E7">
      <w:pPr>
        <w:pStyle w:val="Title"/>
        <w:numPr>
          <w:ilvl w:val="0"/>
          <w:numId w:val="27"/>
        </w:numPr>
        <w:tabs>
          <w:tab w:val="left" w:pos="1890"/>
        </w:tabs>
        <w:ind w:right="-36"/>
        <w:jc w:val="left"/>
        <w:rPr>
          <w:rFonts w:ascii="Times New Roman" w:hAnsi="Times New Roman"/>
          <w:b w:val="0"/>
          <w:sz w:val="24"/>
          <w:szCs w:val="32"/>
        </w:rPr>
      </w:pPr>
      <w:r>
        <w:rPr>
          <w:rFonts w:ascii="Times New Roman" w:hAnsi="Times New Roman"/>
          <w:b w:val="0"/>
          <w:sz w:val="24"/>
          <w:szCs w:val="32"/>
        </w:rPr>
        <w:lastRenderedPageBreak/>
        <w:t>Which, if any, of the six correlations are significantly different from 0 at the 5% level?</w:t>
      </w:r>
      <w:r w:rsidR="00D07868">
        <w:rPr>
          <w:rFonts w:ascii="Times New Roman" w:hAnsi="Times New Roman"/>
          <w:b w:val="0"/>
          <w:sz w:val="24"/>
          <w:szCs w:val="32"/>
        </w:rPr>
        <w:t xml:space="preserve"> Paste the R output that gives the correlation matrix, number of observations, and p-values for the corresponding correlation coefficients. </w:t>
      </w:r>
    </w:p>
    <w:p w14:paraId="21B287FF" w14:textId="77777777" w:rsidR="00B045E7" w:rsidRDefault="00B045E7" w:rsidP="00B045E7">
      <w:pPr>
        <w:pStyle w:val="Title"/>
        <w:tabs>
          <w:tab w:val="left" w:pos="1890"/>
        </w:tabs>
        <w:ind w:left="360" w:right="-36"/>
        <w:jc w:val="left"/>
        <w:rPr>
          <w:noProof/>
        </w:rPr>
      </w:pPr>
    </w:p>
    <w:p w14:paraId="07EC6228" w14:textId="127E5DFE" w:rsidR="00B045E7" w:rsidRDefault="00B045E7" w:rsidP="00B045E7">
      <w:pPr>
        <w:pStyle w:val="Title"/>
        <w:tabs>
          <w:tab w:val="left" w:pos="1890"/>
        </w:tabs>
        <w:ind w:left="360" w:right="-36"/>
        <w:jc w:val="left"/>
        <w:rPr>
          <w:rFonts w:ascii="Times New Roman" w:hAnsi="Times New Roman"/>
          <w:b w:val="0"/>
          <w:sz w:val="24"/>
          <w:szCs w:val="32"/>
        </w:rPr>
      </w:pPr>
    </w:p>
    <w:p w14:paraId="14E89B5D" w14:textId="213DCA9E" w:rsidR="00B045E7" w:rsidRPr="00B045E7" w:rsidRDefault="00B045E7" w:rsidP="00B045E7">
      <w:pPr>
        <w:pStyle w:val="Title"/>
        <w:tabs>
          <w:tab w:val="left" w:pos="1890"/>
        </w:tabs>
        <w:ind w:left="360" w:right="-36"/>
        <w:jc w:val="left"/>
        <w:rPr>
          <w:rFonts w:ascii="Times New Roman" w:hAnsi="Times New Roman"/>
          <w:bCs w:val="0"/>
          <w:sz w:val="24"/>
          <w:szCs w:val="32"/>
          <w:u w:val="single"/>
        </w:rPr>
      </w:pPr>
      <w:r w:rsidRPr="00B045E7">
        <w:rPr>
          <w:rFonts w:ascii="Times New Roman" w:hAnsi="Times New Roman"/>
          <w:bCs w:val="0"/>
          <w:sz w:val="24"/>
          <w:szCs w:val="32"/>
          <w:u w:val="single"/>
        </w:rPr>
        <w:t>Correlation Matrix:</w:t>
      </w:r>
    </w:p>
    <w:p w14:paraId="5A92D036" w14:textId="77777777" w:rsidR="00B045E7" w:rsidRDefault="00B045E7" w:rsidP="00B045E7">
      <w:pPr>
        <w:pStyle w:val="Title"/>
        <w:tabs>
          <w:tab w:val="left" w:pos="1890"/>
        </w:tabs>
        <w:ind w:left="360" w:right="-36"/>
        <w:jc w:val="left"/>
        <w:rPr>
          <w:rFonts w:ascii="Times New Roman" w:hAnsi="Times New Roman"/>
          <w:b w:val="0"/>
          <w:sz w:val="24"/>
          <w:szCs w:val="32"/>
        </w:rPr>
      </w:pPr>
    </w:p>
    <w:p w14:paraId="258F8D15" w14:textId="5917FA5B" w:rsidR="00B045E7" w:rsidRDefault="00B045E7" w:rsidP="00B045E7">
      <w:pPr>
        <w:pStyle w:val="Title"/>
        <w:tabs>
          <w:tab w:val="left" w:pos="1890"/>
        </w:tabs>
        <w:ind w:left="360" w:right="-36"/>
        <w:jc w:val="left"/>
        <w:rPr>
          <w:rFonts w:ascii="Times New Roman" w:hAnsi="Times New Roman"/>
          <w:b w:val="0"/>
          <w:sz w:val="24"/>
          <w:szCs w:val="32"/>
        </w:rPr>
      </w:pPr>
      <w:r>
        <w:rPr>
          <w:noProof/>
        </w:rPr>
        <w:drawing>
          <wp:inline distT="0" distB="0" distL="0" distR="0" wp14:anchorId="04984BF4" wp14:editId="41F6AE19">
            <wp:extent cx="6309360" cy="13757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23738"/>
                    <a:stretch/>
                  </pic:blipFill>
                  <pic:spPr bwMode="auto">
                    <a:xfrm>
                      <a:off x="0" y="0"/>
                      <a:ext cx="6309360" cy="1375795"/>
                    </a:xfrm>
                    <a:prstGeom prst="rect">
                      <a:avLst/>
                    </a:prstGeom>
                    <a:ln>
                      <a:noFill/>
                    </a:ln>
                    <a:extLst>
                      <a:ext uri="{53640926-AAD7-44D8-BBD7-CCE9431645EC}">
                        <a14:shadowObscured xmlns:a14="http://schemas.microsoft.com/office/drawing/2010/main"/>
                      </a:ext>
                    </a:extLst>
                  </pic:spPr>
                </pic:pic>
              </a:graphicData>
            </a:graphic>
          </wp:inline>
        </w:drawing>
      </w:r>
    </w:p>
    <w:p w14:paraId="09A7FDA9" w14:textId="77777777" w:rsidR="00CF143F" w:rsidRDefault="00CF143F" w:rsidP="00CF143F">
      <w:pPr>
        <w:pStyle w:val="Title"/>
        <w:tabs>
          <w:tab w:val="left" w:pos="1890"/>
        </w:tabs>
        <w:ind w:left="360" w:right="-36"/>
        <w:jc w:val="left"/>
        <w:rPr>
          <w:rFonts w:ascii="Times New Roman" w:hAnsi="Times New Roman"/>
          <w:bCs w:val="0"/>
          <w:sz w:val="24"/>
          <w:szCs w:val="32"/>
          <w:u w:val="single"/>
        </w:rPr>
      </w:pPr>
    </w:p>
    <w:p w14:paraId="2EA9AB63" w14:textId="2A1FE720" w:rsidR="00CF143F" w:rsidRDefault="00CF143F" w:rsidP="00CF143F">
      <w:pPr>
        <w:pStyle w:val="Title"/>
        <w:tabs>
          <w:tab w:val="left" w:pos="1890"/>
        </w:tabs>
        <w:ind w:left="360" w:right="-36"/>
        <w:jc w:val="left"/>
        <w:rPr>
          <w:rFonts w:ascii="Times New Roman" w:hAnsi="Times New Roman"/>
          <w:b w:val="0"/>
          <w:sz w:val="24"/>
          <w:szCs w:val="32"/>
        </w:rPr>
      </w:pPr>
      <w:r>
        <w:rPr>
          <w:rFonts w:ascii="Times New Roman" w:hAnsi="Times New Roman"/>
          <w:bCs w:val="0"/>
          <w:sz w:val="24"/>
          <w:szCs w:val="32"/>
          <w:u w:val="single"/>
        </w:rPr>
        <w:t xml:space="preserve">Number of observations </w:t>
      </w:r>
      <w:r w:rsidRPr="00B045E7">
        <w:rPr>
          <w:rFonts w:ascii="Times New Roman" w:hAnsi="Times New Roman"/>
          <w:bCs w:val="0"/>
          <w:sz w:val="24"/>
          <w:szCs w:val="32"/>
          <w:u w:val="single"/>
        </w:rPr>
        <w:t>:</w:t>
      </w:r>
    </w:p>
    <w:p w14:paraId="24F286BA" w14:textId="072747B8" w:rsidR="00CF143F" w:rsidRDefault="00CF143F" w:rsidP="00CF143F">
      <w:pPr>
        <w:pStyle w:val="Title"/>
        <w:tabs>
          <w:tab w:val="left" w:pos="1890"/>
        </w:tabs>
        <w:ind w:left="360" w:right="-36"/>
        <w:jc w:val="left"/>
        <w:rPr>
          <w:rFonts w:ascii="Times New Roman" w:hAnsi="Times New Roman"/>
          <w:b w:val="0"/>
          <w:sz w:val="24"/>
          <w:szCs w:val="32"/>
        </w:rPr>
      </w:pPr>
    </w:p>
    <w:p w14:paraId="08F70F86" w14:textId="1614B0FB" w:rsidR="00CF143F" w:rsidRPr="00B045E7" w:rsidRDefault="00CF143F" w:rsidP="00CF143F">
      <w:pPr>
        <w:pStyle w:val="Title"/>
        <w:tabs>
          <w:tab w:val="left" w:pos="1890"/>
        </w:tabs>
        <w:ind w:left="360" w:right="-36"/>
        <w:jc w:val="left"/>
        <w:rPr>
          <w:rFonts w:ascii="Times New Roman" w:hAnsi="Times New Roman"/>
          <w:bCs w:val="0"/>
          <w:sz w:val="24"/>
          <w:szCs w:val="32"/>
          <w:u w:val="single"/>
        </w:rPr>
      </w:pPr>
      <w:r>
        <w:rPr>
          <w:noProof/>
        </w:rPr>
        <w:drawing>
          <wp:inline distT="0" distB="0" distL="0" distR="0" wp14:anchorId="32D64DD9" wp14:editId="62754E4E">
            <wp:extent cx="1190625" cy="771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90625" cy="771525"/>
                    </a:xfrm>
                    <a:prstGeom prst="rect">
                      <a:avLst/>
                    </a:prstGeom>
                  </pic:spPr>
                </pic:pic>
              </a:graphicData>
            </a:graphic>
          </wp:inline>
        </w:drawing>
      </w:r>
    </w:p>
    <w:p w14:paraId="211BA538" w14:textId="77777777" w:rsidR="007A1C03" w:rsidRDefault="007A1C03" w:rsidP="00896E65">
      <w:pPr>
        <w:pStyle w:val="Title"/>
        <w:tabs>
          <w:tab w:val="left" w:pos="1890"/>
        </w:tabs>
        <w:ind w:left="360" w:right="-36" w:hanging="360"/>
        <w:jc w:val="left"/>
        <w:rPr>
          <w:rFonts w:ascii="Times New Roman" w:hAnsi="Times New Roman"/>
          <w:b w:val="0"/>
          <w:sz w:val="24"/>
          <w:szCs w:val="32"/>
        </w:rPr>
      </w:pPr>
    </w:p>
    <w:p w14:paraId="1959C3F0" w14:textId="1E26F66E" w:rsidR="00CF143F" w:rsidRDefault="00CF143F" w:rsidP="00CF143F">
      <w:pPr>
        <w:pStyle w:val="Title"/>
        <w:tabs>
          <w:tab w:val="left" w:pos="1890"/>
        </w:tabs>
        <w:ind w:left="360" w:right="-36"/>
        <w:jc w:val="left"/>
        <w:rPr>
          <w:rFonts w:ascii="Times New Roman" w:hAnsi="Times New Roman"/>
          <w:bCs w:val="0"/>
          <w:sz w:val="24"/>
          <w:szCs w:val="32"/>
          <w:u w:val="single"/>
        </w:rPr>
      </w:pPr>
      <w:r>
        <w:rPr>
          <w:rFonts w:ascii="Times New Roman" w:hAnsi="Times New Roman"/>
          <w:bCs w:val="0"/>
          <w:sz w:val="24"/>
          <w:szCs w:val="32"/>
          <w:u w:val="single"/>
        </w:rPr>
        <w:t>P values</w:t>
      </w:r>
      <w:r>
        <w:rPr>
          <w:rFonts w:ascii="Times New Roman" w:hAnsi="Times New Roman"/>
          <w:bCs w:val="0"/>
          <w:sz w:val="24"/>
          <w:szCs w:val="32"/>
          <w:u w:val="single"/>
        </w:rPr>
        <w:t xml:space="preserve"> </w:t>
      </w:r>
      <w:r w:rsidRPr="00B045E7">
        <w:rPr>
          <w:rFonts w:ascii="Times New Roman" w:hAnsi="Times New Roman"/>
          <w:bCs w:val="0"/>
          <w:sz w:val="24"/>
          <w:szCs w:val="32"/>
          <w:u w:val="single"/>
        </w:rPr>
        <w:t>:</w:t>
      </w:r>
    </w:p>
    <w:p w14:paraId="57C88E7C" w14:textId="440F118D" w:rsidR="004C29A7" w:rsidRDefault="004C29A7" w:rsidP="00CF143F">
      <w:pPr>
        <w:pStyle w:val="Title"/>
        <w:tabs>
          <w:tab w:val="left" w:pos="1890"/>
        </w:tabs>
        <w:ind w:left="360" w:right="-36"/>
        <w:jc w:val="left"/>
        <w:rPr>
          <w:rFonts w:ascii="Times New Roman" w:hAnsi="Times New Roman"/>
          <w:bCs w:val="0"/>
          <w:sz w:val="24"/>
          <w:szCs w:val="32"/>
          <w:u w:val="single"/>
        </w:rPr>
      </w:pPr>
    </w:p>
    <w:p w14:paraId="11211449" w14:textId="1B217CEA" w:rsidR="004C29A7" w:rsidRDefault="004C29A7" w:rsidP="00CF143F">
      <w:pPr>
        <w:pStyle w:val="Title"/>
        <w:tabs>
          <w:tab w:val="left" w:pos="1890"/>
        </w:tabs>
        <w:ind w:left="360" w:right="-36"/>
        <w:jc w:val="left"/>
        <w:rPr>
          <w:rFonts w:ascii="Times New Roman" w:hAnsi="Times New Roman"/>
          <w:b w:val="0"/>
          <w:sz w:val="24"/>
          <w:szCs w:val="32"/>
        </w:rPr>
      </w:pPr>
      <w:r>
        <w:rPr>
          <w:noProof/>
        </w:rPr>
        <w:drawing>
          <wp:inline distT="0" distB="0" distL="0" distR="0" wp14:anchorId="6EC1CC23" wp14:editId="33DD9B66">
            <wp:extent cx="6309360" cy="11442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09360" cy="1144270"/>
                    </a:xfrm>
                    <a:prstGeom prst="rect">
                      <a:avLst/>
                    </a:prstGeom>
                  </pic:spPr>
                </pic:pic>
              </a:graphicData>
            </a:graphic>
          </wp:inline>
        </w:drawing>
      </w:r>
    </w:p>
    <w:p w14:paraId="3C9E1269" w14:textId="77777777" w:rsidR="007A1C03" w:rsidRDefault="007A1C03" w:rsidP="00896E65">
      <w:pPr>
        <w:pStyle w:val="Title"/>
        <w:tabs>
          <w:tab w:val="left" w:pos="1890"/>
        </w:tabs>
        <w:ind w:left="360" w:right="-36" w:hanging="360"/>
        <w:jc w:val="left"/>
        <w:rPr>
          <w:rFonts w:ascii="Times New Roman" w:hAnsi="Times New Roman"/>
          <w:b w:val="0"/>
          <w:sz w:val="24"/>
          <w:szCs w:val="32"/>
        </w:rPr>
      </w:pPr>
    </w:p>
    <w:p w14:paraId="17352169" w14:textId="77777777" w:rsidR="007A1C03" w:rsidRDefault="007A1C03"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ab/>
        <w:t xml:space="preserve">Which pairs of variables have a correlation that is significant at the 5% level? </w:t>
      </w:r>
    </w:p>
    <w:p w14:paraId="6C4F75C2" w14:textId="77777777" w:rsidR="007A1C03" w:rsidRDefault="007A1C03" w:rsidP="00896E65">
      <w:pPr>
        <w:pStyle w:val="Title"/>
        <w:tabs>
          <w:tab w:val="left" w:pos="1890"/>
        </w:tabs>
        <w:ind w:left="360" w:right="-36" w:hanging="360"/>
        <w:jc w:val="left"/>
        <w:rPr>
          <w:rFonts w:ascii="Times New Roman" w:hAnsi="Times New Roman"/>
          <w:b w:val="0"/>
          <w:sz w:val="24"/>
          <w:szCs w:val="32"/>
        </w:rPr>
      </w:pPr>
    </w:p>
    <w:p w14:paraId="3F6591A8" w14:textId="3936A403" w:rsidR="007A1C03" w:rsidRDefault="004C29A7" w:rsidP="004C29A7">
      <w:pPr>
        <w:pStyle w:val="Title"/>
        <w:tabs>
          <w:tab w:val="left" w:pos="1890"/>
        </w:tabs>
        <w:ind w:left="720" w:right="-36" w:hanging="360"/>
        <w:jc w:val="left"/>
        <w:rPr>
          <w:rFonts w:ascii="Times New Roman" w:hAnsi="Times New Roman"/>
          <w:b w:val="0"/>
          <w:sz w:val="24"/>
          <w:szCs w:val="32"/>
        </w:rPr>
      </w:pPr>
      <w:r>
        <w:rPr>
          <w:noProof/>
        </w:rPr>
        <mc:AlternateContent>
          <mc:Choice Requires="wpi">
            <w:drawing>
              <wp:anchor distT="0" distB="0" distL="114300" distR="114300" simplePos="0" relativeHeight="251705344" behindDoc="0" locked="0" layoutInCell="1" allowOverlap="1" wp14:anchorId="003EE26F" wp14:editId="0BA21192">
                <wp:simplePos x="0" y="0"/>
                <wp:positionH relativeFrom="column">
                  <wp:posOffset>4608740</wp:posOffset>
                </wp:positionH>
                <wp:positionV relativeFrom="paragraph">
                  <wp:posOffset>736354</wp:posOffset>
                </wp:positionV>
                <wp:extent cx="689040" cy="232200"/>
                <wp:effectExtent l="57150" t="57150" r="15875" b="73025"/>
                <wp:wrapNone/>
                <wp:docPr id="69" name="Ink 69"/>
                <wp:cNvGraphicFramePr/>
                <a:graphic xmlns:a="http://schemas.openxmlformats.org/drawingml/2006/main">
                  <a:graphicData uri="http://schemas.microsoft.com/office/word/2010/wordprocessingInk">
                    <w14:contentPart bwMode="auto" r:id="rId38">
                      <w14:nvContentPartPr>
                        <w14:cNvContentPartPr/>
                      </w14:nvContentPartPr>
                      <w14:xfrm>
                        <a:off x="0" y="0"/>
                        <a:ext cx="689040" cy="232200"/>
                      </w14:xfrm>
                    </w14:contentPart>
                  </a:graphicData>
                </a:graphic>
              </wp:anchor>
            </w:drawing>
          </mc:Choice>
          <mc:Fallback>
            <w:pict>
              <v:shape w14:anchorId="669329C9" id="Ink 69" o:spid="_x0000_s1026" type="#_x0000_t75" style="position:absolute;margin-left:361.5pt;margin-top:56.6pt;width:57.05pt;height:21.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">
                <v:imagedata r:id="rId39" o:title=""/>
              </v:shape>
            </w:pict>
          </mc:Fallback>
        </mc:AlternateContent>
      </w:r>
      <w:r>
        <w:rPr>
          <w:noProof/>
        </w:rPr>
        <mc:AlternateContent>
          <mc:Choice Requires="wpi">
            <w:drawing>
              <wp:anchor distT="0" distB="0" distL="114300" distR="114300" simplePos="0" relativeHeight="251704320" behindDoc="0" locked="0" layoutInCell="1" allowOverlap="1" wp14:anchorId="12E7814E" wp14:editId="214CE75F">
                <wp:simplePos x="0" y="0"/>
                <wp:positionH relativeFrom="column">
                  <wp:posOffset>3738620</wp:posOffset>
                </wp:positionH>
                <wp:positionV relativeFrom="paragraph">
                  <wp:posOffset>545194</wp:posOffset>
                </wp:positionV>
                <wp:extent cx="649080" cy="219600"/>
                <wp:effectExtent l="57150" t="57150" r="36830" b="66675"/>
                <wp:wrapNone/>
                <wp:docPr id="68" name="Ink 68"/>
                <wp:cNvGraphicFramePr/>
                <a:graphic xmlns:a="http://schemas.openxmlformats.org/drawingml/2006/main">
                  <a:graphicData uri="http://schemas.microsoft.com/office/word/2010/wordprocessingInk">
                    <w14:contentPart bwMode="auto" r:id="rId40">
                      <w14:nvContentPartPr>
                        <w14:cNvContentPartPr/>
                      </w14:nvContentPartPr>
                      <w14:xfrm>
                        <a:off x="0" y="0"/>
                        <a:ext cx="649080" cy="219600"/>
                      </w14:xfrm>
                    </w14:contentPart>
                  </a:graphicData>
                </a:graphic>
              </wp:anchor>
            </w:drawing>
          </mc:Choice>
          <mc:Fallback>
            <w:pict>
              <v:shape w14:anchorId="307705FE" id="Ink 68" o:spid="_x0000_s1026" type="#_x0000_t75" style="position:absolute;margin-left:293pt;margin-top:41.55pt;width:53.9pt;height:20.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">
                <v:imagedata r:id="rId41" o:title=""/>
              </v:shape>
            </w:pict>
          </mc:Fallback>
        </mc:AlternateContent>
      </w:r>
      <w:r>
        <w:rPr>
          <w:noProof/>
        </w:rPr>
        <mc:AlternateContent>
          <mc:Choice Requires="wpi">
            <w:drawing>
              <wp:anchor distT="0" distB="0" distL="114300" distR="114300" simplePos="0" relativeHeight="251703296" behindDoc="0" locked="0" layoutInCell="1" allowOverlap="1" wp14:anchorId="2543528E" wp14:editId="5B34CC10">
                <wp:simplePos x="0" y="0"/>
                <wp:positionH relativeFrom="column">
                  <wp:posOffset>2529740</wp:posOffset>
                </wp:positionH>
                <wp:positionV relativeFrom="paragraph">
                  <wp:posOffset>336754</wp:posOffset>
                </wp:positionV>
                <wp:extent cx="642240" cy="243360"/>
                <wp:effectExtent l="57150" t="57150" r="24765" b="61595"/>
                <wp:wrapNone/>
                <wp:docPr id="66" name="Ink 66"/>
                <wp:cNvGraphicFramePr/>
                <a:graphic xmlns:a="http://schemas.openxmlformats.org/drawingml/2006/main">
                  <a:graphicData uri="http://schemas.microsoft.com/office/word/2010/wordprocessingInk">
                    <w14:contentPart bwMode="auto" r:id="rId42">
                      <w14:nvContentPartPr>
                        <w14:cNvContentPartPr/>
                      </w14:nvContentPartPr>
                      <w14:xfrm>
                        <a:off x="0" y="0"/>
                        <a:ext cx="642240" cy="243360"/>
                      </w14:xfrm>
                    </w14:contentPart>
                  </a:graphicData>
                </a:graphic>
              </wp:anchor>
            </w:drawing>
          </mc:Choice>
          <mc:Fallback>
            <w:pict>
              <v:shape w14:anchorId="52C4A839" id="Ink 66" o:spid="_x0000_s1026" type="#_x0000_t75" style="position:absolute;margin-left:197.8pt;margin-top:25.1pt;width:53.4pt;height:21.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">
                <v:imagedata r:id="rId43" o:title=""/>
              </v:shape>
            </w:pict>
          </mc:Fallback>
        </mc:AlternateContent>
      </w:r>
      <w:r>
        <w:rPr>
          <w:noProof/>
        </w:rPr>
        <w:drawing>
          <wp:inline distT="0" distB="0" distL="0" distR="0" wp14:anchorId="51A93F82" wp14:editId="7B666408">
            <wp:extent cx="6309360" cy="11442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09360" cy="1144270"/>
                    </a:xfrm>
                    <a:prstGeom prst="rect">
                      <a:avLst/>
                    </a:prstGeom>
                  </pic:spPr>
                </pic:pic>
              </a:graphicData>
            </a:graphic>
          </wp:inline>
        </w:drawing>
      </w:r>
    </w:p>
    <w:p w14:paraId="3691AF60" w14:textId="6388D13F" w:rsidR="007A1C03" w:rsidRDefault="007A1C03" w:rsidP="00896E65">
      <w:pPr>
        <w:pStyle w:val="Title"/>
        <w:tabs>
          <w:tab w:val="left" w:pos="1890"/>
        </w:tabs>
        <w:ind w:left="360" w:right="-36" w:hanging="360"/>
        <w:jc w:val="left"/>
        <w:rPr>
          <w:rFonts w:ascii="Times New Roman" w:hAnsi="Times New Roman"/>
          <w:b w:val="0"/>
          <w:sz w:val="24"/>
          <w:szCs w:val="32"/>
        </w:rPr>
      </w:pPr>
    </w:p>
    <w:p w14:paraId="0E01CB72" w14:textId="77777777" w:rsidR="007A1C03" w:rsidRDefault="007A1C03" w:rsidP="00896E65">
      <w:pPr>
        <w:pStyle w:val="Title"/>
        <w:tabs>
          <w:tab w:val="left" w:pos="1890"/>
        </w:tabs>
        <w:ind w:left="360" w:right="-36" w:hanging="360"/>
        <w:jc w:val="left"/>
        <w:rPr>
          <w:rFonts w:ascii="Times New Roman" w:hAnsi="Times New Roman"/>
          <w:b w:val="0"/>
          <w:sz w:val="24"/>
          <w:szCs w:val="32"/>
        </w:rPr>
      </w:pPr>
    </w:p>
    <w:p w14:paraId="75E69885" w14:textId="11E36806" w:rsidR="00896E65" w:rsidRDefault="007A1C03"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ab/>
      </w:r>
      <w:r w:rsidR="00D07868">
        <w:rPr>
          <w:rFonts w:ascii="Times New Roman" w:hAnsi="Times New Roman"/>
          <w:b w:val="0"/>
          <w:sz w:val="24"/>
          <w:szCs w:val="32"/>
        </w:rPr>
        <w:t>For one of the correlations that is significant at the 5% level, perform a hypothesis test of the population correlation coefficient using the five-step method.</w:t>
      </w:r>
    </w:p>
    <w:p w14:paraId="5C1A5A29" w14:textId="77777777" w:rsidR="004C29A7" w:rsidRDefault="004C29A7" w:rsidP="00896E65">
      <w:pPr>
        <w:pStyle w:val="Title"/>
        <w:tabs>
          <w:tab w:val="left" w:pos="1890"/>
        </w:tabs>
        <w:ind w:left="360" w:right="-36" w:hanging="360"/>
        <w:jc w:val="left"/>
        <w:rPr>
          <w:rFonts w:ascii="Times New Roman" w:hAnsi="Times New Roman"/>
          <w:b w:val="0"/>
          <w:sz w:val="24"/>
          <w:szCs w:val="32"/>
        </w:rPr>
      </w:pPr>
    </w:p>
    <w:p w14:paraId="4FE9CB82" w14:textId="77777777" w:rsidR="004C29A7" w:rsidRDefault="004C29A7" w:rsidP="004C29A7">
      <w:pPr>
        <w:pStyle w:val="Title"/>
        <w:numPr>
          <w:ilvl w:val="0"/>
          <w:numId w:val="30"/>
        </w:numPr>
        <w:tabs>
          <w:tab w:val="left" w:pos="1890"/>
        </w:tabs>
        <w:ind w:right="-36"/>
        <w:jc w:val="left"/>
        <w:rPr>
          <w:rFonts w:ascii="Times New Roman" w:hAnsi="Times New Roman"/>
          <w:b w:val="0"/>
          <w:sz w:val="24"/>
          <w:szCs w:val="32"/>
        </w:rPr>
      </w:pPr>
      <w:r>
        <w:rPr>
          <w:rFonts w:ascii="Times New Roman" w:hAnsi="Times New Roman"/>
          <w:b w:val="0"/>
          <w:sz w:val="24"/>
          <w:szCs w:val="32"/>
        </w:rPr>
        <w:t>Male Verbal/Female Verbale</w:t>
      </w:r>
    </w:p>
    <w:p w14:paraId="573114E4" w14:textId="77777777" w:rsidR="004C29A7" w:rsidRDefault="004C29A7" w:rsidP="004C29A7">
      <w:pPr>
        <w:pStyle w:val="Title"/>
        <w:numPr>
          <w:ilvl w:val="0"/>
          <w:numId w:val="30"/>
        </w:numPr>
        <w:tabs>
          <w:tab w:val="left" w:pos="1890"/>
        </w:tabs>
        <w:ind w:right="-36"/>
        <w:jc w:val="left"/>
        <w:rPr>
          <w:rFonts w:ascii="Times New Roman" w:hAnsi="Times New Roman"/>
          <w:b w:val="0"/>
          <w:sz w:val="24"/>
          <w:szCs w:val="32"/>
        </w:rPr>
      </w:pPr>
      <w:r>
        <w:rPr>
          <w:rFonts w:ascii="Times New Roman" w:hAnsi="Times New Roman"/>
          <w:b w:val="0"/>
          <w:sz w:val="24"/>
          <w:szCs w:val="32"/>
        </w:rPr>
        <w:t>Female Verbal/ Male Math</w:t>
      </w:r>
    </w:p>
    <w:p w14:paraId="10FB406E" w14:textId="7CBE533E" w:rsidR="004C29A7" w:rsidRDefault="004C29A7" w:rsidP="004C29A7">
      <w:pPr>
        <w:pStyle w:val="Title"/>
        <w:numPr>
          <w:ilvl w:val="0"/>
          <w:numId w:val="30"/>
        </w:numPr>
        <w:tabs>
          <w:tab w:val="left" w:pos="1890"/>
        </w:tabs>
        <w:ind w:right="-36"/>
        <w:jc w:val="left"/>
        <w:rPr>
          <w:rFonts w:ascii="Times New Roman" w:hAnsi="Times New Roman"/>
          <w:b w:val="0"/>
          <w:sz w:val="24"/>
          <w:szCs w:val="32"/>
        </w:rPr>
      </w:pPr>
      <w:r>
        <w:rPr>
          <w:rFonts w:ascii="Times New Roman" w:hAnsi="Times New Roman"/>
          <w:b w:val="0"/>
          <w:sz w:val="24"/>
          <w:szCs w:val="32"/>
        </w:rPr>
        <w:t>Male Math/Female Math</w:t>
      </w:r>
    </w:p>
    <w:p w14:paraId="2C8C6E35" w14:textId="226CA453" w:rsidR="004C29A7" w:rsidRDefault="004C29A7" w:rsidP="004C29A7">
      <w:pPr>
        <w:pStyle w:val="Title"/>
        <w:tabs>
          <w:tab w:val="left" w:pos="1890"/>
        </w:tabs>
        <w:ind w:right="-36"/>
        <w:jc w:val="left"/>
        <w:rPr>
          <w:rFonts w:ascii="Times New Roman" w:hAnsi="Times New Roman"/>
          <w:b w:val="0"/>
          <w:sz w:val="24"/>
          <w:szCs w:val="32"/>
        </w:rPr>
      </w:pPr>
    </w:p>
    <w:p w14:paraId="3CE8B90D" w14:textId="72E6DEDE" w:rsidR="004C29A7" w:rsidRDefault="004C29A7" w:rsidP="004C29A7">
      <w:pPr>
        <w:pStyle w:val="Title"/>
        <w:tabs>
          <w:tab w:val="left" w:pos="1890"/>
        </w:tabs>
        <w:ind w:left="360" w:right="-36"/>
        <w:jc w:val="left"/>
        <w:rPr>
          <w:rFonts w:ascii="Times New Roman" w:hAnsi="Times New Roman"/>
          <w:b w:val="0"/>
          <w:sz w:val="24"/>
          <w:szCs w:val="32"/>
        </w:rPr>
      </w:pPr>
      <w:r w:rsidRPr="009133CC">
        <w:rPr>
          <w:rFonts w:ascii="Times New Roman" w:hAnsi="Times New Roman"/>
          <w:bCs w:val="0"/>
          <w:sz w:val="24"/>
          <w:szCs w:val="32"/>
          <w:u w:val="single"/>
        </w:rPr>
        <w:t>Note</w:t>
      </w:r>
      <w:r>
        <w:rPr>
          <w:rFonts w:ascii="Times New Roman" w:hAnsi="Times New Roman"/>
          <w:b w:val="0"/>
          <w:sz w:val="24"/>
          <w:szCs w:val="32"/>
        </w:rPr>
        <w:t xml:space="preserve">: It must be noted that the most significant at 5 percent also are the one who have a strongest relationship. </w:t>
      </w:r>
    </w:p>
    <w:p w14:paraId="20309FFF" w14:textId="77777777" w:rsidR="00F5636C" w:rsidRPr="00F5636C" w:rsidRDefault="00F5636C" w:rsidP="00F5636C">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ab/>
      </w:r>
      <w:r w:rsidRPr="00F5636C">
        <w:rPr>
          <w:rFonts w:ascii="Times New Roman" w:hAnsi="Times New Roman"/>
          <w:b w:val="0"/>
          <w:sz w:val="24"/>
          <w:szCs w:val="32"/>
        </w:rPr>
        <w:t>For one of the correlations that is significant at the 5% level, perform a hypothesis test of the population correlation coefficient using the five-step method.</w:t>
      </w:r>
    </w:p>
    <w:p w14:paraId="1E00D9B2" w14:textId="21AC3CA3" w:rsidR="00F5636C" w:rsidRPr="00F5636C" w:rsidRDefault="00F5636C" w:rsidP="004C29A7">
      <w:pPr>
        <w:pStyle w:val="Title"/>
        <w:tabs>
          <w:tab w:val="left" w:pos="1890"/>
        </w:tabs>
        <w:ind w:left="360" w:right="-36"/>
        <w:jc w:val="left"/>
        <w:rPr>
          <w:rFonts w:ascii="Times New Roman" w:hAnsi="Times New Roman"/>
          <w:b w:val="0"/>
          <w:sz w:val="24"/>
          <w:szCs w:val="32"/>
        </w:rPr>
      </w:pPr>
    </w:p>
    <w:p w14:paraId="56A33734" w14:textId="7952E810" w:rsidR="00F5636C" w:rsidRDefault="00F5636C" w:rsidP="00F2712C">
      <w:pPr>
        <w:pStyle w:val="Title"/>
        <w:tabs>
          <w:tab w:val="left" w:pos="1890"/>
        </w:tabs>
        <w:ind w:left="360" w:right="-36"/>
        <w:jc w:val="left"/>
        <w:rPr>
          <w:rFonts w:ascii="Times New Roman" w:hAnsi="Times New Roman"/>
          <w:b w:val="0"/>
          <w:sz w:val="24"/>
          <w:szCs w:val="32"/>
        </w:rPr>
      </w:pPr>
      <w:r w:rsidRPr="00F5636C">
        <w:rPr>
          <w:rFonts w:ascii="Times New Roman" w:hAnsi="Times New Roman"/>
          <w:b w:val="0"/>
          <w:sz w:val="24"/>
          <w:szCs w:val="32"/>
        </w:rPr>
        <w:t xml:space="preserve">Q. Test the hypothesis that there is a linear relationship between Male Verbal / Female Verbal variables at significance level </w:t>
      </w:r>
      <m:oMath>
        <m:r>
          <w:rPr>
            <w:rFonts w:ascii="Cambria Math" w:hAnsi="Cambria Math"/>
            <w:sz w:val="24"/>
            <w:szCs w:val="32"/>
          </w:rPr>
          <m:t>α=0.05</m:t>
        </m:r>
      </m:oMath>
      <w:r w:rsidRPr="00F5636C">
        <w:rPr>
          <w:rFonts w:ascii="Times New Roman" w:hAnsi="Times New Roman"/>
          <w:b w:val="0"/>
          <w:sz w:val="24"/>
          <w:szCs w:val="32"/>
        </w:rPr>
        <w:t>.</w:t>
      </w:r>
    </w:p>
    <w:p w14:paraId="7C9DB880" w14:textId="49BC0F18" w:rsidR="00F2712C" w:rsidRDefault="00F2712C" w:rsidP="00F2712C">
      <w:pPr>
        <w:pStyle w:val="Title"/>
        <w:tabs>
          <w:tab w:val="left" w:pos="1890"/>
        </w:tabs>
        <w:ind w:left="360" w:right="-36"/>
        <w:jc w:val="left"/>
        <w:rPr>
          <w:rFonts w:ascii="Times New Roman" w:hAnsi="Times New Roman"/>
          <w:b w:val="0"/>
          <w:sz w:val="24"/>
          <w:szCs w:val="32"/>
        </w:rPr>
      </w:pPr>
    </w:p>
    <w:p w14:paraId="4E9BEAA7" w14:textId="2C148DB3" w:rsidR="00F2712C" w:rsidRPr="006F26C5" w:rsidRDefault="00AD0583" w:rsidP="00F2712C">
      <w:pPr>
        <w:pStyle w:val="Title"/>
        <w:tabs>
          <w:tab w:val="left" w:pos="1890"/>
        </w:tabs>
        <w:ind w:left="360" w:right="-36"/>
        <w:jc w:val="left"/>
        <w:rPr>
          <w:rFonts w:ascii="Times New Roman" w:hAnsi="Times New Roman"/>
          <w:b w:val="0"/>
          <w:sz w:val="24"/>
          <w:szCs w:val="32"/>
        </w:rPr>
      </w:pPr>
      <w:r>
        <w:rPr>
          <w:noProof/>
        </w:rPr>
        <mc:AlternateContent>
          <mc:Choice Requires="wpi">
            <w:drawing>
              <wp:anchor distT="0" distB="0" distL="114300" distR="114300" simplePos="0" relativeHeight="251706368" behindDoc="0" locked="0" layoutInCell="1" allowOverlap="1" wp14:anchorId="2B8CD6CF" wp14:editId="254F31C6">
                <wp:simplePos x="0" y="0"/>
                <wp:positionH relativeFrom="column">
                  <wp:posOffset>264777</wp:posOffset>
                </wp:positionH>
                <wp:positionV relativeFrom="paragraph">
                  <wp:posOffset>888905</wp:posOffset>
                </wp:positionV>
                <wp:extent cx="1039680" cy="54360"/>
                <wp:effectExtent l="38100" t="38100" r="65405" b="60325"/>
                <wp:wrapNone/>
                <wp:docPr id="71" name="Ink 71"/>
                <wp:cNvGraphicFramePr/>
                <a:graphic xmlns:a="http://schemas.openxmlformats.org/drawingml/2006/main">
                  <a:graphicData uri="http://schemas.microsoft.com/office/word/2010/wordprocessingInk">
                    <w14:contentPart bwMode="auto" r:id="rId44">
                      <w14:nvContentPartPr>
                        <w14:cNvContentPartPr/>
                      </w14:nvContentPartPr>
                      <w14:xfrm>
                        <a:off x="0" y="0"/>
                        <a:ext cx="1039680" cy="54360"/>
                      </w14:xfrm>
                    </w14:contentPart>
                  </a:graphicData>
                </a:graphic>
              </wp:anchor>
            </w:drawing>
          </mc:Choice>
          <mc:Fallback>
            <w:pict>
              <v:shape w14:anchorId="60BFA253" id="Ink 71" o:spid="_x0000_s1026" type="#_x0000_t75" style="position:absolute;margin-left:19.45pt;margin-top:68.6pt;width:84.65pt;height:7.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">
                <v:imagedata r:id="rId45" o:title=""/>
              </v:shape>
            </w:pict>
          </mc:Fallback>
        </mc:AlternateContent>
      </w:r>
      <w:r w:rsidR="00F2712C">
        <w:rPr>
          <w:noProof/>
        </w:rPr>
        <w:drawing>
          <wp:inline distT="0" distB="0" distL="0" distR="0" wp14:anchorId="7936C9FA" wp14:editId="0A44C02D">
            <wp:extent cx="6309360" cy="25177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09360" cy="2517775"/>
                    </a:xfrm>
                    <a:prstGeom prst="rect">
                      <a:avLst/>
                    </a:prstGeom>
                  </pic:spPr>
                </pic:pic>
              </a:graphicData>
            </a:graphic>
          </wp:inline>
        </w:drawing>
      </w:r>
    </w:p>
    <w:p w14:paraId="2A762ACB"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1254669F" w14:textId="2D2DA454"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Hypotheses:</w:t>
      </w:r>
    </w:p>
    <w:p w14:paraId="4B05EB7A" w14:textId="3D2793AB" w:rsidR="00AD0583" w:rsidRDefault="00AD0583" w:rsidP="00D07868">
      <w:pPr>
        <w:pStyle w:val="Title"/>
        <w:tabs>
          <w:tab w:val="left" w:pos="450"/>
        </w:tabs>
        <w:ind w:left="450" w:right="-36" w:hanging="450"/>
        <w:jc w:val="left"/>
        <w:rPr>
          <w:rFonts w:ascii="Times New Roman" w:hAnsi="Times New Roman"/>
          <w:b w:val="0"/>
          <w:sz w:val="24"/>
          <w:szCs w:val="32"/>
        </w:rPr>
      </w:pPr>
    </w:p>
    <w:p w14:paraId="4AF19011" w14:textId="2AA9941B" w:rsidR="00D07868" w:rsidRPr="00AD0583" w:rsidRDefault="00AD0583" w:rsidP="00AD0583">
      <w:pPr>
        <w:pStyle w:val="Title"/>
        <w:tabs>
          <w:tab w:val="left" w:pos="450"/>
        </w:tabs>
        <w:ind w:left="450" w:right="-36" w:hanging="450"/>
        <w:jc w:val="left"/>
        <w:rPr>
          <w:rFonts w:ascii="Times New Roman" w:hAnsi="Times New Roman"/>
          <w:b w:val="0"/>
          <w:sz w:val="24"/>
          <w:szCs w:val="32"/>
          <w:vertAlign w:val="subscript"/>
        </w:rPr>
      </w:pPr>
      <w:r>
        <w:rPr>
          <w:rFonts w:ascii="Times New Roman" w:hAnsi="Times New Roman"/>
          <w:b w:val="0"/>
          <w:sz w:val="24"/>
          <w:szCs w:val="32"/>
        </w:rPr>
        <w:t>H</w:t>
      </w:r>
      <w:r w:rsidRPr="00AD0583">
        <w:rPr>
          <w:rFonts w:ascii="Times New Roman" w:hAnsi="Times New Roman"/>
          <w:b w:val="0"/>
          <w:sz w:val="24"/>
          <w:szCs w:val="32"/>
          <w:vertAlign w:val="subscript"/>
        </w:rPr>
        <w:t>0</w:t>
      </w:r>
      <w:r>
        <w:rPr>
          <w:rFonts w:ascii="Times New Roman" w:hAnsi="Times New Roman"/>
          <w:b w:val="0"/>
          <w:sz w:val="24"/>
          <w:szCs w:val="32"/>
          <w:vertAlign w:val="subscript"/>
        </w:rPr>
        <w:t xml:space="preserve"> </w:t>
      </w:r>
      <w:r>
        <w:rPr>
          <w:rFonts w:ascii="Times New Roman" w:hAnsi="Times New Roman"/>
          <w:b w:val="0"/>
          <w:sz w:val="24"/>
          <w:szCs w:val="32"/>
        </w:rPr>
        <w:t>= p value is greater than or equal to 0.05</w:t>
      </w:r>
    </w:p>
    <w:p w14:paraId="68AB1799" w14:textId="46A3A839" w:rsidR="00F2712C" w:rsidRDefault="00AD0583"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Ha = p value is less than 0.05</w:t>
      </w:r>
    </w:p>
    <w:p w14:paraId="3030BFC2"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59393850" w14:textId="7D8D7C7B"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Test Statistic:</w:t>
      </w:r>
      <w:r w:rsidR="00AD0583">
        <w:rPr>
          <w:rFonts w:ascii="Times New Roman" w:hAnsi="Times New Roman"/>
          <w:b w:val="0"/>
          <w:sz w:val="24"/>
          <w:szCs w:val="32"/>
        </w:rPr>
        <w:t xml:space="preserve"> 5.6734</w:t>
      </w:r>
    </w:p>
    <w:p w14:paraId="03322FCE"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3760A40A"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1181E1F0" w14:textId="6871B2BE"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P-value:</w:t>
      </w:r>
      <w:r w:rsidR="00AD0583">
        <w:rPr>
          <w:rFonts w:ascii="Times New Roman" w:hAnsi="Times New Roman"/>
          <w:b w:val="0"/>
          <w:sz w:val="24"/>
          <w:szCs w:val="32"/>
        </w:rPr>
        <w:t xml:space="preserve"> 0.0000028</w:t>
      </w:r>
    </w:p>
    <w:p w14:paraId="3EC5778C"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38881B03"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5881242B" w14:textId="77777777"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Decision about the null hypothesis:</w:t>
      </w:r>
    </w:p>
    <w:p w14:paraId="6D557CE8"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03A5B0B8" w14:textId="0F35E459" w:rsidR="00D07868" w:rsidRDefault="00AD0583"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Since p value is very less than 0.05 it stands rejected</w:t>
      </w:r>
    </w:p>
    <w:p w14:paraId="29DA0602" w14:textId="77777777" w:rsidR="00AD0583" w:rsidRDefault="00AD0583" w:rsidP="00D07868">
      <w:pPr>
        <w:pStyle w:val="Title"/>
        <w:tabs>
          <w:tab w:val="left" w:pos="450"/>
        </w:tabs>
        <w:ind w:left="450" w:right="-36" w:hanging="450"/>
        <w:jc w:val="left"/>
        <w:rPr>
          <w:rFonts w:ascii="Times New Roman" w:hAnsi="Times New Roman"/>
          <w:b w:val="0"/>
          <w:sz w:val="24"/>
          <w:szCs w:val="32"/>
        </w:rPr>
      </w:pPr>
    </w:p>
    <w:p w14:paraId="06792DA2" w14:textId="2C254189"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Conclusion:</w:t>
      </w:r>
    </w:p>
    <w:p w14:paraId="2C4FF133" w14:textId="341DBD88" w:rsidR="00AD0583" w:rsidRDefault="00AD0583"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The positive linear relationship is statistically significant. </w:t>
      </w:r>
    </w:p>
    <w:p w14:paraId="47FD03C1" w14:textId="77777777" w:rsidR="0097351E" w:rsidRDefault="0097351E" w:rsidP="00AD0583">
      <w:pPr>
        <w:pStyle w:val="Title"/>
        <w:tabs>
          <w:tab w:val="left" w:pos="1890"/>
        </w:tabs>
        <w:ind w:right="-36"/>
        <w:jc w:val="left"/>
        <w:rPr>
          <w:rFonts w:ascii="Times New Roman" w:hAnsi="Times New Roman"/>
          <w:b w:val="0"/>
          <w:sz w:val="24"/>
          <w:szCs w:val="32"/>
        </w:rPr>
      </w:pPr>
    </w:p>
    <w:p w14:paraId="3D238FAA" w14:textId="77777777" w:rsidR="0097351E" w:rsidRDefault="0097351E" w:rsidP="00AD0583">
      <w:pPr>
        <w:pStyle w:val="Title"/>
        <w:tabs>
          <w:tab w:val="left" w:pos="1890"/>
        </w:tabs>
        <w:ind w:right="-36"/>
        <w:jc w:val="left"/>
        <w:rPr>
          <w:rFonts w:ascii="Times New Roman" w:hAnsi="Times New Roman"/>
          <w:b w:val="0"/>
          <w:sz w:val="24"/>
          <w:szCs w:val="32"/>
        </w:rPr>
      </w:pPr>
    </w:p>
    <w:p w14:paraId="1E981BC0" w14:textId="554B219A" w:rsidR="00AD0583" w:rsidRDefault="00896E65" w:rsidP="00AD0583">
      <w:pPr>
        <w:pStyle w:val="Title"/>
        <w:numPr>
          <w:ilvl w:val="0"/>
          <w:numId w:val="27"/>
        </w:numPr>
        <w:tabs>
          <w:tab w:val="left" w:pos="1890"/>
        </w:tabs>
        <w:ind w:right="-36"/>
        <w:jc w:val="left"/>
        <w:rPr>
          <w:rFonts w:ascii="Times New Roman" w:hAnsi="Times New Roman"/>
          <w:b w:val="0"/>
          <w:sz w:val="24"/>
          <w:szCs w:val="32"/>
        </w:rPr>
      </w:pPr>
      <w:r>
        <w:rPr>
          <w:rFonts w:ascii="Times New Roman" w:hAnsi="Times New Roman"/>
          <w:b w:val="0"/>
          <w:sz w:val="24"/>
          <w:szCs w:val="32"/>
        </w:rPr>
        <w:t>Do the plots reflect the sizes of the correlations between the pairs of variables?</w:t>
      </w:r>
    </w:p>
    <w:p w14:paraId="3E54FD97" w14:textId="7864EDB6" w:rsidR="00AD0583" w:rsidRPr="00AD0583" w:rsidRDefault="00AD0583" w:rsidP="00AD0583">
      <w:pPr>
        <w:pStyle w:val="Title"/>
        <w:tabs>
          <w:tab w:val="left" w:pos="1890"/>
        </w:tabs>
        <w:ind w:left="360" w:right="-36"/>
        <w:jc w:val="left"/>
        <w:rPr>
          <w:rFonts w:ascii="Times New Roman" w:hAnsi="Times New Roman"/>
          <w:b w:val="0"/>
          <w:sz w:val="24"/>
          <w:szCs w:val="32"/>
        </w:rPr>
      </w:pPr>
      <w:r>
        <w:rPr>
          <w:rFonts w:ascii="Times New Roman" w:hAnsi="Times New Roman"/>
          <w:b w:val="0"/>
          <w:sz w:val="24"/>
          <w:szCs w:val="32"/>
        </w:rPr>
        <w:t xml:space="preserve">Although in case of not very strong </w:t>
      </w:r>
      <w:r w:rsidR="008E6C60">
        <w:rPr>
          <w:rFonts w:ascii="Times New Roman" w:hAnsi="Times New Roman"/>
          <w:b w:val="0"/>
          <w:sz w:val="24"/>
          <w:szCs w:val="32"/>
        </w:rPr>
        <w:t>relationships</w:t>
      </w:r>
      <w:r>
        <w:rPr>
          <w:rFonts w:ascii="Times New Roman" w:hAnsi="Times New Roman"/>
          <w:b w:val="0"/>
          <w:sz w:val="24"/>
          <w:szCs w:val="32"/>
        </w:rPr>
        <w:t xml:space="preserve"> the plots were not very clear however this was not the case in several other places such as where the relationship was strong enough. So the answer is yes, the plots reflects the size of the correlations specially in places where the relationship was very stronger such as Male Math/Female Math. </w:t>
      </w:r>
    </w:p>
    <w:p w14:paraId="182B6C6D" w14:textId="77777777" w:rsidR="0097351E" w:rsidRDefault="0097351E" w:rsidP="00896E65">
      <w:pPr>
        <w:pStyle w:val="Title"/>
        <w:tabs>
          <w:tab w:val="left" w:pos="1890"/>
        </w:tabs>
        <w:ind w:left="360" w:right="-36" w:hanging="360"/>
        <w:jc w:val="left"/>
        <w:rPr>
          <w:rFonts w:ascii="Times New Roman" w:hAnsi="Times New Roman"/>
          <w:b w:val="0"/>
          <w:sz w:val="24"/>
          <w:szCs w:val="32"/>
        </w:rPr>
      </w:pPr>
    </w:p>
    <w:p w14:paraId="54EB405A" w14:textId="77777777" w:rsidR="0097351E" w:rsidRDefault="0097351E" w:rsidP="00896E65">
      <w:pPr>
        <w:pStyle w:val="Title"/>
        <w:tabs>
          <w:tab w:val="left" w:pos="1890"/>
        </w:tabs>
        <w:ind w:left="360" w:right="-36" w:hanging="360"/>
        <w:jc w:val="left"/>
        <w:rPr>
          <w:rFonts w:ascii="Times New Roman" w:hAnsi="Times New Roman"/>
          <w:b w:val="0"/>
          <w:sz w:val="24"/>
          <w:szCs w:val="32"/>
        </w:rPr>
      </w:pPr>
    </w:p>
    <w:p w14:paraId="6010A3B8" w14:textId="77777777" w:rsidR="00896E65" w:rsidRDefault="00896E65" w:rsidP="0057365A">
      <w:pPr>
        <w:pStyle w:val="Title"/>
        <w:tabs>
          <w:tab w:val="left" w:pos="0"/>
        </w:tabs>
        <w:ind w:right="-36"/>
        <w:jc w:val="left"/>
        <w:rPr>
          <w:rFonts w:ascii="Times New Roman" w:hAnsi="Times New Roman"/>
          <w:b w:val="0"/>
          <w:sz w:val="24"/>
          <w:szCs w:val="32"/>
        </w:rPr>
      </w:pPr>
    </w:p>
    <w:sectPr w:rsidR="00896E65" w:rsidSect="00D77EE7">
      <w:headerReference w:type="default" r:id="rId47"/>
      <w:footerReference w:type="default" r:id="rId48"/>
      <w:footerReference w:type="first" r:id="rId49"/>
      <w:pgSz w:w="12240" w:h="15840"/>
      <w:pgMar w:top="1584" w:right="1008"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1961A" w14:textId="77777777" w:rsidR="009C36FA" w:rsidRDefault="009C36FA">
      <w:r>
        <w:separator/>
      </w:r>
    </w:p>
  </w:endnote>
  <w:endnote w:type="continuationSeparator" w:id="0">
    <w:p w14:paraId="10D8D349" w14:textId="77777777" w:rsidR="009C36FA" w:rsidRDefault="009C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40490"/>
      <w:docPartObj>
        <w:docPartGallery w:val="Page Numbers (Bottom of Page)"/>
        <w:docPartUnique/>
      </w:docPartObj>
    </w:sdtPr>
    <w:sdtEndPr/>
    <w:sdtContent>
      <w:sdt>
        <w:sdtPr>
          <w:id w:val="-2140029533"/>
          <w:docPartObj>
            <w:docPartGallery w:val="Page Numbers (Top of Page)"/>
            <w:docPartUnique/>
          </w:docPartObj>
        </w:sdtPr>
        <w:sdtEndPr/>
        <w:sdtContent>
          <w:p w14:paraId="498B5D0E" w14:textId="77777777" w:rsidR="00660ADF" w:rsidRDefault="00660ADF">
            <w:pPr>
              <w:pStyle w:val="Footer"/>
              <w:jc w:val="right"/>
            </w:pPr>
            <w:r>
              <w:t xml:space="preserve">Page </w:t>
            </w:r>
            <w:r>
              <w:rPr>
                <w:b/>
                <w:bCs/>
              </w:rPr>
              <w:fldChar w:fldCharType="begin"/>
            </w:r>
            <w:r>
              <w:rPr>
                <w:b/>
                <w:bCs/>
              </w:rPr>
              <w:instrText xml:space="preserve"> PAGE </w:instrText>
            </w:r>
            <w:r>
              <w:rPr>
                <w:b/>
                <w:bCs/>
              </w:rPr>
              <w:fldChar w:fldCharType="separate"/>
            </w:r>
            <w:r w:rsidR="009C7CA2">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9C7CA2">
              <w:rPr>
                <w:b/>
                <w:bCs/>
                <w:noProof/>
              </w:rPr>
              <w:t>7</w:t>
            </w:r>
            <w:r>
              <w:rPr>
                <w:b/>
                <w:bCs/>
              </w:rPr>
              <w:fldChar w:fldCharType="end"/>
            </w:r>
          </w:p>
        </w:sdtContent>
      </w:sdt>
    </w:sdtContent>
  </w:sdt>
  <w:p w14:paraId="027DBEDA" w14:textId="77777777" w:rsidR="00660ADF" w:rsidRDefault="00660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068433"/>
      <w:docPartObj>
        <w:docPartGallery w:val="Page Numbers (Bottom of Page)"/>
        <w:docPartUnique/>
      </w:docPartObj>
    </w:sdtPr>
    <w:sdtEndPr/>
    <w:sdtContent>
      <w:sdt>
        <w:sdtPr>
          <w:id w:val="-1769616900"/>
          <w:docPartObj>
            <w:docPartGallery w:val="Page Numbers (Top of Page)"/>
            <w:docPartUnique/>
          </w:docPartObj>
        </w:sdtPr>
        <w:sdtEndPr/>
        <w:sdtContent>
          <w:p w14:paraId="41D834B2" w14:textId="77777777" w:rsidR="00AB5D8F" w:rsidRDefault="00AB5D8F">
            <w:pPr>
              <w:pStyle w:val="Footer"/>
              <w:jc w:val="right"/>
            </w:pPr>
            <w:r>
              <w:t xml:space="preserve">Page </w:t>
            </w:r>
            <w:r>
              <w:rPr>
                <w:b/>
                <w:bCs/>
              </w:rPr>
              <w:fldChar w:fldCharType="begin"/>
            </w:r>
            <w:r>
              <w:rPr>
                <w:b/>
                <w:bCs/>
              </w:rPr>
              <w:instrText xml:space="preserve"> PAGE </w:instrText>
            </w:r>
            <w:r>
              <w:rPr>
                <w:b/>
                <w:bCs/>
              </w:rPr>
              <w:fldChar w:fldCharType="separate"/>
            </w:r>
            <w:r w:rsidR="00660ADF">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290A73">
              <w:rPr>
                <w:b/>
                <w:bCs/>
                <w:noProof/>
              </w:rPr>
              <w:t>2</w:t>
            </w:r>
            <w:r>
              <w:rPr>
                <w:b/>
                <w:bCs/>
              </w:rPr>
              <w:fldChar w:fldCharType="end"/>
            </w:r>
          </w:p>
        </w:sdtContent>
      </w:sdt>
    </w:sdtContent>
  </w:sdt>
  <w:p w14:paraId="1E6A5E24" w14:textId="77777777" w:rsidR="00AB5D8F" w:rsidRDefault="00AB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7F264" w14:textId="77777777" w:rsidR="009C36FA" w:rsidRDefault="009C36FA">
      <w:r>
        <w:separator/>
      </w:r>
    </w:p>
  </w:footnote>
  <w:footnote w:type="continuationSeparator" w:id="0">
    <w:p w14:paraId="3D382DD3" w14:textId="77777777" w:rsidR="009C36FA" w:rsidRDefault="009C3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4CAB" w14:textId="2AB1EE12" w:rsidR="00E7376A" w:rsidRDefault="00E7376A">
    <w:pPr>
      <w:pStyle w:val="Header"/>
    </w:pPr>
    <w:r>
      <w:t>Submitted to: Dr. Gary Hatfield</w:t>
    </w:r>
    <w:r>
      <w:tab/>
    </w:r>
    <w:r>
      <w:tab/>
      <w:t>Submitted by: Shahid Nawaz Khan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left="2399" w:hanging="240"/>
      </w:pPr>
      <w:rPr>
        <w:rFonts w:ascii="Verdana" w:hAnsi="Verdana" w:cs="Verdana"/>
        <w:b w:val="0"/>
        <w:bCs w:val="0"/>
        <w:color w:val="231F20"/>
        <w:w w:val="88"/>
        <w:sz w:val="18"/>
        <w:szCs w:val="18"/>
      </w:rPr>
    </w:lvl>
    <w:lvl w:ilvl="1">
      <w:numFmt w:val="bullet"/>
      <w:lvlText w:val="•"/>
      <w:lvlJc w:val="left"/>
      <w:pPr>
        <w:ind w:left="2989" w:hanging="240"/>
      </w:pPr>
    </w:lvl>
    <w:lvl w:ilvl="2">
      <w:numFmt w:val="bullet"/>
      <w:lvlText w:val="•"/>
      <w:lvlJc w:val="left"/>
      <w:pPr>
        <w:ind w:left="3579"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1" w15:restartNumberingAfterBreak="0">
    <w:nsid w:val="00000403"/>
    <w:multiLevelType w:val="multilevel"/>
    <w:tmpl w:val="00000886"/>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2" w15:restartNumberingAfterBreak="0">
    <w:nsid w:val="00000404"/>
    <w:multiLevelType w:val="multilevel"/>
    <w:tmpl w:val="00000887"/>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3" w15:restartNumberingAfterBreak="0">
    <w:nsid w:val="00000405"/>
    <w:multiLevelType w:val="multilevel"/>
    <w:tmpl w:val="00000888"/>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4" w15:restartNumberingAfterBreak="0">
    <w:nsid w:val="01682E38"/>
    <w:multiLevelType w:val="hybridMultilevel"/>
    <w:tmpl w:val="B860B546"/>
    <w:lvl w:ilvl="0" w:tplc="CBBED2D0">
      <w:start w:val="1"/>
      <w:numFmt w:val="decimal"/>
      <w:lvlText w:val="%1."/>
      <w:lvlJc w:val="left"/>
      <w:pPr>
        <w:tabs>
          <w:tab w:val="num" w:pos="720"/>
        </w:tabs>
        <w:ind w:left="720" w:hanging="360"/>
      </w:pPr>
    </w:lvl>
    <w:lvl w:ilvl="1" w:tplc="06BC9EB4" w:tentative="1">
      <w:start w:val="1"/>
      <w:numFmt w:val="decimal"/>
      <w:lvlText w:val="%2."/>
      <w:lvlJc w:val="left"/>
      <w:pPr>
        <w:tabs>
          <w:tab w:val="num" w:pos="1440"/>
        </w:tabs>
        <w:ind w:left="1440" w:hanging="360"/>
      </w:pPr>
    </w:lvl>
    <w:lvl w:ilvl="2" w:tplc="F482AFB0" w:tentative="1">
      <w:start w:val="1"/>
      <w:numFmt w:val="decimal"/>
      <w:lvlText w:val="%3."/>
      <w:lvlJc w:val="left"/>
      <w:pPr>
        <w:tabs>
          <w:tab w:val="num" w:pos="2160"/>
        </w:tabs>
        <w:ind w:left="2160" w:hanging="360"/>
      </w:pPr>
    </w:lvl>
    <w:lvl w:ilvl="3" w:tplc="A79E0D60" w:tentative="1">
      <w:start w:val="1"/>
      <w:numFmt w:val="decimal"/>
      <w:lvlText w:val="%4."/>
      <w:lvlJc w:val="left"/>
      <w:pPr>
        <w:tabs>
          <w:tab w:val="num" w:pos="2880"/>
        </w:tabs>
        <w:ind w:left="2880" w:hanging="360"/>
      </w:pPr>
    </w:lvl>
    <w:lvl w:ilvl="4" w:tplc="732A74A6" w:tentative="1">
      <w:start w:val="1"/>
      <w:numFmt w:val="decimal"/>
      <w:lvlText w:val="%5."/>
      <w:lvlJc w:val="left"/>
      <w:pPr>
        <w:tabs>
          <w:tab w:val="num" w:pos="3600"/>
        </w:tabs>
        <w:ind w:left="3600" w:hanging="360"/>
      </w:pPr>
    </w:lvl>
    <w:lvl w:ilvl="5" w:tplc="678CC686" w:tentative="1">
      <w:start w:val="1"/>
      <w:numFmt w:val="decimal"/>
      <w:lvlText w:val="%6."/>
      <w:lvlJc w:val="left"/>
      <w:pPr>
        <w:tabs>
          <w:tab w:val="num" w:pos="4320"/>
        </w:tabs>
        <w:ind w:left="4320" w:hanging="360"/>
      </w:pPr>
    </w:lvl>
    <w:lvl w:ilvl="6" w:tplc="B3DC817A" w:tentative="1">
      <w:start w:val="1"/>
      <w:numFmt w:val="decimal"/>
      <w:lvlText w:val="%7."/>
      <w:lvlJc w:val="left"/>
      <w:pPr>
        <w:tabs>
          <w:tab w:val="num" w:pos="5040"/>
        </w:tabs>
        <w:ind w:left="5040" w:hanging="360"/>
      </w:pPr>
    </w:lvl>
    <w:lvl w:ilvl="7" w:tplc="ACF25ACC" w:tentative="1">
      <w:start w:val="1"/>
      <w:numFmt w:val="decimal"/>
      <w:lvlText w:val="%8."/>
      <w:lvlJc w:val="left"/>
      <w:pPr>
        <w:tabs>
          <w:tab w:val="num" w:pos="5760"/>
        </w:tabs>
        <w:ind w:left="5760" w:hanging="360"/>
      </w:pPr>
    </w:lvl>
    <w:lvl w:ilvl="8" w:tplc="BA3AFC34" w:tentative="1">
      <w:start w:val="1"/>
      <w:numFmt w:val="decimal"/>
      <w:lvlText w:val="%9."/>
      <w:lvlJc w:val="left"/>
      <w:pPr>
        <w:tabs>
          <w:tab w:val="num" w:pos="6480"/>
        </w:tabs>
        <w:ind w:left="6480" w:hanging="360"/>
      </w:pPr>
    </w:lvl>
  </w:abstractNum>
  <w:abstractNum w:abstractNumId="5" w15:restartNumberingAfterBreak="0">
    <w:nsid w:val="053B50A0"/>
    <w:multiLevelType w:val="hybridMultilevel"/>
    <w:tmpl w:val="7CAC53F6"/>
    <w:lvl w:ilvl="0" w:tplc="1966A4CC">
      <w:start w:val="1"/>
      <w:numFmt w:val="lowerLetter"/>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6" w15:restartNumberingAfterBreak="0">
    <w:nsid w:val="060C291E"/>
    <w:multiLevelType w:val="hybridMultilevel"/>
    <w:tmpl w:val="31BA3064"/>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B630CEF"/>
    <w:multiLevelType w:val="hybridMultilevel"/>
    <w:tmpl w:val="5D96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C3DCB"/>
    <w:multiLevelType w:val="hybridMultilevel"/>
    <w:tmpl w:val="335EE80E"/>
    <w:lvl w:ilvl="0" w:tplc="E6529EB0">
      <w:start w:val="1"/>
      <w:numFmt w:val="decimal"/>
      <w:lvlText w:val="%1."/>
      <w:lvlJc w:val="left"/>
      <w:pPr>
        <w:ind w:left="428" w:hanging="360"/>
      </w:pPr>
      <w:rPr>
        <w:rFonts w:hint="default"/>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9" w15:restartNumberingAfterBreak="0">
    <w:nsid w:val="1CA9280A"/>
    <w:multiLevelType w:val="hybridMultilevel"/>
    <w:tmpl w:val="6F52129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F430674"/>
    <w:multiLevelType w:val="hybridMultilevel"/>
    <w:tmpl w:val="56B867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D139D7"/>
    <w:multiLevelType w:val="hybridMultilevel"/>
    <w:tmpl w:val="5D96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E449A"/>
    <w:multiLevelType w:val="hybridMultilevel"/>
    <w:tmpl w:val="901E60C4"/>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99E4C6C"/>
    <w:multiLevelType w:val="hybridMultilevel"/>
    <w:tmpl w:val="0828418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B0B7E39"/>
    <w:multiLevelType w:val="hybridMultilevel"/>
    <w:tmpl w:val="A3FEF9A4"/>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20732F"/>
    <w:multiLevelType w:val="hybridMultilevel"/>
    <w:tmpl w:val="3D9E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44078"/>
    <w:multiLevelType w:val="hybridMultilevel"/>
    <w:tmpl w:val="4954A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B296C"/>
    <w:multiLevelType w:val="hybridMultilevel"/>
    <w:tmpl w:val="A0161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D10F0"/>
    <w:multiLevelType w:val="hybridMultilevel"/>
    <w:tmpl w:val="ECCE6216"/>
    <w:lvl w:ilvl="0" w:tplc="58787344">
      <w:start w:val="1"/>
      <w:numFmt w:val="lowerLetter"/>
      <w:lvlText w:val="%1."/>
      <w:lvlJc w:val="left"/>
      <w:pPr>
        <w:tabs>
          <w:tab w:val="num" w:pos="1440"/>
        </w:tabs>
        <w:ind w:left="1440" w:hanging="540"/>
      </w:pPr>
      <w:rPr>
        <w:rFonts w:hint="default"/>
      </w:rPr>
    </w:lvl>
    <w:lvl w:ilvl="1" w:tplc="709C98DE">
      <w:start w:val="1"/>
      <w:numFmt w:val="decimal"/>
      <w:lvlText w:val="%2."/>
      <w:lvlJc w:val="left"/>
      <w:pPr>
        <w:tabs>
          <w:tab w:val="num" w:pos="1980"/>
        </w:tabs>
        <w:ind w:left="1980" w:hanging="36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9" w15:restartNumberingAfterBreak="0">
    <w:nsid w:val="34B24016"/>
    <w:multiLevelType w:val="hybridMultilevel"/>
    <w:tmpl w:val="2F0E9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C4514"/>
    <w:multiLevelType w:val="hybridMultilevel"/>
    <w:tmpl w:val="A128E898"/>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D589E"/>
    <w:multiLevelType w:val="hybridMultilevel"/>
    <w:tmpl w:val="CC0C9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42061"/>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717F4"/>
    <w:multiLevelType w:val="hybridMultilevel"/>
    <w:tmpl w:val="1E60B4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26E28"/>
    <w:multiLevelType w:val="hybridMultilevel"/>
    <w:tmpl w:val="5928A936"/>
    <w:lvl w:ilvl="0" w:tplc="F6CE062E">
      <w:start w:val="1"/>
      <w:numFmt w:val="lowerLetter"/>
      <w:lvlText w:val="(%1)"/>
      <w:lvlJc w:val="left"/>
      <w:pPr>
        <w:ind w:left="456" w:hanging="45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FF1F02"/>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84211"/>
    <w:multiLevelType w:val="hybridMultilevel"/>
    <w:tmpl w:val="8746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D02DC"/>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849F5"/>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80227"/>
    <w:multiLevelType w:val="hybridMultilevel"/>
    <w:tmpl w:val="8EFCF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3057ED"/>
    <w:multiLevelType w:val="hybridMultilevel"/>
    <w:tmpl w:val="C924F0E6"/>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4"/>
  </w:num>
  <w:num w:numId="2">
    <w:abstractNumId w:val="9"/>
  </w:num>
  <w:num w:numId="3">
    <w:abstractNumId w:val="30"/>
  </w:num>
  <w:num w:numId="4">
    <w:abstractNumId w:val="13"/>
  </w:num>
  <w:num w:numId="5">
    <w:abstractNumId w:val="12"/>
  </w:num>
  <w:num w:numId="6">
    <w:abstractNumId w:val="6"/>
  </w:num>
  <w:num w:numId="7">
    <w:abstractNumId w:val="16"/>
  </w:num>
  <w:num w:numId="8">
    <w:abstractNumId w:val="19"/>
  </w:num>
  <w:num w:numId="9">
    <w:abstractNumId w:val="18"/>
  </w:num>
  <w:num w:numId="10">
    <w:abstractNumId w:val="23"/>
  </w:num>
  <w:num w:numId="11">
    <w:abstractNumId w:val="29"/>
  </w:num>
  <w:num w:numId="12">
    <w:abstractNumId w:val="15"/>
  </w:num>
  <w:num w:numId="13">
    <w:abstractNumId w:val="26"/>
  </w:num>
  <w:num w:numId="14">
    <w:abstractNumId w:val="8"/>
  </w:num>
  <w:num w:numId="15">
    <w:abstractNumId w:val="4"/>
  </w:num>
  <w:num w:numId="16">
    <w:abstractNumId w:val="27"/>
  </w:num>
  <w:num w:numId="17">
    <w:abstractNumId w:val="22"/>
  </w:num>
  <w:num w:numId="18">
    <w:abstractNumId w:val="28"/>
  </w:num>
  <w:num w:numId="19">
    <w:abstractNumId w:val="25"/>
  </w:num>
  <w:num w:numId="20">
    <w:abstractNumId w:val="5"/>
  </w:num>
  <w:num w:numId="21">
    <w:abstractNumId w:val="20"/>
  </w:num>
  <w:num w:numId="22">
    <w:abstractNumId w:val="3"/>
  </w:num>
  <w:num w:numId="23">
    <w:abstractNumId w:val="2"/>
  </w:num>
  <w:num w:numId="24">
    <w:abstractNumId w:val="1"/>
  </w:num>
  <w:num w:numId="25">
    <w:abstractNumId w:val="0"/>
  </w:num>
  <w:num w:numId="26">
    <w:abstractNumId w:val="24"/>
  </w:num>
  <w:num w:numId="27">
    <w:abstractNumId w:val="10"/>
  </w:num>
  <w:num w:numId="28">
    <w:abstractNumId w:val="11"/>
  </w:num>
  <w:num w:numId="29">
    <w:abstractNumId w:val="21"/>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2DD"/>
    <w:rsid w:val="000131A4"/>
    <w:rsid w:val="00013A88"/>
    <w:rsid w:val="000153BC"/>
    <w:rsid w:val="000164AE"/>
    <w:rsid w:val="00021BEB"/>
    <w:rsid w:val="00034CCC"/>
    <w:rsid w:val="00054BB1"/>
    <w:rsid w:val="00056076"/>
    <w:rsid w:val="00060DAB"/>
    <w:rsid w:val="00064D5E"/>
    <w:rsid w:val="00066F7F"/>
    <w:rsid w:val="00075DD6"/>
    <w:rsid w:val="00091DC6"/>
    <w:rsid w:val="000A0F0A"/>
    <w:rsid w:val="000A179B"/>
    <w:rsid w:val="000B5536"/>
    <w:rsid w:val="000C2B8E"/>
    <w:rsid w:val="000D0BD4"/>
    <w:rsid w:val="000D52EE"/>
    <w:rsid w:val="000F3EC4"/>
    <w:rsid w:val="000F46EF"/>
    <w:rsid w:val="00105E0C"/>
    <w:rsid w:val="00112527"/>
    <w:rsid w:val="001224B1"/>
    <w:rsid w:val="00123347"/>
    <w:rsid w:val="00125F8B"/>
    <w:rsid w:val="0012794E"/>
    <w:rsid w:val="00136869"/>
    <w:rsid w:val="00162030"/>
    <w:rsid w:val="00163729"/>
    <w:rsid w:val="001708B9"/>
    <w:rsid w:val="001841DF"/>
    <w:rsid w:val="00187DC1"/>
    <w:rsid w:val="00195238"/>
    <w:rsid w:val="00195CE0"/>
    <w:rsid w:val="00197E2F"/>
    <w:rsid w:val="001A5CA3"/>
    <w:rsid w:val="001C4022"/>
    <w:rsid w:val="001C52CF"/>
    <w:rsid w:val="001F36D3"/>
    <w:rsid w:val="00202C17"/>
    <w:rsid w:val="00210D84"/>
    <w:rsid w:val="00213134"/>
    <w:rsid w:val="00227174"/>
    <w:rsid w:val="00290A73"/>
    <w:rsid w:val="00292ED4"/>
    <w:rsid w:val="002B3707"/>
    <w:rsid w:val="002C5F89"/>
    <w:rsid w:val="002D1AED"/>
    <w:rsid w:val="002D2563"/>
    <w:rsid w:val="002D763D"/>
    <w:rsid w:val="002E6B51"/>
    <w:rsid w:val="002F1FBE"/>
    <w:rsid w:val="002F4E74"/>
    <w:rsid w:val="003003D5"/>
    <w:rsid w:val="00304DDC"/>
    <w:rsid w:val="00313647"/>
    <w:rsid w:val="003213B5"/>
    <w:rsid w:val="003248A6"/>
    <w:rsid w:val="00336B94"/>
    <w:rsid w:val="00351EEF"/>
    <w:rsid w:val="00365812"/>
    <w:rsid w:val="003818A3"/>
    <w:rsid w:val="00383C76"/>
    <w:rsid w:val="003B5A07"/>
    <w:rsid w:val="003C2670"/>
    <w:rsid w:val="003C5054"/>
    <w:rsid w:val="003E1CD7"/>
    <w:rsid w:val="003E253F"/>
    <w:rsid w:val="003E481E"/>
    <w:rsid w:val="003F2108"/>
    <w:rsid w:val="003F337B"/>
    <w:rsid w:val="00406EE8"/>
    <w:rsid w:val="00413D99"/>
    <w:rsid w:val="0041593A"/>
    <w:rsid w:val="0041658B"/>
    <w:rsid w:val="004349AC"/>
    <w:rsid w:val="004362DE"/>
    <w:rsid w:val="004419DF"/>
    <w:rsid w:val="00443A67"/>
    <w:rsid w:val="0045067D"/>
    <w:rsid w:val="0046065F"/>
    <w:rsid w:val="00461778"/>
    <w:rsid w:val="004649FF"/>
    <w:rsid w:val="00466B42"/>
    <w:rsid w:val="004757E1"/>
    <w:rsid w:val="0047648B"/>
    <w:rsid w:val="004B39FF"/>
    <w:rsid w:val="004B40D7"/>
    <w:rsid w:val="004C2411"/>
    <w:rsid w:val="004C2908"/>
    <w:rsid w:val="004C29A7"/>
    <w:rsid w:val="004E5F38"/>
    <w:rsid w:val="004E7E24"/>
    <w:rsid w:val="004F14DD"/>
    <w:rsid w:val="00503F17"/>
    <w:rsid w:val="00513C1C"/>
    <w:rsid w:val="00523236"/>
    <w:rsid w:val="0052662B"/>
    <w:rsid w:val="00527556"/>
    <w:rsid w:val="00531E21"/>
    <w:rsid w:val="005328FC"/>
    <w:rsid w:val="005422F4"/>
    <w:rsid w:val="00552393"/>
    <w:rsid w:val="00560886"/>
    <w:rsid w:val="00570F67"/>
    <w:rsid w:val="005734FE"/>
    <w:rsid w:val="0057365A"/>
    <w:rsid w:val="00574B61"/>
    <w:rsid w:val="00583317"/>
    <w:rsid w:val="0059572D"/>
    <w:rsid w:val="005957D0"/>
    <w:rsid w:val="005A13D4"/>
    <w:rsid w:val="005A4FD7"/>
    <w:rsid w:val="005B213F"/>
    <w:rsid w:val="005C6549"/>
    <w:rsid w:val="005E2691"/>
    <w:rsid w:val="005E2D45"/>
    <w:rsid w:val="005E4BEA"/>
    <w:rsid w:val="005F0A2C"/>
    <w:rsid w:val="006018DD"/>
    <w:rsid w:val="00601D1F"/>
    <w:rsid w:val="00627183"/>
    <w:rsid w:val="0063076B"/>
    <w:rsid w:val="00631AF3"/>
    <w:rsid w:val="0063320A"/>
    <w:rsid w:val="006554D1"/>
    <w:rsid w:val="00660ADF"/>
    <w:rsid w:val="00670D03"/>
    <w:rsid w:val="00672212"/>
    <w:rsid w:val="00674C91"/>
    <w:rsid w:val="0068277E"/>
    <w:rsid w:val="00692DE1"/>
    <w:rsid w:val="006A5282"/>
    <w:rsid w:val="006B7EE4"/>
    <w:rsid w:val="006E1A71"/>
    <w:rsid w:val="006F14E3"/>
    <w:rsid w:val="006F4EB4"/>
    <w:rsid w:val="00711D91"/>
    <w:rsid w:val="00723628"/>
    <w:rsid w:val="007264F2"/>
    <w:rsid w:val="00730003"/>
    <w:rsid w:val="00731BAC"/>
    <w:rsid w:val="0073624E"/>
    <w:rsid w:val="007406F8"/>
    <w:rsid w:val="007425C8"/>
    <w:rsid w:val="0075343B"/>
    <w:rsid w:val="007620C9"/>
    <w:rsid w:val="007A015F"/>
    <w:rsid w:val="007A1C03"/>
    <w:rsid w:val="007A7204"/>
    <w:rsid w:val="007B0B0A"/>
    <w:rsid w:val="007C3B82"/>
    <w:rsid w:val="007C642C"/>
    <w:rsid w:val="007D0232"/>
    <w:rsid w:val="007F569C"/>
    <w:rsid w:val="0080139A"/>
    <w:rsid w:val="008074DF"/>
    <w:rsid w:val="00812244"/>
    <w:rsid w:val="00813D5A"/>
    <w:rsid w:val="00824DBE"/>
    <w:rsid w:val="0083621D"/>
    <w:rsid w:val="00837429"/>
    <w:rsid w:val="00845893"/>
    <w:rsid w:val="008516D7"/>
    <w:rsid w:val="008540DE"/>
    <w:rsid w:val="00861786"/>
    <w:rsid w:val="00866630"/>
    <w:rsid w:val="00896E65"/>
    <w:rsid w:val="008B34AB"/>
    <w:rsid w:val="008C6A4E"/>
    <w:rsid w:val="008D0046"/>
    <w:rsid w:val="008E551E"/>
    <w:rsid w:val="008E6017"/>
    <w:rsid w:val="008E6C60"/>
    <w:rsid w:val="008F2572"/>
    <w:rsid w:val="00900EA9"/>
    <w:rsid w:val="009129E7"/>
    <w:rsid w:val="009133CC"/>
    <w:rsid w:val="0091383D"/>
    <w:rsid w:val="0091454E"/>
    <w:rsid w:val="009224BF"/>
    <w:rsid w:val="0092253C"/>
    <w:rsid w:val="009269B1"/>
    <w:rsid w:val="00930057"/>
    <w:rsid w:val="009416C0"/>
    <w:rsid w:val="00954F08"/>
    <w:rsid w:val="00960A91"/>
    <w:rsid w:val="00970F7E"/>
    <w:rsid w:val="0097351E"/>
    <w:rsid w:val="00976910"/>
    <w:rsid w:val="00980DD1"/>
    <w:rsid w:val="009816D1"/>
    <w:rsid w:val="00982440"/>
    <w:rsid w:val="00983090"/>
    <w:rsid w:val="009C2E01"/>
    <w:rsid w:val="009C36FA"/>
    <w:rsid w:val="009C56FF"/>
    <w:rsid w:val="009C61B5"/>
    <w:rsid w:val="009C6A9F"/>
    <w:rsid w:val="009C7CA2"/>
    <w:rsid w:val="009D2593"/>
    <w:rsid w:val="009D447C"/>
    <w:rsid w:val="009E434F"/>
    <w:rsid w:val="009E7DC5"/>
    <w:rsid w:val="009F3083"/>
    <w:rsid w:val="009F3278"/>
    <w:rsid w:val="00A0094D"/>
    <w:rsid w:val="00A01BE0"/>
    <w:rsid w:val="00A10CB8"/>
    <w:rsid w:val="00A20FB5"/>
    <w:rsid w:val="00A246F9"/>
    <w:rsid w:val="00A358FB"/>
    <w:rsid w:val="00A462AF"/>
    <w:rsid w:val="00A4639B"/>
    <w:rsid w:val="00A52260"/>
    <w:rsid w:val="00A56AD3"/>
    <w:rsid w:val="00A57F2C"/>
    <w:rsid w:val="00A67ADA"/>
    <w:rsid w:val="00A7286C"/>
    <w:rsid w:val="00A84B7A"/>
    <w:rsid w:val="00AB2ED1"/>
    <w:rsid w:val="00AB5074"/>
    <w:rsid w:val="00AB598A"/>
    <w:rsid w:val="00AB5D8F"/>
    <w:rsid w:val="00AC5F74"/>
    <w:rsid w:val="00AD0583"/>
    <w:rsid w:val="00AE2905"/>
    <w:rsid w:val="00AE5785"/>
    <w:rsid w:val="00AF104C"/>
    <w:rsid w:val="00AF4B0C"/>
    <w:rsid w:val="00B02EE0"/>
    <w:rsid w:val="00B045E7"/>
    <w:rsid w:val="00B31BFB"/>
    <w:rsid w:val="00B34975"/>
    <w:rsid w:val="00B40904"/>
    <w:rsid w:val="00B417CD"/>
    <w:rsid w:val="00B473F8"/>
    <w:rsid w:val="00B53028"/>
    <w:rsid w:val="00B60219"/>
    <w:rsid w:val="00B64D32"/>
    <w:rsid w:val="00B6573A"/>
    <w:rsid w:val="00B659B8"/>
    <w:rsid w:val="00B66B39"/>
    <w:rsid w:val="00B7052B"/>
    <w:rsid w:val="00B75840"/>
    <w:rsid w:val="00B81CF7"/>
    <w:rsid w:val="00B85694"/>
    <w:rsid w:val="00B93C47"/>
    <w:rsid w:val="00BA4BEC"/>
    <w:rsid w:val="00BA5036"/>
    <w:rsid w:val="00BB11C5"/>
    <w:rsid w:val="00BB3515"/>
    <w:rsid w:val="00BD1A3A"/>
    <w:rsid w:val="00BF1090"/>
    <w:rsid w:val="00BF3C10"/>
    <w:rsid w:val="00C05412"/>
    <w:rsid w:val="00C05BD3"/>
    <w:rsid w:val="00C07E48"/>
    <w:rsid w:val="00C15487"/>
    <w:rsid w:val="00C22EDA"/>
    <w:rsid w:val="00C263DC"/>
    <w:rsid w:val="00C34C5C"/>
    <w:rsid w:val="00C378DD"/>
    <w:rsid w:val="00C44B20"/>
    <w:rsid w:val="00C830D3"/>
    <w:rsid w:val="00C941FF"/>
    <w:rsid w:val="00C950E5"/>
    <w:rsid w:val="00CA3BC3"/>
    <w:rsid w:val="00CC4185"/>
    <w:rsid w:val="00CC72DD"/>
    <w:rsid w:val="00CD2B5F"/>
    <w:rsid w:val="00CD366C"/>
    <w:rsid w:val="00CF143F"/>
    <w:rsid w:val="00CF1CD0"/>
    <w:rsid w:val="00CF2072"/>
    <w:rsid w:val="00CF2AB9"/>
    <w:rsid w:val="00CF7A04"/>
    <w:rsid w:val="00D04607"/>
    <w:rsid w:val="00D04C3A"/>
    <w:rsid w:val="00D07868"/>
    <w:rsid w:val="00D10BAD"/>
    <w:rsid w:val="00D10C91"/>
    <w:rsid w:val="00D21D50"/>
    <w:rsid w:val="00D23DD7"/>
    <w:rsid w:val="00D34237"/>
    <w:rsid w:val="00D3467F"/>
    <w:rsid w:val="00D34BF9"/>
    <w:rsid w:val="00D46715"/>
    <w:rsid w:val="00D757BF"/>
    <w:rsid w:val="00D77EE7"/>
    <w:rsid w:val="00D81DFB"/>
    <w:rsid w:val="00D84C61"/>
    <w:rsid w:val="00D93F60"/>
    <w:rsid w:val="00DA169A"/>
    <w:rsid w:val="00DA44EC"/>
    <w:rsid w:val="00DA56F8"/>
    <w:rsid w:val="00DC1AE6"/>
    <w:rsid w:val="00DC7371"/>
    <w:rsid w:val="00DD12E3"/>
    <w:rsid w:val="00DD4F2C"/>
    <w:rsid w:val="00DD5504"/>
    <w:rsid w:val="00DE796C"/>
    <w:rsid w:val="00DF2427"/>
    <w:rsid w:val="00DF439F"/>
    <w:rsid w:val="00E04298"/>
    <w:rsid w:val="00E06162"/>
    <w:rsid w:val="00E076DF"/>
    <w:rsid w:val="00E12A2C"/>
    <w:rsid w:val="00E154CA"/>
    <w:rsid w:val="00E160CB"/>
    <w:rsid w:val="00E30323"/>
    <w:rsid w:val="00E3316C"/>
    <w:rsid w:val="00E35E74"/>
    <w:rsid w:val="00E37DF6"/>
    <w:rsid w:val="00E42537"/>
    <w:rsid w:val="00E47ACA"/>
    <w:rsid w:val="00E6795B"/>
    <w:rsid w:val="00E700A9"/>
    <w:rsid w:val="00E72096"/>
    <w:rsid w:val="00E7376A"/>
    <w:rsid w:val="00E73A13"/>
    <w:rsid w:val="00E8128E"/>
    <w:rsid w:val="00E93AC2"/>
    <w:rsid w:val="00E95A0A"/>
    <w:rsid w:val="00EB0944"/>
    <w:rsid w:val="00EB549A"/>
    <w:rsid w:val="00EC4795"/>
    <w:rsid w:val="00ED3053"/>
    <w:rsid w:val="00ED4919"/>
    <w:rsid w:val="00EE1012"/>
    <w:rsid w:val="00EE3D8E"/>
    <w:rsid w:val="00F070D7"/>
    <w:rsid w:val="00F241D4"/>
    <w:rsid w:val="00F24D03"/>
    <w:rsid w:val="00F26618"/>
    <w:rsid w:val="00F2712C"/>
    <w:rsid w:val="00F401A7"/>
    <w:rsid w:val="00F441EC"/>
    <w:rsid w:val="00F5636C"/>
    <w:rsid w:val="00F62B4A"/>
    <w:rsid w:val="00F67738"/>
    <w:rsid w:val="00F858BA"/>
    <w:rsid w:val="00F95510"/>
    <w:rsid w:val="00F97A9B"/>
    <w:rsid w:val="00FA0987"/>
    <w:rsid w:val="00FA39D8"/>
    <w:rsid w:val="00FA4B15"/>
    <w:rsid w:val="00FB55A1"/>
    <w:rsid w:val="00FC3632"/>
    <w:rsid w:val="00FD4914"/>
    <w:rsid w:val="00FF33B3"/>
    <w:rsid w:val="00FF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45922"/>
  <w15:docId w15:val="{C2E6BA35-81D9-4BC3-8A6C-C48F4A39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3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72DD"/>
    <w:pPr>
      <w:jc w:val="center"/>
    </w:pPr>
    <w:rPr>
      <w:rFonts w:ascii="Arial Black" w:hAnsi="Arial Black"/>
      <w:b/>
      <w:bCs/>
      <w:sz w:val="28"/>
    </w:rPr>
  </w:style>
  <w:style w:type="paragraph" w:styleId="Header">
    <w:name w:val="header"/>
    <w:basedOn w:val="Normal"/>
    <w:link w:val="HeaderChar"/>
    <w:rsid w:val="00A358FB"/>
    <w:pPr>
      <w:tabs>
        <w:tab w:val="center" w:pos="4320"/>
        <w:tab w:val="right" w:pos="8640"/>
      </w:tabs>
    </w:pPr>
  </w:style>
  <w:style w:type="paragraph" w:styleId="Footer">
    <w:name w:val="footer"/>
    <w:basedOn w:val="Normal"/>
    <w:link w:val="FooterChar"/>
    <w:uiPriority w:val="99"/>
    <w:rsid w:val="00A358FB"/>
    <w:pPr>
      <w:tabs>
        <w:tab w:val="center" w:pos="4320"/>
        <w:tab w:val="right" w:pos="8640"/>
      </w:tabs>
    </w:pPr>
  </w:style>
  <w:style w:type="paragraph" w:styleId="BodyTextIndent2">
    <w:name w:val="Body Text Indent 2"/>
    <w:basedOn w:val="Normal"/>
    <w:rsid w:val="00513C1C"/>
    <w:pPr>
      <w:tabs>
        <w:tab w:val="left" w:pos="630"/>
        <w:tab w:val="left" w:pos="1260"/>
      </w:tabs>
      <w:ind w:left="630" w:hanging="630"/>
    </w:pPr>
    <w:rPr>
      <w:szCs w:val="20"/>
    </w:rPr>
  </w:style>
  <w:style w:type="paragraph" w:styleId="BalloonText">
    <w:name w:val="Balloon Text"/>
    <w:basedOn w:val="Normal"/>
    <w:semiHidden/>
    <w:rsid w:val="006554D1"/>
    <w:rPr>
      <w:rFonts w:ascii="Tahoma" w:hAnsi="Tahoma" w:cs="Tahoma"/>
      <w:sz w:val="16"/>
      <w:szCs w:val="16"/>
    </w:rPr>
  </w:style>
  <w:style w:type="paragraph" w:styleId="BodyTextIndent3">
    <w:name w:val="Body Text Indent 3"/>
    <w:basedOn w:val="Normal"/>
    <w:rsid w:val="00413D99"/>
    <w:pPr>
      <w:spacing w:after="120"/>
      <w:ind w:left="360"/>
    </w:pPr>
    <w:rPr>
      <w:sz w:val="16"/>
      <w:szCs w:val="16"/>
    </w:rPr>
  </w:style>
  <w:style w:type="character" w:customStyle="1" w:styleId="HeaderChar">
    <w:name w:val="Header Char"/>
    <w:basedOn w:val="DefaultParagraphFont"/>
    <w:link w:val="Header"/>
    <w:rsid w:val="00812244"/>
    <w:rPr>
      <w:sz w:val="24"/>
      <w:szCs w:val="24"/>
    </w:rPr>
  </w:style>
  <w:style w:type="table" w:styleId="TableGrid">
    <w:name w:val="Table Grid"/>
    <w:basedOn w:val="TableNormal"/>
    <w:uiPriority w:val="59"/>
    <w:rsid w:val="006B7EE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37429"/>
    <w:rPr>
      <w:color w:val="808080"/>
    </w:rPr>
  </w:style>
  <w:style w:type="character" w:customStyle="1" w:styleId="FooterChar">
    <w:name w:val="Footer Char"/>
    <w:basedOn w:val="DefaultParagraphFont"/>
    <w:link w:val="Footer"/>
    <w:uiPriority w:val="99"/>
    <w:rsid w:val="00AB5D8F"/>
    <w:rPr>
      <w:sz w:val="24"/>
      <w:szCs w:val="24"/>
    </w:rPr>
  </w:style>
  <w:style w:type="character" w:customStyle="1" w:styleId="TitleChar">
    <w:name w:val="Title Char"/>
    <w:basedOn w:val="DefaultParagraphFont"/>
    <w:link w:val="Title"/>
    <w:rsid w:val="009224BF"/>
    <w:rPr>
      <w:rFonts w:ascii="Arial Black" w:hAnsi="Arial Black"/>
      <w:b/>
      <w:bCs/>
      <w:sz w:val="28"/>
      <w:szCs w:val="24"/>
    </w:rPr>
  </w:style>
  <w:style w:type="paragraph" w:styleId="BodyText">
    <w:name w:val="Body Text"/>
    <w:basedOn w:val="Normal"/>
    <w:link w:val="BodyTextChar"/>
    <w:uiPriority w:val="99"/>
    <w:semiHidden/>
    <w:unhideWhenUsed/>
    <w:rsid w:val="007620C9"/>
    <w:pPr>
      <w:spacing w:after="120"/>
    </w:pPr>
  </w:style>
  <w:style w:type="character" w:customStyle="1" w:styleId="BodyTextChar">
    <w:name w:val="Body Text Char"/>
    <w:basedOn w:val="DefaultParagraphFont"/>
    <w:link w:val="BodyText"/>
    <w:uiPriority w:val="99"/>
    <w:semiHidden/>
    <w:rsid w:val="007620C9"/>
    <w:rPr>
      <w:sz w:val="24"/>
      <w:szCs w:val="24"/>
    </w:rPr>
  </w:style>
  <w:style w:type="paragraph" w:customStyle="1" w:styleId="TableParagraph">
    <w:name w:val="Table Paragraph"/>
    <w:basedOn w:val="Normal"/>
    <w:uiPriority w:val="1"/>
    <w:qFormat/>
    <w:rsid w:val="007620C9"/>
    <w:pPr>
      <w:autoSpaceDE w:val="0"/>
      <w:autoSpaceDN w:val="0"/>
      <w:adjustRightInd w:val="0"/>
    </w:pPr>
  </w:style>
  <w:style w:type="character" w:styleId="Hyperlink">
    <w:name w:val="Hyperlink"/>
    <w:basedOn w:val="DefaultParagraphFont"/>
    <w:uiPriority w:val="99"/>
    <w:unhideWhenUsed/>
    <w:rsid w:val="00896E65"/>
    <w:rPr>
      <w:color w:val="0000FF" w:themeColor="hyperlink"/>
      <w:u w:val="single"/>
    </w:rPr>
  </w:style>
  <w:style w:type="character" w:styleId="FollowedHyperlink">
    <w:name w:val="FollowedHyperlink"/>
    <w:basedOn w:val="DefaultParagraphFont"/>
    <w:uiPriority w:val="99"/>
    <w:semiHidden/>
    <w:unhideWhenUsed/>
    <w:rsid w:val="009C2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133825">
      <w:bodyDiv w:val="1"/>
      <w:marLeft w:val="0"/>
      <w:marRight w:val="0"/>
      <w:marTop w:val="0"/>
      <w:marBottom w:val="0"/>
      <w:divBdr>
        <w:top w:val="none" w:sz="0" w:space="0" w:color="auto"/>
        <w:left w:val="none" w:sz="0" w:space="0" w:color="auto"/>
        <w:bottom w:val="none" w:sz="0" w:space="0" w:color="auto"/>
        <w:right w:val="none" w:sz="0" w:space="0" w:color="auto"/>
      </w:divBdr>
    </w:div>
    <w:div w:id="1663310133">
      <w:bodyDiv w:val="1"/>
      <w:marLeft w:val="0"/>
      <w:marRight w:val="0"/>
      <w:marTop w:val="0"/>
      <w:marBottom w:val="0"/>
      <w:divBdr>
        <w:top w:val="none" w:sz="0" w:space="0" w:color="auto"/>
        <w:left w:val="none" w:sz="0" w:space="0" w:color="auto"/>
        <w:bottom w:val="none" w:sz="0" w:space="0" w:color="auto"/>
        <w:right w:val="none" w:sz="0" w:space="0" w:color="auto"/>
      </w:divBdr>
      <w:divsChild>
        <w:div w:id="306201907">
          <w:marLeft w:val="806"/>
          <w:marRight w:val="0"/>
          <w:marTop w:val="0"/>
          <w:marBottom w:val="0"/>
          <w:divBdr>
            <w:top w:val="none" w:sz="0" w:space="0" w:color="auto"/>
            <w:left w:val="none" w:sz="0" w:space="0" w:color="auto"/>
            <w:bottom w:val="none" w:sz="0" w:space="0" w:color="auto"/>
            <w:right w:val="none" w:sz="0" w:space="0" w:color="auto"/>
          </w:divBdr>
        </w:div>
        <w:div w:id="812068686">
          <w:marLeft w:val="806"/>
          <w:marRight w:val="0"/>
          <w:marTop w:val="0"/>
          <w:marBottom w:val="0"/>
          <w:divBdr>
            <w:top w:val="none" w:sz="0" w:space="0" w:color="auto"/>
            <w:left w:val="none" w:sz="0" w:space="0" w:color="auto"/>
            <w:bottom w:val="none" w:sz="0" w:space="0" w:color="auto"/>
            <w:right w:val="none" w:sz="0" w:space="0" w:color="auto"/>
          </w:divBdr>
        </w:div>
        <w:div w:id="60643744">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ustomXml" Target="ink/ink6.xml"/><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image" Target="media/image18.png"/><Relationship Id="rId42" Type="http://schemas.openxmlformats.org/officeDocument/2006/relationships/customXml" Target="ink/ink12.xm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customXml" Target="ink/ink5.xm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customXml" Target="ink/ink11.xml"/><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ustomXml" Target="ink/ink7.xml"/><Relationship Id="rId36" Type="http://schemas.openxmlformats.org/officeDocument/2006/relationships/image" Target="media/image20.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customXml" Target="ink/ink4.xml"/><Relationship Id="rId27" Type="http://schemas.openxmlformats.org/officeDocument/2006/relationships/image" Target="media/image14.png"/><Relationship Id="rId30" Type="http://schemas.openxmlformats.org/officeDocument/2006/relationships/customXml" Target="ink/ink8.xml"/><Relationship Id="rId35" Type="http://schemas.openxmlformats.org/officeDocument/2006/relationships/image" Target="media/image19.png"/><Relationship Id="rId43" Type="http://schemas.openxmlformats.org/officeDocument/2006/relationships/image" Target="media/image24.png"/><Relationship Id="rId48" Type="http://schemas.openxmlformats.org/officeDocument/2006/relationships/footer" Target="footer1.xml"/><Relationship Id="rId8" Type="http://schemas.openxmlformats.org/officeDocument/2006/relationships/hyperlink" Target="http://www.sthda.com/english/articles/40-regression-analysis/166-predict-in-r-model-predictions-and-confidence-interval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customXml" Target="ink/ink9.xml"/><Relationship Id="rId38" Type="http://schemas.openxmlformats.org/officeDocument/2006/relationships/customXml" Target="ink/ink10.xml"/><Relationship Id="rId46" Type="http://schemas.openxmlformats.org/officeDocument/2006/relationships/image" Target="media/image26.png"/><Relationship Id="rId20" Type="http://schemas.openxmlformats.org/officeDocument/2006/relationships/customXml" Target="ink/ink3.xml"/><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3:30:06.438"/>
    </inkml:context>
    <inkml:brush xml:id="br0">
      <inkml:brushProperty name="width" value="0.1" units="cm"/>
      <inkml:brushProperty name="height" value="0.1" units="cm"/>
      <inkml:brushProperty name="color" value="#E71224"/>
    </inkml:brush>
  </inkml:definitions>
  <inkml:trace contextRef="#ctx0" brushRef="#br0">8 2 96 0 0,'0'-1'0'0'0,"1"2"0"0"0,1 2 0 0 0,1-2 0 0 0,-11 1 527 0 0,4-1 339 0 0,2 10-291 0 0,5 36 714 0 0,1-1 1 0 0,3 1-1 0 0,19 69 0 0 0,-21-95-982 0 0,3 36 0 0 0,-4-20 26 0 0,0 1 703 0 0,-3 74 1 0 0,5 116 1372 0 0,11-7-606 0 0,0-86-1232 0 0,-9-73 3 0 0,-3-37-499 0 0,-2 1-1 0 0,-1-1 1 0 0,-1 44 0 0 0,-26 82 60 0 0,14-87-11 0 0,3-21 106 0 0,-2 56-1 0 0,3-14 221 0 0,-3 11 614 0 0,15-10-266 0 0,-5-83-790 0 0,2 4-1 0 0,5 19-47 0 0,-1 0 1 0 0,-2 0-1 0 0,-1 1 0 0 0,0 30 1 0 0,-3-54 38 0 0,0 97 105 0 0,-3-91-65 0 0,3-6-30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7:47.382"/>
    </inkml:context>
    <inkml:brush xml:id="br0">
      <inkml:brushProperty name="width" value="0.1" units="cm"/>
      <inkml:brushProperty name="height" value="0.1" units="cm"/>
      <inkml:brushProperty name="color" value="#E71224"/>
    </inkml:brush>
  </inkml:definitions>
  <inkml:trace contextRef="#ctx0" brushRef="#br0">169 504 5824 0 0,'4'17'248'0'0,"-3"-16"-162"0"0,1 1 0 0 0,-1-1 0 0 0,0 1 0 0 0,1-1 0 0 0,-1 1 0 0 0,1-1 0 0 0,-1 0 0 0 0,1 0 0 0 0,-1 0 0 0 0,1 0 0 0 0,2 1 0 0 0,44 11 1956 0 0,-24-8-1571 0 0,20 6-79 0 0,1-2 0 0 0,56 3 0 0 0,-50-5 115 0 0,-31-3-294 0 0,1-1 0 0 0,-1-1 0 0 0,1-1 0 0 0,36-3 0 0 0,81-3 374 0 0,-120 4-376 0 0,0 1 1 0 0,1 0-1 0 0,-1 2 1 0 0,0 0-1 0 0,28 8 1 0 0,-2-2 191 0 0,129 8 1382 0 0,-97-11-1179 0 0,80 0-310 0 0,-139-5-267 0 0,0-1 0 0 0,0-1 0 0 0,29-6 0 0 0,20-2 199 0 0,-36 7-37 0 0,0 0 0 0 0,0-2 0 0 0,0-2 0 0 0,-1 0 0 0 0,0-2-1 0 0,0-1 1 0 0,51-27 0 0 0,-74 34-190 0 0,0 0-1 0 0,0-1 1 0 0,0 0 0 0 0,0 0-1 0 0,0 0 1 0 0,-1-1 0 0 0,0 0-1 0 0,0 0 1 0 0,0 0 0 0 0,-1-1-1 0 0,0 1 1 0 0,0-1 0 0 0,0 0-1 0 0,-1 0 1 0 0,1-1 0 0 0,-1 1-1 0 0,-1-1 1 0 0,0 1 0 0 0,0-1-1 0 0,0 0 1 0 0,0 0 0 0 0,-1 0-1 0 0,0-8 1 0 0,-1 14-6 0 0,1-4-38 0 0,-1 0 0 0 0,0 0 0 0 0,0 0 0 0 0,-1 0 1 0 0,0 0-1 0 0,0 0 0 0 0,0 0 0 0 0,0 0 0 0 0,-1 1 0 0 0,1-1 1 0 0,-4-5-1 0 0,-1-8-85 0 0,1 3 117 0 0,-1 1-1 0 0,0 0 0 0 0,-1 1 0 0 0,0 0 0 0 0,-1 0 0 0 0,-11-14 0 0 0,2 2-1 0 0,14 20 5 0 0,-15-21-100 0 0,-27-33 0 0 0,36 51 114 0 0,1 0 0 0 0,-2 0-1 0 0,1 0 1 0 0,-1 1 0 0 0,0 1-1 0 0,0 0 1 0 0,0 0 0 0 0,-1 1-1 0 0,0 0 1 0 0,0 1-1 0 0,-1 0 1 0 0,-22-4 0 0 0,4 5-7 0 0,-6-1 46 0 0,0 1-1 0 0,0 2 1 0 0,0 1 0 0 0,-43 7-1 0 0,46-3 226 0 0,-51 0 0 0 0,-13 1-154 0 0,-242 14-100 0 0,42-13 152 0 0,205-11 162 0 0,63 2-191 0 0,0 2 1 0 0,0 1-1 0 0,-49 5 0 0 0,48-1-108 0 0,15-3 8 0 0,0 1 0 0 0,0 1 0 0 0,0 0 0 0 0,0 1 0 0 0,-25 11 0 0 0,38-15-36 0 0,-14 9 26 0 0,12-5-19 0 0,-1 0 3 0 0,0 1-4 0 0,1-1 7 0 0,0 2 1 0 0,1-1-1 0 0,-1 0 0 0 0,1 1 0 0 0,0-1 0 0 0,1 1 0 0 0,-1 0 0 0 0,1 0 0 0 0,0 0 0 0 0,-1 8 0 0 0,-8 24 62 0 0,9-31-75 0 0,2 0 2 0 0,0 0-2 0 0,-13 70 27 0 0,13-77-30 0 0,0 0 0 0 0,0 0 0 0 0,0 0 0 0 0,-1 0 0 0 0,1 0-1 0 0,0 0 1 0 0,0 0 0 0 0,0 0 0 0 0,0 0 0 0 0,0 0-1 0 0,0 0 1 0 0,0 0 0 0 0,0 0 0 0 0,0 0 0 0 0,0 0 0 0 0,-1 0-1 0 0,1 0 1 0 0,0 16-4 0 0,0 11 3 0 0,0-20 1 0 0,2-1 0 0 0,0-2 0 0 0,0 1 2 0 0,1 1 7 0 0,0 1 1 0 0,0-1-1 0 0,0 0 1 0 0,0 0 0 0 0,1 0-1 0 0,0 0 1 0 0,0-1-1 0 0,1 1 1 0 0,0-1 0 0 0,0 0-1 0 0,0-1 1 0 0,0 1-1 0 0,1-1 1 0 0,8 6 0 0 0,61 18-28 0 0,-44-20 93 0 0,-27-8-60 0 0,0 1-1 0 0,0 0 0 0 0,0 0 0 0 0,0 0 0 0 0,0 0 1 0 0,0 1-1 0 0,0-1 0 0 0,-1 1 0 0 0,1 0 0 0 0,-1 0 1 0 0,1 0-1 0 0,-1 1 0 0 0,0-1 0 0 0,4 4 0 0 0,-3-1-7 0 0,7 7-31 0 0,-10-11 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7:41.426"/>
    </inkml:context>
    <inkml:brush xml:id="br0">
      <inkml:brushProperty name="width" value="0.1" units="cm"/>
      <inkml:brushProperty name="height" value="0.1" units="cm"/>
      <inkml:brushProperty name="color" value="#E71224"/>
    </inkml:brush>
  </inkml:definitions>
  <inkml:trace contextRef="#ctx0" brushRef="#br0">53 340 1600 0 0,'-1'16'666'0'0,"-5"8"1980"0"0,4-19-2083 0 0,1 0 0 0 0,-1 0 0 0 0,1 0 0 0 0,1 0 0 0 0,-1 1 0 0 0,1-1 0 0 0,0 7 0 0 0,13 30 1467 0 0,-8-30-1379 0 0,-2-6-505 0 0,0-1 0 0 0,1 0 0 0 0,0 0 0 0 0,0-1 0 0 0,0 1 0 0 0,0-1 0 0 0,1 0 0 0 0,-1 0 0 0 0,1 0 0 0 0,0-1 0 0 0,0 0 0 0 0,1 0 0 0 0,-1 0 1 0 0,10 3-1 0 0,11 4 297 0 0,1-2 0 0 0,-1-1 1 0 0,1-1-1 0 0,43 3 0 0 0,-69-9-433 0 0,110 10 554 0 0,-65-3-571 0 0,-8-3-183 0 0,0-2 1 0 0,0-1-1 0 0,52-7 0 0 0,19 1-113 0 0,-48 4 330 0 0,94-14 1 0 0,-130 12-30 0 0,1 2 0 0 0,-1 2 0 0 0,1 0 0 0 0,49 9 0 0 0,6-2-52 0 0,63-7 86 0 0,-113-1-61 0 0,-1-1 0 0 0,1-1 0 0 0,30-7 0 0 0,-30 4 18 0 0,-19 4 10 0 0,0-2 1 0 0,0 1 0 0 0,0-1-1 0 0,0-1 1 0 0,13-6-1 0 0,-8 2-77 0 0,0 0-1 0 0,0-2 1 0 0,-1 0 0 0 0,20-16-1 0 0,-32 23 68 0 0,4-6-27 0 0,4-23 17 0 0,-9 25 61 0 0,-2 0 1 0 0,1 1-1 0 0,-1-1 1 0 0,0 0-1 0 0,0 0 1 0 0,-1 1-1 0 0,0-1 1 0 0,0 0-1 0 0,-1 0 1 0 0,-1-8-1 0 0,-2-1 191 0 0,0 1 0 0 0,-13-28-1 0 0,2 6-96 0 0,9 22 103 0 0,0-1 0 0 0,-1 1-1 0 0,-1 0 1 0 0,0 1-1 0 0,-1 0 1 0 0,-1 0 0 0 0,0 1-1 0 0,0 0 1 0 0,-2 1-1 0 0,-17-16 1 0 0,21 22-209 0 0,-1 1-1 0 0,1 0 1 0 0,-1 0-1 0 0,0 1 1 0 0,0 0-1 0 0,0 1 1 0 0,-1 0 0 0 0,1 0-1 0 0,-1 1 1 0 0,-14-1-1 0 0,-12 0 220 0 0,-57 3 0 0 0,-3 0-63 0 0,-15-12-141 0 0,-77-3 48 0 0,34 5-342 0 0,70 2 152 0 0,47 8 154 0 0,0 2 0 0 0,1 1 0 0 0,-53 12 0 0 0,76-13-52 0 0,-51 12-298 0 0,-88 32 0 0 0,150-45 285 0 0,-25 7-102 0 0,-1-1 1 0 0,-1-1-1 0 0,1-2 0 0 0,-1 0 0 0 0,-43-1 0 0 0,67-3 123 0 0,1 0 0 0 0,0 0 0 0 0,-1 1 0 0 0,1 0 0 0 0,-1 0 0 0 0,1 0 0 0 0,0 0 0 0 0,0 1 0 0 0,-5 2 0 0 0,-31 10 55 0 0,38-13-82 0 0,0 0 0 0 0,0 0 0 0 0,-1 0 0 0 0,1 0 0 0 0,0 1-1 0 0,0-1 1 0 0,0 1 0 0 0,1-1 0 0 0,-1 1 0 0 0,0-1 0 0 0,1 1 0 0 0,-1 0-1 0 0,1 0 1 0 0,-1 0 0 0 0,1 0 0 0 0,0 0 0 0 0,0 0 0 0 0,0 0-1 0 0,0 1 1 0 0,0-1 0 0 0,0 0 0 0 0,1 0 0 0 0,-1 1 0 0 0,1-1 0 0 0,-1 1-1 0 0,1-1 1 0 0,0 3 0 0 0,0 8 7 0 0,0 0 0 0 0,1 1 0 0 0,4 21 0 0 0,-1-12-61 0 0,-1 23-53 0 0,-4-29 68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7:01.903"/>
    </inkml:context>
    <inkml:brush xml:id="br0">
      <inkml:brushProperty name="width" value="0.1" units="cm"/>
      <inkml:brushProperty name="height" value="0.1" units="cm"/>
      <inkml:brushProperty name="color" value="#E71224"/>
    </inkml:brush>
  </inkml:definitions>
  <inkml:trace contextRef="#ctx0" brushRef="#br0">304 104 6016 0 0,'0'-7'3015'0'0,"-6"-7"-2654"0"0,6 13-357 0 0,-1 1 0 0 0,1-1 0 0 0,-1 0 0 0 0,1 0 0 0 0,-1 0 0 0 0,1 1 0 0 0,-1-1-1 0 0,0 0 1 0 0,1 1 0 0 0,-1-1 0 0 0,0 1 0 0 0,0-1 0 0 0,1 0 0 0 0,-1 1 0 0 0,0 0 0 0 0,0-1 0 0 0,0 1 0 0 0,0-1 0 0 0,1 1 0 0 0,-1 0-1 0 0,-2-1 1 0 0,-41-7 619 0 0,37 6-402 0 0,0 0 0 0 0,1 0-1 0 0,-1 1 1 0 0,-1 0-1 0 0,-10 0 1 0 0,10 2 59 0 0,0 0 1 0 0,0 1-1 0 0,0 1 1 0 0,0-1-1 0 0,1 1 1 0 0,-1 0-1 0 0,1 1 0 0 0,0 0 1 0 0,0 0-1 0 0,0 1 1 0 0,-7 5-1 0 0,9-6-137 0 0,0 0 0 0 0,0 1 1 0 0,0 0-1 0 0,0 0 0 0 0,1 0 0 0 0,0 0 0 0 0,0 1 0 0 0,0 0 0 0 0,0 0 0 0 0,-3 8 0 0 0,1 6 23 0 0,0 1 0 0 0,-5 36-1 0 0,6-29-136 0 0,3-14-18 0 0,-1-2-9 0 0,2-1-2 0 0,1-1 0 0 0,1-3 0 0 0,2 0 0 0 0,0 0 0 0 0,0 3 0 0 0,1 3 0 0 0,-3-8 32 0 0,0-1 0 0 0,0 1 0 0 0,1 0 0 0 0,-1-1 0 0 0,1 1 0 0 0,0-1 0 0 0,4 6 0 0 0,2 2 48 0 0,17 48 854 0 0,-25-60-931 0 0,0 0-1 0 0,1 0 1 0 0,-1 0 0 0 0,0 0-1 0 0,0 0 1 0 0,0 0 0 0 0,0 0 0 0 0,0 0-1 0 0,1 1 1 0 0,-1-1 0 0 0,0 0 0 0 0,0 0-1 0 0,0 0 1 0 0,0 0 0 0 0,0 0 0 0 0,0 1-1 0 0,0-1 1 0 0,1 0 0 0 0,-1 0 0 0 0,0 0-1 0 0,0 0 1 0 0,0 1 0 0 0,0-1 0 0 0,0 0-1 0 0,0 0 1 0 0,0 0 0 0 0,0 0 0 0 0,0 1-1 0 0,0-1 1 0 0,0 0 0 0 0,0 0 0 0 0,0 0-1 0 0,0 0 1 0 0,0 1 0 0 0,0-1-1 0 0,0 0 1 0 0,0 0 0 0 0,0 0 0 0 0,-1 0-1 0 0,1 1 1 0 0,0-1 0 0 0,0 0 0 0 0,0 0-1 0 0,0 0 1 0 0,0 0 0 0 0,0 0 0 0 0,0 1-1 0 0,-1-1 1 0 0,1 0 0 0 0,0 0 0 0 0,0 0-1 0 0,0 0 1 0 0,0 0 0 0 0,0 0 0 0 0,-1 0-1 0 0,1 0 1 0 0,0 0 0 0 0,0 0-1 0 0,-1 0 1 0 0,1 1-1 0 0,0-1 0 0 0,0 0 1 0 0,0 0-1 0 0,-1 0 0 0 0,1 0 1 0 0,0 0-1 0 0,0 0 1 0 0,0 0-1 0 0,0 0 0 0 0,-1 0 1 0 0,1 1-1 0 0,0-1 0 0 0,0 0 1 0 0,0 0-1 0 0,0 0 1 0 0,-1 0-1 0 0,1 0 0 0 0,0 1 1 0 0,0-1-1 0 0,0 0 0 0 0,0 0 1 0 0,0 0-1 0 0,0 0 1 0 0,0 1-1 0 0,0-1 0 0 0,0 0 1 0 0,0 0-1 0 0,0 0 0 0 0,0 1 1 0 0,0-1-1 0 0,-1 0 1 0 0,1 0-1 0 0,1 1 0 0 0,-1-1 1 0 0,0 0-1 0 0,0 0 0 0 0,0 0 1 0 0,0 1-1 0 0,0-1 1 0 0,0 0-1 0 0,0 0 0 0 0,14 42 79 0 0,-3-12-95 0 0,-10-22 8 0 0,0 1-5 0 0,17 22 4 0 0,-13-24 7 0 0,0-1 0 0 0,-1 0 2 0 0,0-4 6 0 0,-1 1 1 0 0,1 0-1 0 0,0-1 0 0 0,-1 0 1 0 0,1 0-1 0 0,0 0 1 0 0,0-1-1 0 0,1 1 0 0 0,-1-1 1 0 0,0 0-1 0 0,0 0 1 0 0,1 0-1 0 0,-1-1 0 0 0,0 1 1 0 0,9-1-1 0 0,3-1 54 0 0,-1-1 1 0 0,29-7-1 0 0,-27 5-42 0 0,65-18 124 0 0,13-3 132 0 0,-78 23-169 0 0,-1 2 0 0 0,1 0 0 0 0,-1 0 1 0 0,0 2-1 0 0,1 0 0 0 0,-1 1 0 0 0,0 1 0 0 0,21 7 0 0 0,-11 2-21 0 0,-24-11-72 0 0,0 0 0 0 0,1-1 0 0 0,-1 1 0 0 0,1-1 0 0 0,-1 0 0 0 0,1 0 0 0 0,0 0 0 0 0,-1 0 0 0 0,1 0 0 0 0,0 0 0 0 0,0-1 0 0 0,5 1 0 0 0,1 0 34 0 0,0 0-1 0 0,0 0 1 0 0,0 1-1 0 0,10 4 0 0 0,17 3 75 0 0,-22-7-63 0 0,1-1 1 0 0,-1-1-1 0 0,0 0 1 0 0,1-1 0 0 0,24-5-1 0 0,72-23 75 0 0,-73 18-89 0 0,19-7-4 0 0,-37 10-16 0 0,1 2 0 0 0,0 0 0 0 0,0 2 0 0 0,36-4 0 0 0,62-6 42 0 0,-81 8-48 0 0,62-2 1 0 0,14 9 106 0 0,-110-1-119 0 0,1-2-4 0 0,-1 1 2 0 0,1 0-2 0 0,-1 0 2 0 0,2-2-2 0 0,-2 1-1 0 0,3 0 5 0 0,0-1-1 0 0,0 0 0 0 0,-1-1 0 0 0,1 0 0 0 0,-1 0 0 0 0,0 0 0 0 0,0-1 0 0 0,0 1 0 0 0,-1-2 0 0 0,7-6 0 0 0,-6 5-3 0 0,2-4 2 0 0,-1 0-1 0 0,-1 0 1 0 0,0 0 0 0 0,-1-1 0 0 0,0 0 0 0 0,-1 0 0 0 0,0 0 0 0 0,0-1 0 0 0,-2 1-1 0 0,2-18 1 0 0,-3 27-4 0 0,0-5-1 0 0,-1 0 0 0 0,1-1 0 0 0,-2 1 0 0 0,1-1 0 0 0,-1 1 0 0 0,0 0 0 0 0,-1 0-1 0 0,0-1 1 0 0,0 1 0 0 0,-1 0 0 0 0,0 0 0 0 0,0 1 0 0 0,-1-1 0 0 0,0 1 0 0 0,0 0 0 0 0,-1 0 0 0 0,0 0-1 0 0,-9-10 1 0 0,6 8-1 0 0,-1 1-1 0 0,0-1 0 0 0,0 2 1 0 0,-1-1-1 0 0,0 1 0 0 0,0 1 1 0 0,-1 0-1 0 0,1 0 0 0 0,-1 1 0 0 0,-1 1 1 0 0,1 0-1 0 0,-16-4 0 0 0,-94-14 10 0 0,-1 6 0 0 0,-212-2 0 0 0,262 19-8 0 0,22 1 0 0 0,0-3 0 0 0,-60-8 0 0 0,67 4 2 0 0,0 2 0 0 0,-77 6-1 0 0,24 0 10 0 0,-79-17-3 0 0,108 7-8 0 0,57 6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51:34.896"/>
    </inkml:context>
    <inkml:brush xml:id="br0">
      <inkml:brushProperty name="width" value="0.1" units="cm"/>
      <inkml:brushProperty name="height" value="0.1" units="cm"/>
      <inkml:brushProperty name="color" value="#E71224"/>
    </inkml:brush>
  </inkml:definitions>
  <inkml:trace contextRef="#ctx0" brushRef="#br0">0 76 96 0 0,'4'3'5'0'0,"-2"0"16"0"0,-2 4 1505 0 0,-1 18-251 0 0,1-24-1180 0 0,-1 0 0 0 0,1 0 0 0 0,-1-1 0 0 0,1 1 0 0 0,-1 0 0 0 0,1 0 0 0 0,0 0 1 0 0,-1 0-1 0 0,1 0 0 0 0,0 0 0 0 0,0 0 0 0 0,0 0 0 0 0,0 0 0 0 0,0 0 1 0 0,0 0-1 0 0,0 0 0 0 0,0 0 0 0 0,0-1 0 0 0,0 1 0 0 0,0 0 0 0 0,0 0 0 0 0,1 0 1 0 0,-1 0-1 0 0,0 0 0 0 0,1 0 0 0 0,-1 0 0 0 0,1 0 0 0 0,0 1 0 0 0,1-1 74 0 0,0 0 0 0 0,0 0 0 0 0,0 0 1 0 0,1 0-1 0 0,-1 0 0 0 0,0 0 0 0 0,0-1 0 0 0,1 1 0 0 0,-1-1 0 0 0,0 1 0 0 0,1-1 0 0 0,-1 0 0 0 0,0 0 0 0 0,4-1 0 0 0,15-1 362 0 0,-1-1-1 0 0,1-2 1 0 0,-1 0-1 0 0,0-1 1 0 0,24-11-1 0 0,38-10 412 0 0,-75 25-791 0 0,0 0 0 0 0,-1 1 0 0 0,1 0 0 0 0,0 0 1 0 0,0 0-1 0 0,0 1 0 0 0,0 0 0 0 0,0 1 0 0 0,0-1 0 0 0,0 1 0 0 0,0 1 0 0 0,-1-1 0 0 0,14 6 0 0 0,32 4 1057 0 0,-44-9-1118 0 0,1 0 0 0 0,0-1 0 0 0,0 0 0 0 0,0-1 0 0 0,0 0 0 0 0,0 0 0 0 0,14-2 0 0 0,-2-1-35 0 0,-1-1 1 0 0,29-8-1 0 0,-47 10-52 0 0,23-3 17 0 0,-10 4-17 0 0,1-1 2 0 0,2-4-4 0 0,6 1-1 0 0,4 3 0 0 0,-1 2 0 0 0,0 0 0 0 0,-5 0 0 0 0,-3 0 0 0 0,12 0 18 0 0,-25-1-2 0 0,0 1 1 0 0,0 0-1 0 0,0 0 1 0 0,0 1-1 0 0,0-1 0 0 0,0 2 1 0 0,0-1-1 0 0,7 3 1 0 0,-5-2 17 0 0,-1-1 0 0 0,0 0 0 0 0,0-1 0 0 0,1 0 0 0 0,-1 0 0 0 0,0 0 0 0 0,10-2 0 0 0,-9 1-1 0 0,138-8 679 0 0,-98 10-525 0 0,-27 1-129 0 0,0-2-1 0 0,1 0 1 0 0,22-4-1 0 0,-20-1-43 0 0,5-1-10 0 0,2 1 1 0 0,0 3-1 0 0,0 0 7 0 0,-2 1-9 0 0,1-1-2 0 0,-2 1 0 0 0,2 1 0 0 0,15-4-8 0 0,-3 0 0 0 0,-17 6 8 0 0,1 5 0 0 0,-2 3 0 0 0,-1 4 0 0 0,0-4 0 0 0,-5-5 3 0 0,1-3 9 0 0,2 1-3 0 0,2 2-1 0 0,1-2 0 0 0,-3 1 0 0 0,-6 0 0 0 0,4 3 3 0 0,-17-3-8 0 0,43 15 39 0 0,-39-16-31 0 0,1-1-1 0 0,-1 0 0 0 0,1 0 0 0 0,0 0 0 0 0,0-1 0 0 0,-1 0 0 0 0,10 0 0 0 0,52-11 50 0 0,-28 3-26 0 0,-19 3-31 0 0,-1-2 2 0 0,-10 2-10 0 0,1 0-1 0 0,0 0 1 0 0,0 1-1 0 0,22-3 0 0 0,-3 2-51 0 0,44-9 7 0 0,-56 8 50 0 0,5-2 2 0 0,0-1 4 0 0,0 1 1 0 0,0 0-6 0 0,-4 0-1 0 0,10-7-11 0 0,-26 13 9 0 0,-1 0 0 0 0,0 0 0 0 0,0 0 1 0 0,0 1-1 0 0,0-1 0 0 0,1 0 0 0 0,-1 1 0 0 0,0 0 0 0 0,1-1 0 0 0,3 1 0 0 0,5 0 2 0 0,1 0 0 0 0,3 0 0 0 0,0 0 0 0 0,0 0 0 0 0,-1 0 3 0 0,1 2 8 0 0,5-2-7 0 0,5 0 1 0 0,1 1-2 0 0,-2-1 2 0 0,-5 1 20 0 0,0-2 0 0 0,0 0 0 0 0,-1-2 0 0 0,22-4 0 0 0,-18 2 11 0 0,-19 5-20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3:30:00.347"/>
    </inkml:context>
    <inkml:brush xml:id="br0">
      <inkml:brushProperty name="width" value="0.1" units="cm"/>
      <inkml:brushProperty name="height" value="0.1" units="cm"/>
      <inkml:brushProperty name="color" value="#E71224"/>
    </inkml:brush>
  </inkml:definitions>
  <inkml:trace contextRef="#ctx0" brushRef="#br0">23 251 96 0 0,'-1'8'200'0'0,"-5"3"607"0"0,-3 5 339 0 0,7-2-771 0 0,0 23 900 0 0,1-25-878 0 0,0 0 1 0 0,1 0 0 0 0,2 21-1 0 0,6 21 468 0 0,12 109 531 0 0,-17-103-560 0 0,-9 86-1 0 0,-1-11 313 0 0,7-58-566 0 0,-2-19-90 0 0,2 0 0 0 0,3-1 0 0 0,18 96 1 0 0,-18-133-347 0 0,0 0 1 0 0,-1 0 0 0 0,-1-1 0 0 0,-2 21 0 0 0,0-18-69 0 0,1-1 1 0 0,1 1 0 0 0,5 25 0 0 0,-4-32-53 0 0,-1-1 0 0 0,0 1-1 0 0,-1-1 1 0 0,-1 1 0 0 0,-2 14 0 0 0,0 28 24 0 0,2 128 464 0 0,-2-151-145 0 0,2-28-267 0 0,0 0-1 0 0,1 0 1 0 0,0 1-1 0 0,0-1 1 0 0,0 0 0 0 0,1 1-1 0 0,0-1 1 0 0,0 0-1 0 0,2 7 1 0 0,2-3-48 0 0,0-1 0 0 0,0 0 0 0 0,0 0 0 0 0,1 0 0 0 0,1-1 0 0 0,-1 0 0 0 0,1 0 0 0 0,14 11 0 0 0,18 22-79 0 0,21 22 7 0 0,6 9 53 0 0,-13-11 275 0 0,-44-52-301 0 0,1 0 1 0 0,0 0-1 0 0,0-1 1 0 0,1-1-1 0 0,0 1 1 0 0,0-2-1 0 0,0 0 0 0 0,1 0 1 0 0,0-1-1 0 0,1 0 1 0 0,-1-1-1 0 0,1 0 1 0 0,0-1-1 0 0,0-1 1 0 0,0 0-1 0 0,0-1 1 0 0,0 0-1 0 0,0-1 0 0 0,0 0 1 0 0,0-1-1 0 0,23-5 1 0 0,26-8 5 0 0,23-5 203 0 0,123-43-1 0 0,-133 30 128 0 0,-46 18-122 0 0,0 1 1 0 0,61-15-1 0 0,-61 21-154 0 0,-13 3 15 0 0,0 0 1 0 0,1 0-1 0 0,-1 2 0 0 0,1 0 1 0 0,0 1-1 0 0,-1 0 0 0 0,1 2 0 0 0,0 0 1 0 0,24 5-1 0 0,-32-4-37 0 0,35 8 124 0 0,-1 2 0 0 0,0 2 0 0 0,55 26 0 0 0,-75-28-110 0 0,2-1 1 0 0,0 0-1 0 0,0-2 1 0 0,1-1-1 0 0,0-1 1 0 0,50 7-1 0 0,125-10 331 0 0,-124-5-305 0 0,-36 1-36 0 0,-15-1-24 0 0,0 1 0 0 0,0 1-1 0 0,0 2 1 0 0,27 5 0 0 0,-31-2 28 0 0,33 15-1 0 0,-45-16-44 0 0,0 0-1 0 0,1-1 1 0 0,0-1 0 0 0,-1 1-1 0 0,1-2 1 0 0,1 1-1 0 0,-1-2 1 0 0,0 1 0 0 0,0-2-1 0 0,1 1 1 0 0,14-3-1 0 0,40-10 47 0 0,82-26 0 0 0,-97 22-44 0 0,6-2 2 0 0,73-14 0 0 0,-111 28-14 0 0,-9 2 0 0 0,0 0 0 0 0,0 1 0 0 0,0 0 0 0 0,0 1 0 0 0,1 0 0 0 0,-1 0 0 0 0,0 1 0 0 0,13 2 0 0 0,-15 0 0 0 0,1 0 0 0 0,-2-2 0 0 0,0 1 0 0 0,1 0 0 0 0,0 1 2 0 0,1 0 3 0 0,-1-1-2 0 0,1-1 2 0 0,-1 1-2 0 0,18 6 5 0 0,0-1 0 0 0,0-2 0 0 0,1 0 1 0 0,32 0-1 0 0,97-11-1 0 0,-66-1-1 0 0,183-22-6 0 0,-266 27 0 0 0,43-6 8 0 0,0-3-1 0 0,81-27 1 0 0,-93 22-6 0 0,101-36 18 0 0,-115 45-9 0 0,0 0-1 0 0,0 2 1 0 0,46-5-1 0 0,15 4-11 0 0,57-1-5 0 0,-120 5 6 0 0,-1-1 0 0 0,1-1 0 0 0,34-10 0 0 0,-28 7 0 0 0,-22 5 0 0 0,1-1 0 0 0,-1 1 0 0 0,-1-1 0 0 0,1 0 0 0 0,0-1 0 0 0,-1 1 0 0 0,1-1 0 0 0,-1 0 0 0 0,8-8 0 0 0,0-3 0 0 0,24-30 0 0 0,-28 31 0 0 0</inkml:trace>
  <inkml:trace contextRef="#ctx0" brushRef="#br0" timeOffset="2860.27">85 175 96 0 0,'-1'1'0'0'0,"1"2"0"0"0,3-2 0 0 0,0-1 0 0 0,-1 0 0 0 0,-2 3 0 0 0,1 0 0 0 0,0 0 0 0 0,1-2 0 0 0,1-4 0 0 0,3-2 0 0 0,5-4 0 0 0,6-1 0 0 0,-2 1 216 0 0,-1-1 0 0 0,25-19 0 0 0,5-2 464 0 0,-27 22-231 0 0,84-40 1793 0 0,-87 44-1953 0 0,0 0 0 0 0,0 1 0 0 0,1 0 0 0 0,-1 1 0 0 0,24-1 0 0 0,73 4 1460 0 0,181 22-1 0 0,-200-12-1172 0 0,179 32 681 0 0,-170-24-915 0 0,-4 0-49 0 0,141 20 432 0 0,-185-33-507 0 0,-1-2-1 0 0,86-6 1 0 0,-2-10 60 0 0,-2-1 176 0 0,254 5 0 0 0,-209 27-113 0 0,-89-7 355 0 0,163-1-1 0 0,-206-13-519 0 0,0 2 1 0 0,0 2-1 0 0,0 2 0 0 0,0 2 0 0 0,91 23 0 0 0,-96-15-91 0 0,156 42 386 0 0,-160-47-298 0 0,0-2 0 0 0,0-2 0 0 0,54 0 0 0 0,6-8 190 0 0,76 1 274 0 0,-137 4-412 0 0,58-8 1 0 0,-60 4-80 0 0,66 1 1 0 0,14 19-75 0 0,-8 0-72 0 0,226 23 15 0 0,-325-39-11 0 0,131 9 37 0 0,-115-10-40 0 0,-1-1-1 0 0,0-1 1 0 0,0-1 0 0 0,24-6-1 0 0,-25 3-3 0 0,28-7-23 0 0,58-7 0 0 0,-50 8 44 0 0,-41 8-8 0 0,-1 1-1 0 0,0 0 1 0 0,31 0-1 0 0,-46 3-6 0 0,0 1-1 0 0,0-1 0 0 0,0 1 0 0 0,0-1 1 0 0,0 1-1 0 0,-1 0 0 0 0,1-1 0 0 0,0 1 1 0 0,0 0-1 0 0,0 0 0 0 0,0-1 0 0 0,-1 1 1 0 0,1 0-1 0 0,-1 0 0 0 0,1 0 1 0 0,0 0-1 0 0,-1 0 0 0 0,1 0 0 0 0,-1 0 1 0 0,0 0-1 0 0,1 0 0 0 0,-1 0 0 0 0,0 2 1 0 0,7 24 30 0 0,-7-14-23 0 0,0-1 0 0 0,-1 0 0 0 0,0 1 0 0 0,-1-1 0 0 0,0 0 0 0 0,-1 0 0 0 0,-1 0 0 0 0,0 0 0 0 0,0-1 0 0 0,-10 18 0 0 0,5-9 17 0 0,1 0 0 0 0,-6 28 0 0 0,-31 130 152 0 0,37-137-124 0 0,2 1 0 0 0,2 0 0 0 0,2 1 0 0 0,3 50 1 0 0,0-65-22 0 0,1 0 1 0 0,1-1 0 0 0,2 1 0 0 0,1-1 0 0 0,14 44-1 0 0,-15-58-20 0 0,1 0 0 0 0,0 0-1 0 0,0 0 1 0 0,2-1 0 0 0,-1 0-1 0 0,2 0 1 0 0,-1-1 0 0 0,1 0 0 0 0,1-1-1 0 0,0 0 1 0 0,1 0 0 0 0,20 14-1 0 0,43 19 48 0 0,-38-23-15 0 0,52 37 0 0 0,-79-50-39 0 0,0 0 0 0 0,-1 1 0 0 0,0 0 0 0 0,0 1 0 0 0,0-1 1 0 0,-1 1-1 0 0,-1 1 0 0 0,0 0 0 0 0,0 0 0 0 0,5 12 0 0 0,-8-14-3 0 0,-1 1 1 0 0,0-1-1 0 0,-1 1 1 0 0,0-1-1 0 0,0 1 0 0 0,-1-1 1 0 0,0 1-1 0 0,0-1 0 0 0,-1 1 1 0 0,0 0-1 0 0,-1-1 1 0 0,0 0-1 0 0,0 1 0 0 0,-1-1 1 0 0,0 0-1 0 0,0 0 1 0 0,-5 8-1 0 0,-6 9 6 0 0,-1 0 0 0 0,0-1 1 0 0,-35 39-1 0 0,10-17-2 0 0,-2-1-1 0 0,-65 54 1 0 0,88-84-14 0 0,-1-1 0 0 0,0 0 1 0 0,-1-1-1 0 0,0-1 0 0 0,-1-2 0 0 0,-1 0 0 0 0,0-1 0 0 0,-45 11 1 0 0,46-17-52 0 0,0-1 0 0 0,1-1 1 0 0,-1-1-1 0 0,-39-6 1 0 0,41 4-58 0 0,0 0 1 0 0,0 1 0 0 0,0 1 0 0 0,0 1 0 0 0,-39 6 0 0 0,-17 18-306 0 0,61-18 360 0 0,1-2 0 0 0,-1 0 0 0 0,0 0 0 0 0,0-2 0 0 0,-1 0 0 0 0,1 0 0 0 0,-1-2 0 0 0,-16 0 0 0 0,17-2 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32.483"/>
    </inkml:context>
    <inkml:brush xml:id="br0">
      <inkml:brushProperty name="width" value="0.1" units="cm"/>
      <inkml:brushProperty name="height" value="0.1" units="cm"/>
      <inkml:brushProperty name="color" value="#E71224"/>
    </inkml:brush>
  </inkml:definitions>
  <inkml:trace contextRef="#ctx0" brushRef="#br0">599 289 9440 0 0,'3'-1'-158'0'0,"2"3"649"0"0,-4-1-446 0 0,-1-1 1 0 0,0 1-1 0 0,1-1 1 0 0,-1 0 0 0 0,0 1-1 0 0,1-1 1 0 0,-1 1-1 0 0,0-1 1 0 0,0 1 0 0 0,1-1-1 0 0,-1 1 1 0 0,0-1 0 0 0,0 1-1 0 0,0 0 1 0 0,0-1-1 0 0,1 1 1 0 0,-1-1 0 0 0,0 1-1 0 0,0-1 1 0 0,0 1-1 0 0,0-1 1 0 0,-1 1 0 0 0,1 0-1 0 0,0-1 1 0 0,0 1-1 0 0,0-1 1 0 0,0 1 0 0 0,0-1-1 0 0,-1 1 1 0 0,1-1 0 0 0,0 1-1 0 0,-1-1 1 0 0,1 1-1 0 0,-1 0 1 0 0,-22 25 236 0 0,-52 47-1 0 0,44-45-71 0 0,-35 41 0 0 0,38-33 230 0 0,-39 71 1 0 0,33-49 92 0 0,24-38-305 0 0,1-1-1 0 0,1 1 0 0 0,1 1 0 0 0,0 0 1 0 0,-5 32-1 0 0,-3 10 297 0 0,11-47-386 0 0,0 1 0 0 0,0-1 0 0 0,2 1 0 0 0,0 0 0 0 0,1 0 0 0 0,0 0 0 0 0,2 0 0 0 0,0 0 0 0 0,1 0 0 0 0,0 0 0 0 0,2 0 0 0 0,8 26-1 0 0,-11-40-125 0 0,0-1 0 0 0,0 1-1 0 0,1-1 1 0 0,-1 0-1 0 0,1 0 1 0 0,-1 0 0 0 0,1 0-1 0 0,0 0 1 0 0,-1 0 0 0 0,1 0-1 0 0,0 0 1 0 0,0-1-1 0 0,1 1 1 0 0,-1-1 0 0 0,0 1-1 0 0,0-1 1 0 0,1 0-1 0 0,-1 0 1 0 0,1 0 0 0 0,-1 0-1 0 0,1-1 1 0 0,-1 1-1 0 0,1-1 1 0 0,-1 1 0 0 0,1-1-1 0 0,0 0 1 0 0,-1 0-1 0 0,1 0 1 0 0,0 0 0 0 0,-1 0-1 0 0,1-1 1 0 0,-1 1-1 0 0,4-2 1 0 0,1 0 7 0 0,1-1-1 0 0,-1 1 1 0 0,0-1 0 0 0,0-1-1 0 0,0 1 1 0 0,-1-1 0 0 0,1-1-1 0 0,-1 1 1 0 0,10-10 0 0 0,-6 5 6 0 0,7-9 31 0 0,0 0 1 0 0,0-1 0 0 0,23-37 0 0 0,-37 52-44 0 0,-2 4-11 0 0,1-1 0 0 0,-1 0 0 0 0,0 1-1 0 0,1-1 1 0 0,-1 0 0 0 0,0 0 0 0 0,0 0 0 0 0,1 0-1 0 0,-1 0 1 0 0,0-1 0 0 0,0 1 0 0 0,-1 0 0 0 0,1 0 0 0 0,0-1-1 0 0,0 1 1 0 0,0-2 0 0 0,3-5 16 0 0,-4 7-16 0 0,0 1 0 0 0,0-1 1 0 0,0 0-1 0 0,0 1 0 0 0,-1-1 0 0 0,1 0 0 0 0,0 1 0 0 0,0-1 0 0 0,0 1 0 0 0,-1-1 0 0 0,1 0 0 0 0,0 1 0 0 0,-1-1 0 0 0,1 1 0 0 0,-1-1 0 0 0,1 1 0 0 0,0-1 0 0 0,-1 1 0 0 0,1-1 0 0 0,-1 1 0 0 0,1-1 0 0 0,-1 1 0 0 0,0 0 0 0 0,0-1 0 0 0,-4-4 19 0 0,1 2-12 0 0,-1 0 0 0 0,1 0 0 0 0,0 0-1 0 0,-1 0 1 0 0,0 1 0 0 0,0 0-1 0 0,1 0 1 0 0,-1 0 0 0 0,-10-2-1 0 0,-51-9 99 0 0,65 12-102 0 0,-1 1 4 0 0,-1 0-1 0 0,1 0 1 0 0,-1 0-1 0 0,1 0 1 0 0,-1 0 0 0 0,1 0-1 0 0,-1 0 1 0 0,1 1-1 0 0,0 0 1 0 0,-1-1-1 0 0,1 1 1 0 0,0 0 0 0 0,-4 1-1 0 0,5 0 9 0 0</inkml:trace>
  <inkml:trace contextRef="#ctx0" brushRef="#br0" timeOffset="820.85">825 203 11352 0 0,'-5'1'95'0'0,"0"3"325"0"0,4 14 1008 0 0,2-10-1163 0 0,-3-8-239 0 0,-13-5-15 0 0,0 0-1 0 0,0 2 1 0 0,-20-3-1 0 0,-10-3-13 0 0,23 3 2 0 0,0 1 1 0 0,0 0-1 0 0,-1 2 1 0 0,-43 0-1 0 0,55 3 13 0 0,-1 1-1 0 0,1 0 0 0 0,-1 1 1 0 0,1 1-1 0 0,-1 0 0 0 0,1 0 1 0 0,0 1-1 0 0,0 0 0 0 0,1 1 1 0 0,-1 1-1 0 0,-12 8 0 0 0,-14 14 178 0 0,2 2 0 0 0,0 1-1 0 0,-30 37 1 0 0,32-28 79 0 0,0 1-1 0 0,3 2 1 0 0,-40 77 0 0 0,61-102-212 0 0,1 0 0 0 0,1 1 0 0 0,1 0 0 0 0,1 0 0 0 0,1 1 0 0 0,0-1 1 0 0,1 1-1 0 0,0 37 0 0 0,4-12 218 0 0,3 0 0 0 0,15 82 0 0 0,-11-90-64 0 0,2 1 0 0 0,1-1 0 0 0,18 37 0 0 0,-20-55-105 0 0,0 0 0 0 0,1-1 0 0 0,1 0-1 0 0,1-1 1 0 0,0 0 0 0 0,2-1 0 0 0,19 19 0 0 0,-27-30-73 0 0,1 0 0 0 0,0-1 0 0 0,0 0 0 0 0,0 0 0 0 0,1-1 0 0 0,0 0 0 0 0,-1 0 0 0 0,1-1 0 0 0,0 0 0 0 0,0 0 0 0 0,0-1 0 0 0,1 0 0 0 0,-1 0 0 0 0,0-1 0 0 0,0 0 0 0 0,1 0 0 0 0,-1-1 0 0 0,9-2 0 0 0,16-3 86 0 0,0-2 1 0 0,63-22-1 0 0,-45 10-54 0 0,0-2 0 0 0,-1-2 0 0 0,52-33 0 0 0,-77 40-49 0 0,0-1 0 0 0,-1 0 0 0 0,-1-2-1 0 0,-1-1 1 0 0,-1 0 0 0 0,0-2 0 0 0,22-33-1 0 0,-33 39-11 0 0,0 0-1 0 0,-2-1 0 0 0,0 0 1 0 0,-1 0-1 0 0,7-28 0 0 0,-3-2 3 0 0,5-50 0 0 0,-13 60-1 0 0,-1 1 0 0 0,-2-1-1 0 0,-2 1 1 0 0,-1 0 0 0 0,-2 0-1 0 0,-14-51 1 0 0,-79-214 31 0 0,64 210-32 0 0,32 85-2 0 0,0 1-1 0 0,0 0 1 0 0,0 0-1 0 0,0 0 1 0 0,-1 0 0 0 0,0 0-1 0 0,0 0 1 0 0,0 1-1 0 0,-1-1 1 0 0,0 1 0 0 0,0 0-1 0 0,0 0 1 0 0,-6-4-1 0 0,-5 2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27.971"/>
    </inkml:context>
    <inkml:brush xml:id="br0">
      <inkml:brushProperty name="width" value="0.1" units="cm"/>
      <inkml:brushProperty name="height" value="0.1" units="cm"/>
      <inkml:brushProperty name="color" value="#E71224"/>
    </inkml:brush>
  </inkml:definitions>
  <inkml:trace contextRef="#ctx0" brushRef="#br0">445 340 4416 0 0,'0'-1'189'0'0,"0"-1"-105"0"0,-1-7 563 0 0,-7 5-639 0 0,-5-1 1 0 0,0-2 5 0 0,3 2-5 0 0,6 4-2 0 0,1 0 0 0 0,0 0 0 0 0,-1 0 1 0 0,1 0-1 0 0,0 1 0 0 0,-1-1 0 0 0,1 1 1 0 0,-1 0-1 0 0,1 0 0 0 0,-1 0 0 0 0,1 0 0 0 0,0 1 1 0 0,-1-1-1 0 0,1 1 0 0 0,-1 0 0 0 0,-4 2 0 0 0,-17 2 144 0 0,22-5-115 0 0,0 0 0 0 0,1 1 0 0 0,-1-1 0 0 0,0 1 0 0 0,1-1 0 0 0,-1 1-1 0 0,1 0 1 0 0,-1 0 0 0 0,1 0 0 0 0,-1 1 0 0 0,1-1 0 0 0,-1 1 0 0 0,1-1 0 0 0,0 1 0 0 0,0 0-1 0 0,0 0 1 0 0,-2 2 0 0 0,-26 40 1150 0 0,29-43-1122 0 0,0 1-9 0 0,1 0 0 0 0,0 0 0 0 0,-1 1 0 0 0,1-1-1 0 0,0 0 1 0 0,0 0 0 0 0,0 0 0 0 0,1 0 0 0 0,-1 0 0 0 0,0 0 0 0 0,1 0-1 0 0,-1 0 1 0 0,1 0 0 0 0,0 0 0 0 0,-1 0 0 0 0,2 2 0 0 0,0-1 64 0 0,-2-1-65 0 0,1 0 0 0 0,0 0 0 0 0,1 0 0 0 0,-1 0 0 0 0,0 0 0 0 0,0 0 0 0 0,1 0 0 0 0,0 0 0 0 0,-1-1 0 0 0,1 1-1 0 0,0-1 1 0 0,-1 1 0 0 0,1-1 0 0 0,0 1 0 0 0,0-1 0 0 0,0 0 0 0 0,1 0 0 0 0,-1 0 0 0 0,3 1 0 0 0,5 1 38 0 0,-1-1 0 0 0,1 0 0 0 0,13 1 0 0 0,-3 0 138 0 0,-2 1 148 0 0,1 1-1 0 0,-1 1 0 0 0,27 13 1 0 0,-31-13-44 0 0,0 1 0 0 0,-1 0 0 0 0,22 17 0 0 0,-34-23-307 0 0,1 1 1 0 0,-1 0 0 0 0,0-1-1 0 0,0 1 1 0 0,0 0 0 0 0,0 0 0 0 0,0 0-1 0 0,0 0 1 0 0,0 0 0 0 0,-1 0-1 0 0,1 0 1 0 0,-1 0 0 0 0,1 0-1 0 0,-1 0 1 0 0,0 0 0 0 0,0 0 0 0 0,0 1-1 0 0,0-1 1 0 0,-1 3 0 0 0,1 1-6 0 0,-1-1 0 0 0,0 0 1 0 0,0 0-1 0 0,-1 0 1 0 0,1 0-1 0 0,-4 6 0 0 0,-2 2 1 0 0,-1-1 0 0 0,0 0 0 0 0,-1 0 0 0 0,-1-1 0 0 0,1 0-1 0 0,-15 11 1 0 0,23-21-21 0 0,0 0 0 0 0,0 0-1 0 0,0 0 1 0 0,0-1 0 0 0,0 1-1 0 0,0 0 1 0 0,0-1 0 0 0,-1 1-1 0 0,1-1 1 0 0,0 1 0 0 0,0-1 0 0 0,0 0-1 0 0,-1 1 1 0 0,-1-1 0 0 0,-31 10 43 0 0,25-4-42 0 0</inkml:trace>
  <inkml:trace contextRef="#ctx0" brushRef="#br0" timeOffset="378.52">361 350 10040 0 0,'0'-2'14'0'0,"1"-1"51"0"0,0 1-1 0 0,0 0 0 0 0,0-1 0 0 0,1 1 0 0 0,-1 0 1 0 0,1 0-1 0 0,-1 0 0 0 0,1 0 0 0 0,0 0 0 0 0,0 1 1 0 0,0-1-1 0 0,0 0 0 0 0,0 1 0 0 0,3-3 1 0 0,10-7 413 0 0,-13 9-430 0 0,0 0 1 0 0,0 0-1 0 0,1 0 1 0 0,-1 0-1 0 0,1 1 1 0 0,-1 0 0 0 0,1-1-1 0 0,0 1 1 0 0,-1 0-1 0 0,1 0 1 0 0,0 0-1 0 0,4 0 1 0 0,16-7 94 0 0,-13 3-87 0 0,0 0 0 0 0,0 1-1 0 0,19-6 1 0 0,11-3 17 0 0,50-5 79 0 0,-87 17-134 0 0</inkml:trace>
  <inkml:trace contextRef="#ctx0" brushRef="#br0" timeOffset="1035.32">608 0 10040 0 0,'-6'1'22'0'0,"0"3"59"0"0,3 9 578 0 0,3-10 592 0 0,-14-3-846 0 0,-16-1-369 0 0,1 2-1 0 0,-1 1 1 0 0,1 2 0 0 0,0 1-1 0 0,-30 9 1 0 0,5 0-35 0 0,40-11 0 0 0,-1 1-1 0 0,0 0 1 0 0,1 1 0 0 0,0 0 0 0 0,0 2-1 0 0,0-1 1 0 0,1 2 0 0 0,-23 15 0 0 0,23-12 1 0 0,6-6 2 0 0,0 1 0 0 0,1 0 0 0 0,-1 0 0 0 0,1 0 1 0 0,1 1-1 0 0,-1-1 0 0 0,1 1 0 0 0,-8 14 1 0 0,4-2 6 0 0,-5 5 63 0 0,2 1 0 0 0,1 0 0 0 0,0 1 0 0 0,2 0 0 0 0,1 1 0 0 0,-8 51 0 0 0,13-48 30 0 0,2 1 0 0 0,1 0 0 0 0,1 0 0 0 0,1-1 0 0 0,2 1 0 0 0,1-1 0 0 0,16 49 0 0 0,-19-73-89 0 0,0 0 1 0 0,1 0-1 0 0,0 0 1 0 0,0 0 0 0 0,1-1-1 0 0,-1 0 1 0 0,1 1-1 0 0,0-1 1 0 0,1-1-1 0 0,-1 1 1 0 0,1-1-1 0 0,0 0 1 0 0,0 0-1 0 0,7 5 1 0 0,-4-5-1 0 0,0 0 1 0 0,1-1-1 0 0,-1 0 0 0 0,1 0 1 0 0,0-1-1 0 0,-1 0 1 0 0,1-1-1 0 0,0 1 1 0 0,11-1-1 0 0,7-2 16 0 0,-1-1 0 0 0,1-1 1 0 0,-1-1-1 0 0,0-2 0 0 0,49-16 1 0 0,-49 10 20 0 0,0 0 0 0 0,0-2 0 0 0,-1-1 0 0 0,-1-1 1 0 0,-1-1-1 0 0,26-24 0 0 0,22-15 144 0 0,-62 49-159 0 0,0 0 1 0 0,-1 0-1 0 0,0-1 1 0 0,0 0-1 0 0,0-1 1 0 0,-1 1-1 0 0,-1-2 1 0 0,0 1-1 0 0,0-1 1 0 0,0 1-1 0 0,-1-1 1 0 0,-1-1-1 0 0,0 1 1 0 0,0-1-1 0 0,3-19 1 0 0,-2 10 37 0 0,0-1 0 0 0,-2 1 0 0 0,-1-1 1 0 0,0 0-1 0 0,-2 0 0 0 0,-2-31 0 0 0,0 38-38 0 0,-1-1 1 0 0,0 1-1 0 0,-1 0 0 0 0,0 1 0 0 0,-1-1 0 0 0,-1 1 0 0 0,0 0 0 0 0,-1 0 0 0 0,0 0 0 0 0,-10-12 0 0 0,0 2 29 0 0,3 3 27 0 0,-26-28 0 0 0,36 44-82 0 0,0 0 0 0 0,0 0 0 0 0,0 0 0 0 0,-1 1 0 0 0,0-1-1 0 0,1 1 1 0 0,-1 0 0 0 0,0 1 0 0 0,-1-1 0 0 0,1 1 0 0 0,0 0 0 0 0,-8-1 0 0 0,4 3 3 0 0,-4 2 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24.451"/>
    </inkml:context>
    <inkml:brush xml:id="br0">
      <inkml:brushProperty name="width" value="0.1" units="cm"/>
      <inkml:brushProperty name="height" value="0.1" units="cm"/>
      <inkml:brushProperty name="color" value="#E71224"/>
    </inkml:brush>
  </inkml:definitions>
  <inkml:trace contextRef="#ctx0" brushRef="#br0">169 388 1400 0 0,'-3'-7'12'0'0,"-6"0"33"0"0,-2-3 74 0 0,20-8 1544 0 0,-6 15-1581 0 0,0-1 0 0 0,-1 1 0 0 0,0-1 0 0 0,0 0 0 0 0,0 0 0 0 0,0 0 0 0 0,0 0 0 0 0,1-8 0 0 0,-2 4-710 0 0,3-50 3887 0 0,-6 51-753 0 0,-5 43-1467 0 0,2-12-883 0 0,0 0 61 0 0,2-1-1 0 0,0 1 0 0 0,1 0 0 0 0,1 30 0 0 0,4-26 100 0 0,-3-19-166 0 0,0 0-1 0 0,1 0 0 0 0,0 0 1 0 0,0 0-1 0 0,1 0 1 0 0,0-1-1 0 0,1 1 1 0 0,0-1-1 0 0,0 1 1 0 0,1-1-1 0 0,0 0 0 0 0,1-1 1 0 0,5 10-1 0 0,-8-16-131 0 0,-1 0 0 0 0,1 1 0 0 0,0-1 0 0 0,-1 0 0 0 0,1 0 0 0 0,0 0 0 0 0,0 0 0 0 0,0-1 0 0 0,0 1-1 0 0,0 0 1 0 0,0-1 0 0 0,0 0 0 0 0,0 1 0 0 0,0-1 0 0 0,0 0 0 0 0,0 0 0 0 0,0 0 0 0 0,0 0 0 0 0,0 0 0 0 0,0 0 0 0 0,0-1 0 0 0,0 1-1 0 0,0-1 1 0 0,0 1 0 0 0,0-1 0 0 0,2-1 0 0 0,2 0 12 0 0,0-1 1 0 0,0 0-1 0 0,0 0 0 0 0,-1-1 1 0 0,1 1-1 0 0,8-8 0 0 0,-4 1-9 0 0,0 0-1 0 0,-1 0 0 0 0,0-1 1 0 0,-1 0-1 0 0,0 0 0 0 0,0-1 1 0 0,10-23-1 0 0,-11 24-1 0 0,-5 9-16 0 0,-1 0 0 0 0,0 0 0 0 0,1 0 0 0 0,-1-1 0 0 0,0 1 0 0 0,0-1 0 0 0,0 1 0 0 0,0-1 0 0 0,-1 1 0 0 0,1-1 0 0 0,0-4 0 0 0,1-37 365 0 0,-9 66-144 0 0,0 4-23 0 0,1 0 1 0 0,-4 42 0 0 0,4-20 170 0 0,5-29-190 0 0,0-1 0 0 0,1 0 0 0 0,2 1 1 0 0,4 29-1 0 0,1 3 43 0 0,-4-30-82 0 0,11 43 0 0 0,1 2 281 0 0,-15-65-401 0 0,1 0 0 0 0,-1 0-1 0 0,0-1 1 0 0,1 1-1 0 0,-1 0 1 0 0,0 0-1 0 0,1-1 1 0 0,-1 1-1 0 0,1 0 1 0 0,0-1-1 0 0,-1 1 1 0 0,1-1 0 0 0,-1 1-1 0 0,1 0 1 0 0,0-1-1 0 0,-1 1 1 0 0,1-1-1 0 0,0 0 1 0 0,0 1-1 0 0,-1-1 1 0 0,1 0 0 0 0,0 1-1 0 0,0-1 1 0 0,0 0-1 0 0,-1 0 1 0 0,1 0-1 0 0,0 0 1 0 0,0 1-1 0 0,0-1 1 0 0,0 0-1 0 0,-1-1 1 0 0,1 1 0 0 0,1 0-1 0 0,-1 0 19 0 0</inkml:trace>
  <inkml:trace contextRef="#ctx0" brushRef="#br0" timeOffset="774.62">533 121 12760 0 0,'-5'-10'-1'0'0,"-1"2"-1"0"0,1 2 3 0 0,1 4 21 0 0,3 0 62 0 0,0 1 0 0 0,-1-1 1 0 0,1 0-1 0 0,0 0 0 0 0,0 0 1 0 0,0 1-1 0 0,0-1 0 0 0,1 0 1 0 0,-1 0-1 0 0,1-1 0 0 0,-1 1 0 0 0,0-2 1 0 0,1 2-31 0 0,0 0 1 0 0,-1 0 0 0 0,1 0-1 0 0,-1 1 1 0 0,1-1 0 0 0,-1 0-1 0 0,0 0 1 0 0,0 0 0 0 0,1 1-1 0 0,-1-1 1 0 0,-3-2 0 0 0,0-5-22 0 0,0 2-24 0 0,-16-7-7 0 0,15 12-18 0 0,1 0 1 0 0,-1 0 0 0 0,0 0-1 0 0,0 1 1 0 0,0 0 0 0 0,0 0 0 0 0,0 0-1 0 0,0 0 1 0 0,-1 1 0 0 0,1 0 0 0 0,0 0-1 0 0,-6 1 1 0 0,-7 2-73 0 0,1 0 0 0 0,-23 9 1 0 0,35-11 79 0 0,-6 3-72 0 0,0 0-1 0 0,-20 12 0 0 0,-12 3-109 0 0,34-16 174 0 0,1 0-1 0 0,-1 1 1 0 0,1-1-1 0 0,0 1 1 0 0,0 1 0 0 0,1 0-1 0 0,0 0 1 0 0,-1 0-1 0 0,2 1 1 0 0,-1 0-1 0 0,1 0 1 0 0,-1 1-1 0 0,2 0 1 0 0,-1 0 0 0 0,1 0-1 0 0,0 0 1 0 0,1 1-1 0 0,-1 0 1 0 0,2 0-1 0 0,-1 1 1 0 0,1-1-1 0 0,0 0 1 0 0,-1 10 0 0 0,-15 54 226 0 0,-14 100 0 0 0,22-71 461 0 0,4-1 1 0 0,8 152-1 0 0,-1-244-639 0 0,1-1 0 0 0,0 0 0 0 0,0-1 0 0 0,1 1 0 0 0,0 0-1 0 0,0 0 1 0 0,1-1 0 0 0,0 1 0 0 0,0-1 0 0 0,0 0 0 0 0,1 0 0 0 0,0 0 0 0 0,0 0 0 0 0,0 0-1 0 0,1-1 1 0 0,0 0 0 0 0,0 0 0 0 0,0 0 0 0 0,1-1 0 0 0,-1 0 0 0 0,1 0 0 0 0,0 0-1 0 0,0-1 1 0 0,1 0 0 0 0,-1 0 0 0 0,1 0 0 0 0,-1-1 0 0 0,14 3 0 0 0,-5-2-2 0 0,0 0 0 0 0,0-2 1 0 0,0 0-1 0 0,0 0 0 0 0,0-2 1 0 0,0 1-1 0 0,0-2 0 0 0,0 0 1 0 0,-1-1-1 0 0,1-1 0 0 0,-1 0 0 0 0,25-10 1 0 0,-18 3-26 0 0,0-1 0 0 0,-1-1 0 0 0,0 0 0 0 0,-2-1 0 0 0,1-1 1 0 0,-2-1-1 0 0,0-1 0 0 0,0 0 0 0 0,-2-1 0 0 0,24-36 0 0 0,-20 23 1 0 0,-1-1-1 0 0,-2-1 1 0 0,-1 0-1 0 0,-2-1 1 0 0,-1-1-1 0 0,10-47 0 0 0,-18 60-4 0 0,-1-1-1 0 0,-1 1 1 0 0,-1 0-1 0 0,-1-1 1 0 0,-1 1-1 0 0,-1-1 1 0 0,-1 1-1 0 0,-6-24 0 0 0,1 16 1 0 0,-1 1 0 0 0,-1 0-1 0 0,-2 1 1 0 0,0 0 0 0 0,-24-37-1 0 0,31 56 4 0 0,-1 1-1 0 0,0 0 0 0 0,0 0 1 0 0,-1 0-1 0 0,0 1 0 0 0,0 0 1 0 0,-1 0-1 0 0,1 0 0 0 0,-16-8 1 0 0,21 14-3 0 0,1 0-1 0 0,-1 1 1 0 0,1-1 0 0 0,-1 1 0 0 0,1-1 0 0 0,-1 1-1 0 0,1-1 1 0 0,-1 1 0 0 0,0 0 0 0 0,1 0-1 0 0,-1 0 1 0 0,0 0 0 0 0,1 0 0 0 0,-1 0 0 0 0,0 0-1 0 0,1 0 1 0 0,-1 1 0 0 0,0-1 0 0 0,1 1-1 0 0,-1-1 1 0 0,1 1 0 0 0,-3 1 0 0 0,-22 22 17 0 0,19-17-16 0 0,-12 12-2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18.009"/>
    </inkml:context>
    <inkml:brush xml:id="br0">
      <inkml:brushProperty name="width" value="0.1" units="cm"/>
      <inkml:brushProperty name="height" value="0.1" units="cm"/>
      <inkml:brushProperty name="color" value="#E71224"/>
    </inkml:brush>
  </inkml:definitions>
  <inkml:trace contextRef="#ctx0" brushRef="#br0">276 248 3208 0 0,'0'3'48'0'0,"2"7"26"0"0,0 9 405 0 0,-2 3-335 0 0,-14-21-66 0 0,6 0 101 0 0,15-6 147 0 0,14-4 128 0 0,0 2 0 0 0,1 0 0 0 0,0 2 0 0 0,0 0 0 0 0,29-2 0 0 0,-31 4 111 0 0,-11 2-292 0 0,-2-1-87 0 0,0 1 0 0 0,1 0 0 0 0,0 0 0 0 0,-1 1 0 0 0,9 1 0 0 0,-15-1-165 0 0,1 0-1 0 0,-1 0 1 0 0,1 0 0 0 0,-1 0 0 0 0,0 1-1 0 0,1-1 1 0 0,-1 1 0 0 0,1-1-1 0 0,-1 1 1 0 0,0 0 0 0 0,0-1 0 0 0,1 1-1 0 0,-1 0 1 0 0,0 0 0 0 0,0 0-1 0 0,0 0 1 0 0,0 0 0 0 0,0 0 0 0 0,0 0-1 0 0,0 0 1 0 0,0 0 0 0 0,0 0-1 0 0,-1 1 1 0 0,1-1 0 0 0,0 0 0 0 0,-1 1-1 0 0,1-1 1 0 0,-1 0 0 0 0,1 1-1 0 0,-1-1 1 0 0,0 1 0 0 0,0-1 0 0 0,1 1-1 0 0,-1-1 1 0 0,0 2 0 0 0,0 13 71 0 0,1-12-74 0 0,-1 0 0 0 0,0 0 0 0 0,0-1 0 0 0,0 1 0 0 0,-1 0 0 0 0,1 0-1 0 0,-1 0 1 0 0,0 0 0 0 0,0 0 0 0 0,0-1 0 0 0,-1 1 0 0 0,1 0 0 0 0,-1-1 0 0 0,0 1-1 0 0,-4 5 1 0 0,2-2-8 0 0,-3 5 46 0 0,0-1-1 0 0,-1 0 1 0 0,-12 13-1 0 0,-27 15 469 0 0,46-38-474 0 0,9-6 171 0 0,-7 4-207 0 0,0 0 0 0 0,0 0 0 0 0,1 0 0 0 0,-1 0-1 0 0,0 0 1 0 0,0 0 0 0 0,0 1 0 0 0,0-1 0 0 0,1 1-1 0 0,-1-1 1 0 0,0 1 0 0 0,1-1 0 0 0,-1 1 0 0 0,0-1 0 0 0,3 1-1 0 0,26-1 148 0 0,-17 0-30 0 0,1 0-1 0 0,26 4 0 0 0,-37-2-121 0 0,0 1 1 0 0,-1-1-1 0 0,1 1 0 0 0,0 0 0 0 0,-1 0 0 0 0,0 0 1 0 0,1 1-1 0 0,-1-1 0 0 0,0 1 0 0 0,0-1 0 0 0,0 1 1 0 0,-1-1-1 0 0,1 1 0 0 0,-1 0 0 0 0,1 0 0 0 0,-1 0 1 0 0,0 0-1 0 0,1 4 0 0 0,-1 2 4 0 0,0 1 0 0 0,-1 0 0 0 0,0 0 0 0 0,0-1 0 0 0,-1 1-1 0 0,0 0 1 0 0,-1 0 0 0 0,0-1 0 0 0,0 1 0 0 0,-1-1 0 0 0,-1 0 0 0 0,-8 17 0 0 0,10-21-5 0 0,-1-1 1 0 0,0 1 0 0 0,0-1-1 0 0,0 0 1 0 0,0 0-1 0 0,-1 0 1 0 0,0-1-1 0 0,0 1 1 0 0,-6 4-1 0 0,6-5 0 0 0,-3 3 13 0 0,-1 0-1 0 0,1 0 1 0 0,-1-1 0 0 0,-1 0-1 0 0,1-1 1 0 0,-1 0-1 0 0,1 0 1 0 0,-18 4-1 0 0,-1-1 54 0 0,-42 4 0 0 0,45-8-60 0 0,19-2 9 0 0</inkml:trace>
  <inkml:trace contextRef="#ctx0" brushRef="#br0" timeOffset="824.76">509 50 8640 0 0,'-6'-6'138'0'0,"3"3"111"0"0,-1 0 250 0 0,-14 1 502 0 0,14 2-984 0 0,-38 5-431 0 0,0 1 1 0 0,-78 23 0 0 0,73-16 245 0 0,41-11 156 0 0,0 0 1 0 0,1 0 0 0 0,-1 1-1 0 0,1 0 1 0 0,0 0-1 0 0,-1 0 1 0 0,1 1 0 0 0,1 0-1 0 0,-1 0 1 0 0,-5 6-1 0 0,6-6 10 0 0,-7 5-5 0 0,-16 16 6 0 0,0 3 2 0 0,20-16 21 0 0,0 0-1 0 0,0 0 1 0 0,1 0-1 0 0,-7 24 1 0 0,9-26-11 0 0,-9 23 83 0 0,8-20-28 0 0,0-1 0 0 0,1 1 0 0 0,0 1 0 0 0,0-1 0 0 0,-1 19 0 0 0,0 22 661 0 0,3 81 0 0 0,4-116-567 0 0,0 0 0 0 0,0 0 0 0 0,2 0-1 0 0,1 0 1 0 0,0 0 0 0 0,1-1 0 0 0,15 31-1 0 0,-9-25-21 0 0,-9-16-101 0 0,0-1 0 0 0,1 0-1 0 0,-1 0 1 0 0,1 0-1 0 0,1 0 1 0 0,-1-1 0 0 0,1 0-1 0 0,0 0 1 0 0,0 0 0 0 0,1-1-1 0 0,0 1 1 0 0,0-1-1 0 0,0-1 1 0 0,1 1 0 0 0,13 6-1 0 0,-9-6-4 0 0,0 0 0 0 0,1-1 0 0 0,-1 0-1 0 0,1-1 1 0 0,0-1 0 0 0,0 0 0 0 0,0 0-1 0 0,0-1 1 0 0,0-1 0 0 0,0 0 0 0 0,1-1-1 0 0,-1 0 1 0 0,0 0 0 0 0,0-2 0 0 0,0 1-1 0 0,17-8 1 0 0,-6 1 5 0 0,-2-1-1 0 0,1 0 0 0 0,-2-2 0 0 0,0-1 1 0 0,0 0-1 0 0,22-21 0 0 0,99-105 140 0 0,-128 125-158 0 0,-4 3-4 0 0,-1 1 0 0 0,0-2 0 0 0,0 1 0 0 0,-2-1 0 0 0,1 0 0 0 0,-2 0 0 0 0,1-1 0 0 0,-2 1 0 0 0,0-1 0 0 0,0-1 0 0 0,-1 1 0 0 0,2-24 0 0 0,-3 15 18 0 0,-1 0 1 0 0,-1 0-1 0 0,-2 1 0 0 0,0-1 0 0 0,-1 0 1 0 0,-1 0-1 0 0,-8-24 0 0 0,7 32 5 0 0,-1 0-1 0 0,0 1 1 0 0,-1 0-1 0 0,-1 1 1 0 0,0-1-1 0 0,0 1 1 0 0,-1 1-1 0 0,-1 0 0 0 0,0 0 1 0 0,-1 1-1 0 0,1 0 1 0 0,-2 1-1 0 0,0 0 1 0 0,0 1-1 0 0,0 0 1 0 0,-18-8-1 0 0,-139-65 698 0 0,165 78-697 0 0,0 1 1 0 0,1 1-1 0 0,-1-1 1 0 0,0 1 0 0 0,0-1-1 0 0,0 1 1 0 0,0 0 0 0 0,0 0-1 0 0,0 1 1 0 0,-1-1 0 0 0,1 1-1 0 0,0 0 1 0 0,0 0 0 0 0,0 0-1 0 0,0 1 1 0 0,-7 1-1 0 0,-3 3 123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14.076"/>
    </inkml:context>
    <inkml:brush xml:id="br0">
      <inkml:brushProperty name="width" value="0.1" units="cm"/>
      <inkml:brushProperty name="height" value="0.1" units="cm"/>
      <inkml:brushProperty name="color" value="#E71224"/>
    </inkml:brush>
  </inkml:definitions>
  <inkml:trace contextRef="#ctx0" brushRef="#br0">436 350 96 0 0,'-4'-1'0'0'0,"-2"3"0"0"0,-5 2 127 0 0,10-10 1315 0 0,-46-2 525 0 0,47 8-1943 0 0,0 0 0 0 0,0 0 0 0 0,0 0 0 0 0,-1 0 0 0 0,1 0 0 0 0,0 0 0 0 0,0 0 0 0 0,0 0 0 0 0,0-1 0 0 0,-1 1 0 0 0,1 0 0 0 0,0 0 0 0 0,0 0 0 0 0,0 0 0 0 0,0 0 0 0 0,0-1 0 0 0,-1 1 0 0 0,1 0 0 0 0,0 0 0 0 0,0 0 0 0 0,0 0 0 0 0,0-1 0 0 0,0 1 0 0 0,0 0 0 0 0,0 0 0 0 0,0 0 0 0 0,0 0 0 0 0,0-1 0 0 0,0 1 0 0 0,0 0 0 0 0,0 0 0 0 0,0 0 0 0 0,0-1 0 0 0,0 1 0 0 0,0 0 0 0 0,0 0 0 0 0,0 0 0 0 0,0-1 1 0 0,0 1-1 0 0,0 0 0 0 0,0 0 0 0 0,0 0 0 0 0,0-1 0 0 0,0 1 0 0 0,1 0 0 0 0,-1 0 0 0 0,0 0 0 0 0,0 0 0 0 0,0 0 0 0 0,0-1 0 0 0,0 1 0 0 0,0 0 0 0 0,1 0 0 0 0,12-19 753 0 0,-9 14-628 0 0,0 0 1 0 0,1 1-1 0 0,-1-1 1 0 0,1 1-1 0 0,7-5 0 0 0,-6 6-20 0 0,-2 1-14 0 0,-1 0 1 0 0,1 0 0 0 0,0 0 0 0 0,0 1 0 0 0,0-1 0 0 0,0 1 0 0 0,0 0 0 0 0,0 0 0 0 0,0 1 0 0 0,0-1 0 0 0,0 1-1 0 0,0 0 1 0 0,0 0 0 0 0,1 0 0 0 0,7 2 0 0 0,93 18 1581 0 0,-102-19-1653 0 0,0-1 0 0 0,0 1 0 0 0,0 0 0 0 0,0 1 0 0 0,0-1 0 0 0,0 0 0 0 0,0 1 0 0 0,-1 0-1 0 0,1-1 1 0 0,-1 1 0 0 0,1 0 0 0 0,-1 0 0 0 0,1 1 0 0 0,-1-1 0 0 0,0 0 0 0 0,0 1 0 0 0,0-1 0 0 0,-1 1-1 0 0,1 0 1 0 0,-1 0 0 0 0,1 0 0 0 0,-1-1 0 0 0,0 1 0 0 0,1 6 0 0 0,1 2 8 0 0,-1 0 1 0 0,-1 0 0 0 0,0 0-1 0 0,0 0 1 0 0,-2 19 0 0 0,-1-13 9 0 0,-2 1 0 0 0,1 0 0 0 0,-2-1 0 0 0,-8 21 0 0 0,-2 8 38 0 0,-1 11 26 0 0,-21 69 195 0 0,35-122-304 0 0,0-1 1 0 0,0 1-1 0 0,-1 0 0 0 0,1-1 1 0 0,-1 0-1 0 0,1 1 0 0 0,-1-1 0 0 0,0 0 1 0 0,0 0-1 0 0,-1-1 0 0 0,1 1 1 0 0,-1-1-1 0 0,1 0 0 0 0,-1 1 1 0 0,-4 0-1 0 0,5-1-2 0 0,0-1 0 0 0,0 1 0 0 0,0-1 0 0 0,0 0-1 0 0,0-1 1 0 0,0 1 0 0 0,0 0 0 0 0,-1-1 0 0 0,1 0 0 0 0,0 0 0 0 0,0 0 0 0 0,0 0-1 0 0,-1 0 1 0 0,1-1 0 0 0,0 1 0 0 0,0-1 0 0 0,0 0 0 0 0,0 0 0 0 0,-6-2 0 0 0,7 0-10 0 0,1 0 1 0 0,-1 0 0 0 0,1 0 0 0 0,0 1-1 0 0,0-2 1 0 0,0 1 0 0 0,0 0 0 0 0,0 0 0 0 0,0 0-1 0 0,1 0 1 0 0,0 0 0 0 0,0-1 0 0 0,0-5-1 0 0,0 4 4 0 0,-1-9 2 0 0,1 0 0 0 0,1 0 0 0 0,1 0 0 0 0,0 0-1 0 0,3-13 1 0 0,-3 19-1 0 0,0 0 0 0 0,1 1 0 0 0,0-1 0 0 0,0 0 0 0 0,0 1-1 0 0,1 0 1 0 0,0 0 0 0 0,1 0 0 0 0,8-10 0 0 0,-8 13 18 0 0,0 0 0 0 0,-1 1 0 0 0,2 0 0 0 0,-1 0-1 0 0,0 0 1 0 0,1 1 0 0 0,-1-1 0 0 0,1 1 0 0 0,0 1 0 0 0,0-1 0 0 0,-1 1 0 0 0,1 0 0 0 0,0 0 0 0 0,0 1 0 0 0,0 0 0 0 0,0 0-1 0 0,0 0 1 0 0,0 1 0 0 0,0 0 0 0 0,12 3 0 0 0,-7-1 55 0 0,1 0 1 0 0,-1 1-1 0 0,1 0 1 0 0,-1 1-1 0 0,0 0 0 0 0,-1 1 1 0 0,1 0-1 0 0,-1 1 1 0 0,13 11-1 0 0,74 63 645 0 0,-89-74-620 0 0,-1 0 0 0 0,0 1 1 0 0,0 0-1 0 0,9 14 0 0 0,-15-19-89 0 0,1-1-1 0 0,-1 1 1 0 0,0-1 0 0 0,1 1-1 0 0,-1 0 1 0 0,-1 0 0 0 0,1 0-1 0 0,0-1 1 0 0,-1 1 0 0 0,1 0-1 0 0,-1 0 1 0 0,0 0 0 0 0,0 0-1 0 0,0 0 1 0 0,0 0 0 0 0,0 0-1 0 0,-1 0 1 0 0,0 0 0 0 0,1 0 0 0 0,-3 4-1 0 0,-1 2-1 0 0,4-8-1 0 0</inkml:trace>
  <inkml:trace contextRef="#ctx0" brushRef="#br0" timeOffset="683.17">703 121 11352 0 0,'-4'-5'39'0'0,"0"-3"139"0"0,4-12 536 0 0,0 7-359 0 0,-5 9-275 0 0,-1 0 0 0 0,1 0 0 0 0,-1 1 0 0 0,0 0 0 0 0,-6-3 0 0 0,-1-1-47 0 0,1 0 0 0 0,-1 1 0 0 0,0 0 0 0 0,0 1 0 0 0,0 0 0 0 0,-1 1 0 0 0,0 1-1 0 0,0 0 1 0 0,-17-1 0 0 0,9 3-14 0 0,0 2 0 0 0,0 0-1 0 0,0 2 1 0 0,0 0 0 0 0,-21 7 0 0 0,32-7-13 0 0,-1 1 0 0 0,0 1 1 0 0,1 0-1 0 0,0 1 0 0 0,0 0 1 0 0,1 1-1 0 0,0 0 0 0 0,0 0 1 0 0,-11 11-1 0 0,-3 5 34 0 0,1 2 0 0 0,-24 31 1 0 0,30-31 18 0 0,0 0 0 0 0,2 1 0 0 0,1 0 0 0 0,1 1 1 0 0,1 1-1 0 0,1 0 0 0 0,2 0 0 0 0,1 1 0 0 0,1 0 1 0 0,1 1-1 0 0,2-1 0 0 0,1 1 0 0 0,1 0 0 0 0,2 0 1 0 0,0 0-1 0 0,3 0 0 0 0,0 0 0 0 0,2-1 0 0 0,15 52 1 0 0,-17-70-30 0 0,11 36 87 0 0,2-1 0 0 0,1 0 0 0 0,3-2 0 0 0,30 51 1 0 0,-46-88-100 0 0,1-1 1 0 0,0 0-1 0 0,1-1 1 0 0,-1 1-1 0 0,1-1 1 0 0,0 0-1 0 0,1 0 1 0 0,-1-1 0 0 0,1 0-1 0 0,0 0 1 0 0,0 0-1 0 0,0-1 1 0 0,0 0-1 0 0,1-1 1 0 0,-1 0-1 0 0,1 0 1 0 0,0 0 0 0 0,-1-1-1 0 0,1 0 1 0 0,0 0-1 0 0,0-1 1 0 0,0 0-1 0 0,0-1 1 0 0,10-1-1 0 0,8-3 26 0 0,0 0 0 0 0,0-2 0 0 0,-1-1 0 0 0,0 0-1 0 0,45-24 1 0 0,-27 9 6 0 0,-1-1-1 0 0,-2-2 0 0 0,48-39 1 0 0,-63 44-31 0 0,-1-1 1 0 0,-1-1-1 0 0,-2-2 1 0 0,0 1-1 0 0,32-53 1 0 0,-46 64-18 0 0,-2 0 0 0 0,1-1 0 0 0,-2 0 0 0 0,0 1 0 0 0,0-2 0 0 0,-2 1 0 0 0,0 0 0 0 0,0-1 0 0 0,-1 1 0 0 0,-1-1 0 0 0,0 1 0 0 0,-1 0 0 0 0,-1-1 0 0 0,0 1 0 0 0,-6-17 0 0 0,-4-14 0 0 0,-2 1 0 0 0,-2 0 0 0 0,-30-58 0 0 0,34 80 3 0 0,0 0 1 0 0,-2 1-1 0 0,-25-32 1 0 0,30 43 11 0 0,0-1 0 0 0,-1 1 1 0 0,-1 1-1 0 0,1 0 0 0 0,-2 1 0 0 0,1 0 1 0 0,-1 0-1 0 0,-13-5 0 0 0,13 8 43 0 0,0 5-3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09.427"/>
    </inkml:context>
    <inkml:brush xml:id="br0">
      <inkml:brushProperty name="width" value="0.1" units="cm"/>
      <inkml:brushProperty name="height" value="0.1" units="cm"/>
      <inkml:brushProperty name="color" value="#E71224"/>
    </inkml:brush>
  </inkml:definitions>
  <inkml:trace contextRef="#ctx0" brushRef="#br0">266 373 5224 0 0,'1'0'98'0'0,"0"3"115"0"0,4 3 226 0 0,-4-7-363 0 0,1 0-1 0 0,-1 0 1 0 0,1-1-1 0 0,-1 2 0 0 0,1-1 1 0 0,0 0-1 0 0,-1 0 1 0 0,1 0-1 0 0,0 1 0 0 0,-1-1 1 0 0,1 1-1 0 0,0-1 1 0 0,0 1-1 0 0,-1 0 0 0 0,5 0 1 0 0,-4 1-35 0 0,-1 0 1 0 0,1 0-1 0 0,0 0 0 0 0,0 0 1 0 0,-1 1-1 0 0,1-1 0 0 0,-1 0 1 0 0,1 1-1 0 0,-1-1 0 0 0,0 1 1 0 0,0 0-1 0 0,1-1 0 0 0,-1 1 1 0 0,1 2-1 0 0,3 8 142 0 0,-1-1 0 0 0,0 0 1 0 0,0 1-1 0 0,-1 0 0 0 0,-1-1 0 0 0,2 21 0 0 0,10 40 684 0 0,-2-21 473 0 0,9 82-1 0 0,-17-99-632 0 0,-4-10 79 0 0,3 8 1547 0 0,-3-32-2266 0 0,0 0-33 0 0,0 0 0 0 0,0 0 0 0 0,0 0 0 0 0,0 0 0 0 0,0 0 0 0 0,1 0 0 0 0,0 0 440 0 0,-1 0-440 0 0,0-10 21 0 0,0 9-11 0 0,0-9 44 0 0</inkml:trace>
  <inkml:trace contextRef="#ctx0" brushRef="#br0" timeOffset="933.44">654 346 12160 0 0,'-7'-20'334'0'0,"-23"-25"938"0"0,-29-28 338 0 0,49 64-1602 0 0,-14-10-2 0 0,-4-6-4 0 0,-3-5-2 0 0,-2-3 0 0 0,1 4 0 0 0,4 3 0 0 0,-1 4 0 0 0,5 10 0 0 0,-1 9 0 0 0,-5 4 0 0 0,-4 6 0 0 0,-2 12 1 0 0,1 10 4 0 0,3 7-3 0 0,17-14-2 0 0,1-1 0 0 0,1 2 0 0 0,1 0 0 0 0,1 0 0 0 0,1 1 0 0 0,1 1 0 0 0,2 0 0 0 0,0 0 0 0 0,1 0 0 0 0,2 1 0 0 0,-2 28 0 0 0,-3 40 52 0 0,6 154 0 0 0,4-223-27 0 0,0-2 73 0 0,1-1 0 0 0,0 1 0 0 0,2-1 0 0 0,10 34-1 0 0,-13-51-51 0 0,1 1 0 0 0,1-1 0 0 0,-1 0 0 0 0,1 1 0 0 0,0-1-1 0 0,0-1 1 0 0,1 1 0 0 0,-1 0 0 0 0,1-1 0 0 0,0 1 0 0 0,0-1 0 0 0,1 0-1 0 0,-1-1 1 0 0,1 1 0 0 0,0-1 0 0 0,0 0 0 0 0,0 0 0 0 0,0 0-1 0 0,1-1 1 0 0,-1 0 0 0 0,1 0 0 0 0,9 2 0 0 0,5 1 112 0 0,0-1 1 0 0,0-1 0 0 0,0-1-1 0 0,1-1 1 0 0,-1 0 0 0 0,39-5-1 0 0,-34-1-79 0 0,1-1 0 0 0,-1-1 0 0 0,0-2 0 0 0,-1 0 0 0 0,1-2 0 0 0,-2 0 0 0 0,0-2 0 0 0,0 0 0 0 0,-1-2 0 0 0,-1 0 0 0 0,-1-2 0 0 0,0 0 0 0 0,22-25 0 0 0,-26 25-45 0 0,0-1 0 0 0,-1-1 0 0 0,-1 0 0 0 0,-1-1 1 0 0,0 0-1 0 0,-2-1 0 0 0,0-1 0 0 0,11-35 0 0 0,-17 44-15 0 0,-2-1 0 0 0,0 0 0 0 0,0 1-1 0 0,-1-1 1 0 0,-1 0 0 0 0,0 0 0 0 0,-1 0 0 0 0,-1 0-1 0 0,0 0 1 0 0,-1 0 0 0 0,0 0 0 0 0,-1 0-1 0 0,-1 1 1 0 0,0-1 0 0 0,-12-24 0 0 0,7 21 1 0 0,-1 0 0 0 0,0 1 0 0 0,-2 0 1 0 0,0 0-1 0 0,0 1 0 0 0,-1 1 0 0 0,-1 0 1 0 0,-1 1-1 0 0,0 1 0 0 0,0 0 0 0 0,-1 1 1 0 0,-1 1-1 0 0,0 0 0 0 0,0 1 0 0 0,-36-12 1 0 0,49 20-18 0 0,1 0 1 0 0,-1 0-1 0 0,1 0 1 0 0,-1 1-1 0 0,0-1 1 0 0,1 1 0 0 0,-1 0-1 0 0,0 0 1 0 0,0 0-1 0 0,1 1 1 0 0,-7 1-1 0 0,0 2-3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18:29.088"/>
    </inkml:context>
    <inkml:brush xml:id="br0">
      <inkml:brushProperty name="width" value="0.1" units="cm"/>
      <inkml:brushProperty name="height" value="0.1" units="cm"/>
      <inkml:brushProperty name="color" value="#E71224"/>
    </inkml:brush>
  </inkml:definitions>
  <inkml:trace contextRef="#ctx0" brushRef="#br0">3 3 6632 0 0,'-2'0'0'0'0,"2"-2"0"0"0,0 1-88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Pages>13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STAT 4033</vt:lpstr>
    </vt:vector>
  </TitlesOfParts>
  <Company>Rogers State University</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4033</dc:title>
  <dc:creator>Gary D Hatfield</dc:creator>
  <cp:lastModifiedBy>Khan, Shahid Nawaz  - SDSU Student</cp:lastModifiedBy>
  <cp:revision>35</cp:revision>
  <cp:lastPrinted>2019-01-11T17:50:00Z</cp:lastPrinted>
  <dcterms:created xsi:type="dcterms:W3CDTF">2020-06-02T16:55:00Z</dcterms:created>
  <dcterms:modified xsi:type="dcterms:W3CDTF">2021-09-11T04:57:00Z</dcterms:modified>
</cp:coreProperties>
</file>